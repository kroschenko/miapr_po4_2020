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1123F18" w:rsidR="00BC3D7E" w:rsidRPr="00A44A82" w:rsidRDefault="00A44A82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Владимир</w:t>
      </w:r>
      <w:r>
        <w:rPr>
          <w:sz w:val="26"/>
          <w:szCs w:val="26"/>
        </w:rPr>
        <w:br/>
        <w:t>Евгеньевич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3E65504B" w14:textId="06B064A3" w:rsidR="00BC3D7E" w:rsidRPr="00B47D5B" w:rsidRDefault="009A4645" w:rsidP="00A44A8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5377E76" w:rsidR="002A697F" w:rsidRPr="00803768" w:rsidRDefault="00A44A82" w:rsidP="00A44A82">
      <w:pPr>
        <w:widowControl/>
        <w:autoSpaceDE/>
        <w:autoSpaceDN/>
        <w:adjustRightInd/>
        <w:spacing w:after="240"/>
        <w:jc w:val="center"/>
        <w:rPr>
          <w:sz w:val="25"/>
          <w:szCs w:val="25"/>
        </w:rPr>
      </w:pPr>
      <w:r>
        <w:rPr>
          <w:sz w:val="25"/>
          <w:szCs w:val="25"/>
        </w:rPr>
        <w:t>Вариант 11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A44A82" w:rsidRPr="00F6491A" w14:paraId="656D0EF4" w14:textId="77777777" w:rsidTr="00A44A82">
        <w:trPr>
          <w:jc w:val="center"/>
        </w:trPr>
        <w:tc>
          <w:tcPr>
            <w:tcW w:w="1101" w:type="dxa"/>
          </w:tcPr>
          <w:p w14:paraId="3CD09028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28371B7C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5262C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04833D46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39D25A9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55E9C9CA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04EF250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A44A82" w:rsidRPr="00F6491A" w14:paraId="164E3459" w14:textId="77777777" w:rsidTr="00A44A82">
        <w:trPr>
          <w:jc w:val="center"/>
        </w:trPr>
        <w:tc>
          <w:tcPr>
            <w:tcW w:w="1101" w:type="dxa"/>
          </w:tcPr>
          <w:p w14:paraId="23E39F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E67EAF1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23AD114B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417D39E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C22E340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14:paraId="6174FF04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0682487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41B6FE4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iostream</w:t>
      </w:r>
      <w:proofErr w:type="spell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2444D71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math.h</w:t>
      </w:r>
      <w:proofErr w:type="spell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7FFC27C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iomanip</w:t>
      </w:r>
      <w:proofErr w:type="spell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078FE84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using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namespace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std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6CD8DA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6BF440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function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72A1F25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sigmoid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49DB1B7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14:paraId="75B8B97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14:paraId="4AAF9D9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E3C720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FF06DA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14:paraId="45AAC4E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351B9A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0.0002, alpha = 0.4, x = 4, current, E = 0; 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epoch = 0;</w:t>
      </w:r>
    </w:p>
    <w:p w14:paraId="314BF15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9758C5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D96A0C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14:paraId="56A1E53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1BE2D49C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654A9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68031A8B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A1E375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654A9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543DCD3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654A9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61F66AD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456D3B87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654A95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0A91953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</w:t>
      </w:r>
      <w:proofErr w:type="spellEnd"/>
    </w:p>
    <w:p w14:paraId="0E1548E7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{</w:t>
      </w:r>
    </w:p>
    <w:p w14:paraId="619A801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E = 0;</w:t>
      </w:r>
    </w:p>
    <w:p w14:paraId="7F2FBDD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q = 0; q </w:t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&lt; 1000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q++) </w:t>
      </w:r>
      <w:r w:rsidRPr="00654A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//обучающая выборка, при увеличении числа число </w:t>
      </w:r>
      <w:proofErr w:type="spellStart"/>
      <w:r w:rsidRPr="00654A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epoch</w:t>
      </w:r>
      <w:proofErr w:type="spellEnd"/>
      <w:r w:rsidRPr="00654A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падает</w:t>
      </w:r>
    </w:p>
    <w:p w14:paraId="65933E7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CCF64C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T);</w:t>
      </w:r>
    </w:p>
    <w:p w14:paraId="1B59ACB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0.2);</w:t>
      </w:r>
    </w:p>
    <w:p w14:paraId="5A4499F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14:paraId="14D3614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14:paraId="0C471A97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ED3BEC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3C4A299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14:paraId="042B3FA9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A35DEC9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14:paraId="4FB074D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F7E9825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769FA6F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 * function(x +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0.2) *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14:paraId="65D47425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14:paraId="22788E6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5FAD80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33E9EF9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14:paraId="146577CC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14:paraId="13B18F9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DDDC94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080731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ACB938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2;</w:t>
      </w:r>
    </w:p>
    <w:p w14:paraId="2EE71335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epoch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14:paraId="71D8B37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168D21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D4F8BC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Eras</w:t>
      </w:r>
      <w:proofErr w:type="spell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: 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epoch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"\n"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7FB119B7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483480EF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143299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8A04F3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90CC3E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0.2);</w:t>
      </w:r>
    </w:p>
    <w:p w14:paraId="69C37E1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0BC8C25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14:paraId="2FD3A3B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53BD0AF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2C1AE6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654A9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B4D782C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607EB0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8D04A79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9C6097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D66818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084340C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ACD6ABB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5844E8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FC4FBD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2FE318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1CBE304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74FDF5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E38505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14:paraId="316E1E5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688F1DE3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557A7A5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hidden_Result1 = hidden(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6B40C2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54434F5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hidden_</w:t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*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3547C3A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D28B71B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4];</w:t>
      </w:r>
    </w:p>
    <w:p w14:paraId="3E05427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AD3261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1694B4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F798D46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14:paraId="752DB64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5B5D751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Result1 =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5C123A6E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2587F7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581F4C47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14:paraId="43BE1B48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0.2)</w:t>
      </w:r>
    </w:p>
    <w:p w14:paraId="6F296AA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2EE60AA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DFF304D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1ECCBF2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14:paraId="6458D1D0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14:paraId="3E75FCAB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654A9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4F6AF95F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sigmoid(Result1[</w:t>
      </w:r>
      <w:proofErr w:type="spellStart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55ED95C4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16975B65" w14:textId="77777777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654A95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Result1;</w:t>
      </w:r>
    </w:p>
    <w:p w14:paraId="4799E757" w14:textId="3D4E6378" w:rsidR="00654A95" w:rsidRPr="00654A95" w:rsidRDefault="00654A95" w:rsidP="00654A95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54A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34AD953" w14:textId="697FF9C0" w:rsidR="00654A95" w:rsidRDefault="00654A95" w:rsidP="00654A9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D2838" w14:textId="411CEBA6" w:rsidR="00654A95" w:rsidRDefault="00654A95" w:rsidP="00654A9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890A29" w14:textId="77777777" w:rsidR="00654A95" w:rsidRDefault="00654A95" w:rsidP="00654A9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19E644" w14:textId="77777777" w:rsidR="00654A95" w:rsidRDefault="00654A95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4348813D" w14:textId="77777777" w:rsidR="00654A95" w:rsidRDefault="00654A95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511BF2D5" w14:textId="77777777" w:rsidR="00654A95" w:rsidRDefault="00654A95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14:paraId="4EDB1C1D" w14:textId="52901E2E" w:rsidR="00840C1E" w:rsidRPr="00840C1E" w:rsidRDefault="00840C1E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bookmarkStart w:id="0" w:name="_GoBack"/>
      <w:bookmarkEnd w:id="0"/>
      <w:r w:rsidRPr="00840C1E">
        <w:rPr>
          <w:rFonts w:eastAsiaTheme="minorHAnsi"/>
          <w:color w:val="000000"/>
          <w:sz w:val="26"/>
          <w:szCs w:val="26"/>
          <w:lang w:eastAsia="en-US"/>
        </w:rPr>
        <w:t>Результат выполнения программы:</w:t>
      </w:r>
    </w:p>
    <w:p w14:paraId="437CA425" w14:textId="6E858057" w:rsidR="00803768" w:rsidRDefault="007C16D1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12998C49" wp14:editId="5CDD2E68">
            <wp:extent cx="4933950" cy="29652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914" cy="29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02616AD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44A82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A44A82">
      <w:pgSz w:w="11906" w:h="16838"/>
      <w:pgMar w:top="567" w:right="567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0D7AF4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3663C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54A95"/>
    <w:rsid w:val="00695B6F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C16D1"/>
    <w:rsid w:val="007E77E0"/>
    <w:rsid w:val="00803768"/>
    <w:rsid w:val="0081703F"/>
    <w:rsid w:val="00823CD3"/>
    <w:rsid w:val="00840C1E"/>
    <w:rsid w:val="00852152"/>
    <w:rsid w:val="00856499"/>
    <w:rsid w:val="008606F4"/>
    <w:rsid w:val="00863557"/>
    <w:rsid w:val="0088030A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4A82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ADA2-9FBE-42F8-AEB9-9225B60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6</cp:revision>
  <dcterms:created xsi:type="dcterms:W3CDTF">2020-11-24T12:34:00Z</dcterms:created>
  <dcterms:modified xsi:type="dcterms:W3CDTF">2020-12-01T01:46:00Z</dcterms:modified>
</cp:coreProperties>
</file>