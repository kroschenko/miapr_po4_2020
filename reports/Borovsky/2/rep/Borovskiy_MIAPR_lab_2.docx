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5CB85AD6" w:rsidR="00BC3D7E" w:rsidRPr="00607547" w:rsidRDefault="00607547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1A37760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607547">
        <w:rPr>
          <w:sz w:val="26"/>
          <w:szCs w:val="26"/>
        </w:rPr>
        <w:t>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1921A58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4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080C701A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607547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b = </w:t>
      </w:r>
      <w:r w:rsidR="00607547">
        <w:rPr>
          <w:sz w:val="26"/>
          <w:szCs w:val="26"/>
        </w:rPr>
        <w:t>7</w:t>
      </w:r>
      <w:r w:rsidRPr="002A697F">
        <w:rPr>
          <w:sz w:val="26"/>
          <w:szCs w:val="26"/>
        </w:rPr>
        <w:t>, d = 0.</w:t>
      </w:r>
      <w:r w:rsidR="00607547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кол-во входов ИНС = </w:t>
      </w:r>
      <w:r w:rsidR="00607547">
        <w:rPr>
          <w:sz w:val="26"/>
          <w:szCs w:val="26"/>
        </w:rPr>
        <w:t>5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FECE3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&lt;iostream&gt;</w:t>
      </w:r>
    </w:p>
    <w:p w14:paraId="2DD8B7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&lt;iomanip&gt;</w:t>
      </w:r>
    </w:p>
    <w:p w14:paraId="6E026C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&lt;ctime&gt;</w:t>
      </w:r>
    </w:p>
    <w:p w14:paraId="6E00A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B1822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using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namespace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std;</w:t>
      </w:r>
    </w:p>
    <w:p w14:paraId="57DE6C4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AED357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main() {</w:t>
      </w:r>
    </w:p>
    <w:p w14:paraId="4929D7B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setlocale(0,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6546A455" w14:textId="765E015C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 = </w:t>
      </w:r>
      <w:r w:rsidR="00607547" w:rsidRPr="00607547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3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21B4AEF" w14:textId="04BFE89A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b = </w:t>
      </w:r>
      <w:r w:rsidR="00607547" w:rsidRPr="00607547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7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4C16AEE8" w14:textId="45E3A7B1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enteries = </w:t>
      </w:r>
      <w:r w:rsidR="00607547" w:rsidRPr="00607547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5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values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5E18F9AF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60754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3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Em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863557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T = 1;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//порог НС</w:t>
      </w:r>
    </w:p>
    <w:p w14:paraId="4B90B12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8E9423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* W =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new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[enteries];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//весовые коэффициенты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//srand(time(NULL)); //для разного рандома</w:t>
      </w:r>
    </w:p>
    <w:p w14:paraId="0A40475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enteries;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//генерирует весовые коэффициенты</w:t>
      </w:r>
    </w:p>
    <w:p w14:paraId="5EFECCA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W[i] =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)(rand()) / </w:t>
      </w:r>
      <w:r w:rsidRPr="00863557">
        <w:rPr>
          <w:rFonts w:ascii="Courier New" w:eastAsiaTheme="minorHAnsi" w:hAnsi="Courier New" w:cs="Courier New"/>
          <w:color w:val="6F008A"/>
          <w:sz w:val="19"/>
          <w:szCs w:val="19"/>
          <w:lang w:eastAsia="en-US"/>
        </w:rPr>
        <w:t>RAND_MAX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//от 0 до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  <w:t>}</w:t>
      </w:r>
    </w:p>
    <w:p w14:paraId="381D7A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DF02D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202F5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* etalon_values =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new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[n + values];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//эталонные значения y</w:t>
      </w:r>
    </w:p>
    <w:p w14:paraId="267F4F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n + values;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//вычисляем эталонные значения</w:t>
      </w:r>
    </w:p>
    <w:p w14:paraId="7D1DD8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step = 0.1;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//шаг</w:t>
      </w:r>
    </w:p>
    <w:p w14:paraId="7D02F0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x = step * i;</w:t>
      </w:r>
    </w:p>
    <w:p w14:paraId="74DA1A8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    etalon_values[i] = a * sin(b * x) + d;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//формула для проверки</w:t>
      </w:r>
    </w:p>
    <w:p w14:paraId="6E39DE0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3D088D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era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//для индексов</w:t>
      </w:r>
    </w:p>
    <w:p w14:paraId="0C2AA18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n - enteries;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y1 = 0;</w:t>
      </w:r>
    </w:p>
    <w:p w14:paraId="6CE835EE" w14:textId="73F8BAC3" w:rsidR="002A697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2C21ED1" w14:textId="652B88D5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                </w:t>
      </w:r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temp = 0.0;</w:t>
      </w:r>
    </w:p>
    <w:p w14:paraId="5C250866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</w:t>
      </w:r>
    </w:p>
    <w:p w14:paraId="13C00E0B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temp += pow(etalon_values[i + j], 2);</w:t>
      </w:r>
    </w:p>
    <w:p w14:paraId="49E77F6E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51108B15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Alpha = 1 / (1 + temp); 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//адаптивный шаг</w:t>
      </w:r>
    </w:p>
    <w:p w14:paraId="2821C653" w14:textId="522D30E3" w:rsidR="00CE4A56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AB968AE" w14:textId="77777777" w:rsidR="00CE4A56" w:rsidRPr="00863557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1F2C5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y1 += W[j] * etalon_values[j + i];</w:t>
      </w:r>
    </w:p>
    <w:p w14:paraId="4990F8D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59A6B1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y1 -= T;</w:t>
      </w:r>
    </w:p>
    <w:p w14:paraId="6AF88A4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BDDD9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//изменение весовых коэффициентов</w:t>
      </w:r>
    </w:p>
    <w:p w14:paraId="68ECF7C2" w14:textId="7A0CB79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W[j] -= Alpha * (y1 - etalon_values[i + enteries]) * etalon_values[i + j];</w:t>
      </w:r>
    </w:p>
    <w:p w14:paraId="65E9B08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5126303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113990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T += Alpha * (y1 - etalon_values[i + enteries]);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//изменение порога нейронной сети</w:t>
      </w:r>
    </w:p>
    <w:p w14:paraId="27E2512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+= 0.5 * pow(y1 - etalon_values[i + enteries], 2);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14:paraId="080EA8D2" w14:textId="00630198" w:rsidR="002A697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era++;</w:t>
      </w:r>
    </w:p>
    <w:p w14:paraId="7140DB4A" w14:textId="13C126C3" w:rsidR="00281C3D" w:rsidRPr="00281C3D" w:rsidRDefault="00281C3D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1B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14:paraId="356F3F61" w14:textId="77777777" w:rsidR="002A697F" w:rsidRPr="00281C3D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07DF43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</w:p>
    <w:p w14:paraId="1B3A0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era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 |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&lt; Em)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69D9762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* prognoz_values =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new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[n + values];</w:t>
      </w:r>
    </w:p>
    <w:p w14:paraId="569796D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08328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n; i++) {</w:t>
      </w:r>
    </w:p>
    <w:p w14:paraId="12BE20E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prognoz_values[i] = 0;</w:t>
      </w:r>
    </w:p>
    <w:p w14:paraId="2300A2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prognoz_values[i] += W[j] * etalon_values[j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76EBD6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prognoz_values[i] -= T;</w:t>
      </w:r>
    </w:p>
    <w:p w14:paraId="508831D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3EBF8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+ 1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etalon_values[i + enteries]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right;</w:t>
      </w:r>
    </w:p>
    <w:p w14:paraId="5EA7C9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prognoz_values[i]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etalon_values[i + enteries] - prognoz_values[i]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values; i++) {</w:t>
      </w:r>
    </w:p>
    <w:p w14:paraId="6608007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 + n] = 0;</w:t>
      </w:r>
    </w:p>
    <w:p w14:paraId="5C07FA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</w:t>
      </w:r>
    </w:p>
    <w:p w14:paraId="3920FB3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//прогнозируемые значения</w:t>
      </w:r>
    </w:p>
    <w:p w14:paraId="4151CE6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 + n] += W[j] * etalon_values[n - enteries + j + i];</w:t>
      </w:r>
    </w:p>
    <w:p w14:paraId="7A6867C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12627B7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 + n] -= T;</w:t>
      </w:r>
    </w:p>
    <w:p w14:paraId="672738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69C6B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n + i + 1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etalon_values[i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right;</w:t>
      </w:r>
    </w:p>
    <w:p w14:paraId="19E4928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prognoz_values[i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etalon_values[i + n] - prognoz_values[i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70D6FA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0265F9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D327F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delete[]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etalon_values;</w:t>
      </w:r>
    </w:p>
    <w:p w14:paraId="3549696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delete[]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prognoz_values;</w:t>
      </w:r>
    </w:p>
    <w:p w14:paraId="5C5DCED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delete[]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W;</w:t>
      </w:r>
    </w:p>
    <w:p w14:paraId="15D4E4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005C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system(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"pause"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35C9C84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0;</w:t>
      </w:r>
    </w:p>
    <w:p w14:paraId="4EE40BC4" w14:textId="71F1FEC1" w:rsidR="002A2E3B" w:rsidRDefault="002A697F" w:rsidP="00607C5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2182A50" w14:textId="1ECCAFC0" w:rsidR="00744B56" w:rsidRDefault="00607547" w:rsidP="002A697F">
      <w:pPr>
        <w:widowControl/>
        <w:autoSpaceDE/>
        <w:autoSpaceDN/>
        <w:adjustRightInd/>
        <w:rPr>
          <w:sz w:val="26"/>
          <w:szCs w:val="26"/>
        </w:rPr>
      </w:pPr>
      <w:r w:rsidRPr="00607547">
        <w:rPr>
          <w:sz w:val="26"/>
          <w:szCs w:val="26"/>
        </w:rPr>
        <w:drawing>
          <wp:inline distT="0" distB="0" distL="0" distR="0" wp14:anchorId="2D7F137F" wp14:editId="7F1BB232">
            <wp:extent cx="1211685" cy="143268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6C71" w14:textId="075DA487" w:rsidR="00CE4A56" w:rsidRPr="00407232" w:rsidRDefault="00607547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607547">
        <w:rPr>
          <w:sz w:val="26"/>
          <w:szCs w:val="26"/>
        </w:rPr>
        <w:drawing>
          <wp:inline distT="0" distB="0" distL="0" distR="0" wp14:anchorId="4DFF4770" wp14:editId="55646403">
            <wp:extent cx="5128704" cy="494580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95ED" w14:textId="22ED787F" w:rsidR="00607547" w:rsidRDefault="0060754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B3459FC" w14:textId="5E717101" w:rsidR="00607547" w:rsidRDefault="00607547" w:rsidP="002A697F">
      <w:pPr>
        <w:widowControl/>
        <w:autoSpaceDE/>
        <w:autoSpaceDN/>
        <w:adjustRightInd/>
        <w:rPr>
          <w:sz w:val="26"/>
          <w:szCs w:val="26"/>
        </w:rPr>
      </w:pPr>
      <w:r w:rsidRPr="00607547">
        <w:rPr>
          <w:sz w:val="26"/>
          <w:szCs w:val="26"/>
        </w:rPr>
        <w:lastRenderedPageBreak/>
        <w:drawing>
          <wp:inline distT="0" distB="0" distL="0" distR="0" wp14:anchorId="41090E54" wp14:editId="137773A0">
            <wp:extent cx="5136325" cy="25910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</w:p>
    <w:p w14:paraId="38CD9418" w14:textId="63ECBCD1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FF0BFC" wp14:editId="77C37B3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132090" w14:textId="77777777" w:rsidR="00292D7A" w:rsidRDefault="00292D7A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28DE3942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607547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>с использованием адаптивного ша</w:t>
      </w:r>
      <w:bookmarkStart w:id="0" w:name="_GoBack"/>
      <w:bookmarkEnd w:id="0"/>
      <w:r w:rsidR="009909C2">
        <w:rPr>
          <w:sz w:val="26"/>
          <w:szCs w:val="26"/>
        </w:rPr>
        <w:t xml:space="preserve">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F2E83"/>
    <w:rsid w:val="00407232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547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75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38.363999999999997</c:v>
                </c:pt>
                <c:pt idx="1">
                  <c:v>0.1222265</c:v>
                </c:pt>
                <c:pt idx="2">
                  <c:v>2.2522400000000001E-2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F2-49B0-ACF3-9FA924E80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760367"/>
        <c:axId val="1761240703"/>
      </c:scatterChart>
      <c:valAx>
        <c:axId val="177476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240703"/>
        <c:crosses val="autoZero"/>
        <c:crossBetween val="midCat"/>
      </c:valAx>
      <c:valAx>
        <c:axId val="176124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76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4E2F1-CED9-40A1-B40C-4995817D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2</cp:revision>
  <dcterms:created xsi:type="dcterms:W3CDTF">2020-11-02T14:37:00Z</dcterms:created>
  <dcterms:modified xsi:type="dcterms:W3CDTF">2020-11-02T14:37:00Z</dcterms:modified>
</cp:coreProperties>
</file>