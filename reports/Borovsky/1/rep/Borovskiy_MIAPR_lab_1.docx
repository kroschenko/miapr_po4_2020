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3A057774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</w:t>
      </w:r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6F1490C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815D7E">
        <w:rPr>
          <w:sz w:val="26"/>
          <w:szCs w:val="26"/>
        </w:rPr>
        <w:t>3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66E0D1E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815D7E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815D7E">
        <w:rPr>
          <w:sz w:val="26"/>
          <w:szCs w:val="26"/>
        </w:rPr>
        <w:t>7</w:t>
      </w:r>
      <w:r w:rsidRPr="002A697F">
        <w:rPr>
          <w:sz w:val="26"/>
          <w:szCs w:val="26"/>
        </w:rPr>
        <w:t>, d = 0.</w:t>
      </w:r>
      <w:r w:rsidR="00815D7E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кол-во входов ИНС = </w:t>
      </w:r>
      <w:r w:rsidR="00815D7E">
        <w:rPr>
          <w:sz w:val="26"/>
          <w:szCs w:val="26"/>
        </w:rPr>
        <w:t>5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iostream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2DD8B77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iomanip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6E026C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ctime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6E00A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B1822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using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namespace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std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7DE6C4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AED357E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main(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4929D7B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setlocale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0,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6546A455" w14:textId="27F4242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a = </w:t>
      </w:r>
      <w:r w:rsidR="00815D7E" w:rsidRPr="00815D7E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3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,</w:t>
      </w:r>
    </w:p>
    <w:p w14:paraId="621B4AEF" w14:textId="2FB915B6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b = </w:t>
      </w:r>
      <w:r w:rsidR="00815D7E" w:rsidRPr="00C875F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7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33991B0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815D7E" w:rsidRPr="00C875F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5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4314EB9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815D7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3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C875F6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T = 1; 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8E9423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W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рандома</w:t>
      </w:r>
      <w:proofErr w:type="spellEnd"/>
    </w:p>
    <w:p w14:paraId="0A40475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++)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proofErr w:type="gramEnd"/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W[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=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)(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rand(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)) / </w:t>
      </w:r>
      <w:r w:rsidRPr="00C875F6">
        <w:rPr>
          <w:rFonts w:ascii="Courier New" w:eastAsiaTheme="minorHAnsi" w:hAnsi="Courier New" w:cs="Courier New"/>
          <w:color w:val="6F008A"/>
          <w:sz w:val="19"/>
          <w:szCs w:val="19"/>
          <w:lang w:val="en-AU" w:eastAsia="en-US"/>
        </w:rPr>
        <w:t>RAND_MAX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gram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381D7A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DF02D3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202F5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n + values];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y</w:t>
      </w:r>
    </w:p>
    <w:p w14:paraId="267F4F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 + values;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++)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proofErr w:type="gramEnd"/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step = 0.1;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x = step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74DA1A8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  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= a *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sin(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b * x) + d;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3D088D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= 0;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+= W[j]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j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];</w:t>
      </w:r>
    </w:p>
    <w:p w14:paraId="4990F8D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9A6B1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y1 -= T;</w:t>
      </w:r>
    </w:p>
    <w:p w14:paraId="6AF88A4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BDDD9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)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proofErr w:type="gramEnd"/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="002A2E3B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W[j] -= Alpha * (y1 -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j];</w:t>
      </w:r>
    </w:p>
    <w:p w14:paraId="65E9B08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126303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4113990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T += Alpha * (y1 -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27E2512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E += 0.5 *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pow(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], 2);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</w:p>
    <w:p w14:paraId="080EA8D2" w14:textId="6F42EBB4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era++;</w:t>
      </w:r>
    </w:p>
    <w:p w14:paraId="356F3F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7DF43D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</w:p>
    <w:p w14:paraId="1B3A02D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 |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69D9762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n + values];</w:t>
      </w:r>
    </w:p>
    <w:p w14:paraId="569796D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08328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12BE20E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= 0;</w:t>
      </w:r>
    </w:p>
    <w:p w14:paraId="2300A2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[i] += W[j] * 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76EBD6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-= T;</w:t>
      </w:r>
    </w:p>
    <w:p w14:paraId="508831D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3EBF8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proofErr w:type="gramEnd"/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+ 1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5EA7C96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values;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6608007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= 0;</w:t>
      </w:r>
    </w:p>
    <w:p w14:paraId="5C07FA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3920FB3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+= W[j]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[n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j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];</w:t>
      </w:r>
    </w:p>
    <w:p w14:paraId="7A6867C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12627B7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-= T;</w:t>
      </w:r>
    </w:p>
    <w:p w14:paraId="6727380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69C6BE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proofErr w:type="gram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y[</w:t>
      </w:r>
      <w:proofErr w:type="gram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n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+ 1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19E4928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70D6FA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265F9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D327F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3549696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C5DCED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W;</w:t>
      </w:r>
    </w:p>
    <w:p w14:paraId="15D4E4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36005C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system(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"pause"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35C9C84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return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8C37C0A" w14:textId="1B24E312" w:rsidR="002A2E3B" w:rsidRDefault="00815D7E" w:rsidP="002A697F">
      <w:pPr>
        <w:widowControl/>
        <w:autoSpaceDE/>
        <w:autoSpaceDN/>
        <w:adjustRightInd/>
        <w:rPr>
          <w:sz w:val="26"/>
          <w:szCs w:val="26"/>
        </w:rPr>
      </w:pPr>
      <w:r w:rsidRPr="00815D7E">
        <w:rPr>
          <w:noProof/>
          <w:sz w:val="26"/>
          <w:szCs w:val="26"/>
        </w:rPr>
        <w:drawing>
          <wp:inline distT="0" distB="0" distL="0" distR="0" wp14:anchorId="6975588D" wp14:editId="55D302F2">
            <wp:extent cx="1524132" cy="1463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541" w14:textId="3F7F4D9E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  <w:r w:rsidRPr="00815D7E">
        <w:rPr>
          <w:noProof/>
          <w:sz w:val="26"/>
          <w:szCs w:val="26"/>
        </w:rPr>
        <w:drawing>
          <wp:inline distT="0" distB="0" distL="0" distR="0" wp14:anchorId="0F055BD5" wp14:editId="5BA0B652">
            <wp:extent cx="5121084" cy="493818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A79" w14:textId="0731DE0D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  <w:r w:rsidRPr="00815D7E">
        <w:rPr>
          <w:noProof/>
          <w:sz w:val="26"/>
          <w:szCs w:val="26"/>
        </w:rPr>
        <w:lastRenderedPageBreak/>
        <w:drawing>
          <wp:inline distT="0" distB="0" distL="0" distR="0" wp14:anchorId="1F2046E1" wp14:editId="344BFB62">
            <wp:extent cx="5143946" cy="26215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5232" w14:textId="77777777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8B31A18" w14:textId="61F7A9AE" w:rsidR="002A2E3B" w:rsidRP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Е</w:t>
      </w:r>
    </w:p>
    <w:p w14:paraId="251E7FD6" w14:textId="4917B20A" w:rsidR="002A697F" w:rsidRPr="00C875F6" w:rsidRDefault="00C875F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1601E6" wp14:editId="6A248AFD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A2E3B">
        <w:rPr>
          <w:sz w:val="26"/>
          <w:szCs w:val="26"/>
          <w:lang w:val="en-US"/>
        </w:rPr>
        <w:t>era</w:t>
      </w:r>
      <w:bookmarkStart w:id="0" w:name="_GoBack"/>
      <w:bookmarkEnd w:id="0"/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39D095FA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39.445</c:v>
                </c:pt>
                <c:pt idx="1">
                  <c:v>0.16181000000000001</c:v>
                </c:pt>
                <c:pt idx="2" formatCode="0.00E+00">
                  <c:v>6.8063000000000002E-5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06-490F-AAA7-38AB9CDB6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760367"/>
        <c:axId val="1761240703"/>
      </c:scatterChart>
      <c:valAx>
        <c:axId val="177476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240703"/>
        <c:crosses val="autoZero"/>
        <c:crossBetween val="midCat"/>
      </c:valAx>
      <c:valAx>
        <c:axId val="176124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76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1E66-5355-426D-9C4A-3E26EE73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3</cp:revision>
  <dcterms:created xsi:type="dcterms:W3CDTF">2020-11-02T14:26:00Z</dcterms:created>
  <dcterms:modified xsi:type="dcterms:W3CDTF">2020-11-02T14:39:00Z</dcterms:modified>
</cp:coreProperties>
</file>