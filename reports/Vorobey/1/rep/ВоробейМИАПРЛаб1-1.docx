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4A37FBAE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EE0FA0">
        <w:rPr>
          <w:sz w:val="26"/>
          <w:szCs w:val="26"/>
        </w:rPr>
        <w:t>1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1176F94F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 xml:space="preserve">«Линейная искусственная нейронная сеть. Правило </w:t>
      </w:r>
      <w:proofErr w:type="spellStart"/>
      <w:r w:rsidR="00084E8F" w:rsidRPr="00084E8F">
        <w:rPr>
          <w:sz w:val="26"/>
          <w:szCs w:val="26"/>
        </w:rPr>
        <w:t>Видроу-Хоффа</w:t>
      </w:r>
      <w:proofErr w:type="spellEnd"/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77777777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Выполнила: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7A203049" w:rsidR="00BC3D7E" w:rsidRPr="00B47D5B" w:rsidRDefault="00EE0FA0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Воробей Анастасия Петровна</w:t>
      </w:r>
    </w:p>
    <w:p w14:paraId="09C0061E" w14:textId="68A7A892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EE0FA0">
        <w:rPr>
          <w:sz w:val="26"/>
          <w:szCs w:val="26"/>
        </w:rPr>
        <w:t>а</w:t>
      </w:r>
      <w:r w:rsidR="00BC3D7E" w:rsidRPr="00B47D5B">
        <w:rPr>
          <w:sz w:val="26"/>
          <w:szCs w:val="26"/>
        </w:rPr>
        <w:t>:</w:t>
      </w:r>
    </w:p>
    <w:p w14:paraId="26B7646C" w14:textId="420F3DE0" w:rsidR="00BC3D7E" w:rsidRPr="00B47D5B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DC7A842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77777777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№1</w:t>
      </w:r>
    </w:p>
    <w:p w14:paraId="4F740676" w14:textId="77777777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49448BBE" w14:textId="65B1E14C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t xml:space="preserve">Линейная искусственная нейронная сеть. Правило </w:t>
      </w:r>
      <w:proofErr w:type="spellStart"/>
      <w:r w:rsidRPr="00084E8F">
        <w:rPr>
          <w:sz w:val="26"/>
          <w:szCs w:val="26"/>
        </w:rPr>
        <w:t>Видроу-Хоффа</w:t>
      </w:r>
      <w:proofErr w:type="spellEnd"/>
    </w:p>
    <w:p w14:paraId="0035A39B" w14:textId="77777777" w:rsidR="00084E8F" w:rsidRPr="00084E8F" w:rsidRDefault="00084E8F" w:rsidP="00084E8F">
      <w:pPr>
        <w:widowControl/>
        <w:autoSpaceDE/>
        <w:autoSpaceDN/>
        <w:adjustRightInd/>
        <w:rPr>
          <w:sz w:val="26"/>
          <w:szCs w:val="26"/>
        </w:rPr>
      </w:pPr>
      <w:r w:rsidRPr="00084E8F">
        <w:rPr>
          <w:sz w:val="26"/>
          <w:szCs w:val="26"/>
        </w:rPr>
        <w:t>Цель работы: изучить обучение и функционирование линейной ИНС при решении</w:t>
      </w:r>
    </w:p>
    <w:p w14:paraId="0A42A2E1" w14:textId="5B3087E4" w:rsidR="00B47D5B" w:rsidRPr="002A697F" w:rsidRDefault="00084E8F" w:rsidP="002A697F">
      <w:pPr>
        <w:widowControl/>
        <w:autoSpaceDE/>
        <w:autoSpaceDN/>
        <w:adjustRightInd/>
        <w:rPr>
          <w:sz w:val="25"/>
          <w:szCs w:val="25"/>
        </w:rPr>
      </w:pPr>
      <w:r w:rsidRPr="00084E8F">
        <w:rPr>
          <w:sz w:val="26"/>
          <w:szCs w:val="26"/>
        </w:rPr>
        <w:t>задач прогнозирования.</w:t>
      </w:r>
    </w:p>
    <w:p w14:paraId="468406D9" w14:textId="52079510" w:rsidR="002A697F" w:rsidRDefault="002A697F" w:rsidP="00BB2906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14:paraId="32855D63" w14:textId="41921A58" w:rsidR="002A697F" w:rsidRPr="002A697F" w:rsidRDefault="002A697F" w:rsidP="002A697F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2A697F">
        <w:rPr>
          <w:sz w:val="26"/>
          <w:szCs w:val="26"/>
        </w:rPr>
        <w:t xml:space="preserve">Вариант </w:t>
      </w:r>
      <w:r>
        <w:rPr>
          <w:sz w:val="26"/>
          <w:szCs w:val="26"/>
        </w:rPr>
        <w:t>4</w:t>
      </w:r>
    </w:p>
    <w:p w14:paraId="415C7A74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14:paraId="13D2940D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Написать на любом ЯВУ программу моделирования прогнозирующей линейной</w:t>
      </w:r>
    </w:p>
    <w:p w14:paraId="10867D62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ИНС. Для тестирования использовать функцию</w:t>
      </w:r>
    </w:p>
    <w:p w14:paraId="1284D718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y = a*</w:t>
      </w:r>
      <w:proofErr w:type="spellStart"/>
      <w:r w:rsidRPr="002A697F">
        <w:rPr>
          <w:sz w:val="26"/>
          <w:szCs w:val="26"/>
        </w:rPr>
        <w:t>sin</w:t>
      </w:r>
      <w:proofErr w:type="spellEnd"/>
      <w:r w:rsidRPr="002A697F">
        <w:rPr>
          <w:sz w:val="26"/>
          <w:szCs w:val="26"/>
        </w:rPr>
        <w:t>(</w:t>
      </w:r>
      <w:proofErr w:type="spellStart"/>
      <w:r w:rsidRPr="002A697F">
        <w:rPr>
          <w:sz w:val="26"/>
          <w:szCs w:val="26"/>
        </w:rPr>
        <w:t>bx</w:t>
      </w:r>
      <w:proofErr w:type="spellEnd"/>
      <w:r w:rsidRPr="002A697F">
        <w:rPr>
          <w:sz w:val="26"/>
          <w:szCs w:val="26"/>
        </w:rPr>
        <w:t>) + d</w:t>
      </w:r>
    </w:p>
    <w:p w14:paraId="0D3C79EE" w14:textId="264711D5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a = </w:t>
      </w:r>
      <w:r>
        <w:rPr>
          <w:sz w:val="26"/>
          <w:szCs w:val="26"/>
        </w:rPr>
        <w:t>4</w:t>
      </w:r>
      <w:r w:rsidRPr="002A697F">
        <w:rPr>
          <w:sz w:val="26"/>
          <w:szCs w:val="26"/>
        </w:rPr>
        <w:t xml:space="preserve">, b = </w:t>
      </w:r>
      <w:r>
        <w:rPr>
          <w:sz w:val="26"/>
          <w:szCs w:val="26"/>
        </w:rPr>
        <w:t>8</w:t>
      </w:r>
      <w:r w:rsidRPr="002A697F">
        <w:rPr>
          <w:sz w:val="26"/>
          <w:szCs w:val="26"/>
        </w:rPr>
        <w:t>, d = 0.</w:t>
      </w:r>
      <w:r>
        <w:rPr>
          <w:sz w:val="26"/>
          <w:szCs w:val="26"/>
        </w:rPr>
        <w:t>5</w:t>
      </w:r>
      <w:r w:rsidRPr="002A697F">
        <w:rPr>
          <w:sz w:val="26"/>
          <w:szCs w:val="26"/>
        </w:rPr>
        <w:t xml:space="preserve">, кол-во входов ИНС = </w:t>
      </w:r>
      <w:r>
        <w:rPr>
          <w:sz w:val="26"/>
          <w:szCs w:val="26"/>
        </w:rPr>
        <w:t>3</w:t>
      </w:r>
      <w:r w:rsidRPr="002A697F">
        <w:rPr>
          <w:sz w:val="26"/>
          <w:szCs w:val="26"/>
        </w:rPr>
        <w:t>.</w:t>
      </w:r>
    </w:p>
    <w:p w14:paraId="641E5A81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Обучение и прогнозирование производить на 30 и 15 значениях соответственно</w:t>
      </w:r>
    </w:p>
    <w:p w14:paraId="7B82E5CB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табулируя функцию с шагом 0.1. Скорость обучения выбирается студентом</w:t>
      </w:r>
    </w:p>
    <w:p w14:paraId="67B6A244" w14:textId="70F4966D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="004C297E"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647BFEEA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03EF4CA6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достигнутой ошибке. Необходимо заметить, что эти критерии в общем случае</w:t>
      </w:r>
    </w:p>
    <w:p w14:paraId="0E5C3687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02A491B1" w14:textId="6D643384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достигаются при разных </w:t>
      </w:r>
      <w:r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3D074E67" w14:textId="0B694758"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A144DCE" w14:textId="2AC0F8BB" w:rsidR="00B151CA" w:rsidRDefault="00B151C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Нейронная сеть представляет собой последовательность связанных нейронов. К нейрону поступают входящие сигналы, каждому из которых присвоен определенный вес. Сигнал умножается на свой вес, значения суммируются, и получается единое число, которое получает активационная функция. На выходе она принимает решение, </w:t>
      </w:r>
      <w:r w:rsidR="00120A46">
        <w:rPr>
          <w:sz w:val="26"/>
          <w:szCs w:val="26"/>
        </w:rPr>
        <w:t>транслировать ли сигнал дальше. Самая сложная задача в работе с нейросетью – грамотно подобрать коэффициенты к нейронам. Для этого используется обучение – процесс нахождения корректных весов для нейросети. От того, как именно обучат нейросеть, будут зависеть ее решения.</w:t>
      </w:r>
    </w:p>
    <w:p w14:paraId="4812F467" w14:textId="77777777" w:rsidR="00120A46" w:rsidRDefault="00120A4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5C57888D" w:rsidR="002A697F" w:rsidRPr="00313E5D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313E5D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313E5D">
        <w:rPr>
          <w:sz w:val="26"/>
          <w:szCs w:val="26"/>
          <w:lang w:val="en-US"/>
        </w:rPr>
        <w:t>:</w:t>
      </w:r>
    </w:p>
    <w:p w14:paraId="2FECE34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#include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&lt;</w:t>
      </w:r>
      <w:proofErr w:type="spellStart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iostream</w:t>
      </w:r>
      <w:proofErr w:type="spell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&gt;</w:t>
      </w:r>
    </w:p>
    <w:p w14:paraId="2DD8B77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#include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&lt;</w:t>
      </w:r>
      <w:proofErr w:type="spellStart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iomanip</w:t>
      </w:r>
      <w:proofErr w:type="spell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&gt;</w:t>
      </w:r>
    </w:p>
    <w:p w14:paraId="6E026C4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#include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&lt;</w:t>
      </w:r>
      <w:proofErr w:type="spellStart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ctime</w:t>
      </w:r>
      <w:proofErr w:type="spell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&gt;</w:t>
      </w:r>
    </w:p>
    <w:p w14:paraId="6E00ADC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2B18220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using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namespace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std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7DE6C4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0AED357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main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() {</w:t>
      </w:r>
    </w:p>
    <w:p w14:paraId="4929D7B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setlocale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(0,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);</w:t>
      </w:r>
    </w:p>
    <w:p w14:paraId="6546A45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a = 4,</w:t>
      </w:r>
    </w:p>
    <w:p w14:paraId="621B4AE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b = 8,</w:t>
      </w:r>
    </w:p>
    <w:p w14:paraId="4C16AEE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3,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//входы ИНС</w:t>
      </w:r>
    </w:p>
    <w:p w14:paraId="1D40CC5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n = 30,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//количество значений для обучения</w:t>
      </w:r>
    </w:p>
    <w:p w14:paraId="59EB886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15;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//количество значений для прогнозирования</w:t>
      </w:r>
    </w:p>
    <w:p w14:paraId="3BDBF7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00B6031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d = 0.4,</w:t>
      </w:r>
    </w:p>
    <w:p w14:paraId="61A276A1" w14:textId="27505548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Em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0.05,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//минимальная среднеквадратичная ошибка сети</w:t>
      </w:r>
    </w:p>
    <w:p w14:paraId="30ADEB70" w14:textId="0A3CB9EE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E,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//суммарная среднеквадратичная ошибка сети</w:t>
      </w:r>
    </w:p>
    <w:p w14:paraId="1B2DEAAD" w14:textId="581E51C7" w:rsidR="002A697F" w:rsidRPr="00863557" w:rsidRDefault="002A2E3B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 w:rsidR="002A697F"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T = 1; </w:t>
      </w:r>
      <w:r w:rsidR="002A697F"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//порог НС</w:t>
      </w:r>
    </w:p>
    <w:p w14:paraId="4B90B12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08E9423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* W =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new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//весовые коэффициенты (3)</w:t>
      </w:r>
    </w:p>
    <w:p w14:paraId="779E2D6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srand</w:t>
      </w:r>
      <w:proofErr w:type="spellEnd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(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time</w:t>
      </w:r>
      <w:proofErr w:type="spellEnd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 xml:space="preserve">(NULL)); //для разного 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рандома</w:t>
      </w:r>
      <w:proofErr w:type="spellEnd"/>
    </w:p>
    <w:p w14:paraId="0A40475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i++)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//генерирует весовые коэффициенты</w:t>
      </w:r>
    </w:p>
    <w:p w14:paraId="5EFECCAB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W[i] =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)(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rand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()) / </w:t>
      </w:r>
      <w:r w:rsidRPr="00863557">
        <w:rPr>
          <w:rFonts w:ascii="Courier New" w:eastAsiaTheme="minorHAnsi" w:hAnsi="Courier New" w:cs="Courier New"/>
          <w:color w:val="6F008A"/>
          <w:sz w:val="19"/>
          <w:szCs w:val="19"/>
          <w:lang w:val="ru-BY" w:eastAsia="en-US"/>
        </w:rPr>
        <w:t>RAND_MAX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//от 0 до 1</w:t>
      </w:r>
    </w:p>
    <w:p w14:paraId="6FFEAF0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"W["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W[i]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//вывод весовых коэффициентов</w:t>
      </w:r>
    </w:p>
    <w:p w14:paraId="188EC4B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381D7A7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DF02D3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6202F50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new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[n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//эталонные значения y</w:t>
      </w:r>
    </w:p>
    <w:p w14:paraId="267F4F9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n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i++)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//вычисляем эталонные значения</w:t>
      </w:r>
    </w:p>
    <w:p w14:paraId="7D1DD86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lastRenderedPageBreak/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step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0.1;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//шаг</w:t>
      </w:r>
    </w:p>
    <w:p w14:paraId="7D02F0B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x =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step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* i;</w:t>
      </w:r>
    </w:p>
    <w:p w14:paraId="74DA1A8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   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= a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sin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(b * x) + d;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//формула для проверки</w:t>
      </w:r>
    </w:p>
    <w:p w14:paraId="6E39DE0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3D088D8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era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0;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//для индексов</w:t>
      </w:r>
    </w:p>
    <w:p w14:paraId="0C2AA18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5A82987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while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(1) {</w:t>
      </w:r>
    </w:p>
    <w:p w14:paraId="5F1F2B4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y1;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//выходное значение нейронной сети</w:t>
      </w:r>
    </w:p>
    <w:p w14:paraId="49CCF34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Alpha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0.05;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//скорость обучения</w:t>
      </w:r>
    </w:p>
    <w:p w14:paraId="569EB20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E = 0;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//ошибка</w:t>
      </w:r>
    </w:p>
    <w:p w14:paraId="211FB2D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581BEFB0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n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 i++) {</w:t>
      </w:r>
    </w:p>
    <w:p w14:paraId="42C7252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y1 = 0;</w:t>
      </w:r>
    </w:p>
    <w:p w14:paraId="6CE835E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2369EE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j++)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//векторы выходной активности сети</w:t>
      </w:r>
    </w:p>
    <w:p w14:paraId="31F2C58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y1 += W[j]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[j + i];</w:t>
      </w:r>
    </w:p>
    <w:p w14:paraId="4990F8D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59A6B19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y1 -= T;</w:t>
      </w:r>
    </w:p>
    <w:p w14:paraId="6AF88A4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5BDDD97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j++)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//изменение весовых коэффициентов</w:t>
      </w:r>
    </w:p>
    <w:p w14:paraId="68ECF7C2" w14:textId="7A0CB79B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W[j] -=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Alpha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* (y1 -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</w:t>
      </w:r>
      <w:proofErr w:type="gram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</w:t>
      </w:r>
      <w:proofErr w:type="gram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])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 + j];</w:t>
      </w:r>
    </w:p>
    <w:p w14:paraId="65E9B08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5126303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4113990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T +=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Alpha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* (y1 -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]);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//изменение порога нейронной сети</w:t>
      </w:r>
    </w:p>
    <w:p w14:paraId="27E25120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E += 0.5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pow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(y1 -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], 2);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//расчет суммарной среднеквадратичной ошибки</w:t>
      </w:r>
    </w:p>
    <w:p w14:paraId="080EA8D2" w14:textId="6F42EBB4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era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++;</w:t>
      </w:r>
    </w:p>
    <w:p w14:paraId="356F3F6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07DF43D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</w:p>
    <w:p w14:paraId="1B3A02D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era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 |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E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1B8AEDD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if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(E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Em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)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break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</w:t>
      </w:r>
    </w:p>
    <w:p w14:paraId="3BD3D3E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} 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//далее сеть обучена</w:t>
      </w:r>
    </w:p>
    <w:p w14:paraId="487553F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822AE5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45869B9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"РЕЗУЛЬТАТЫ ОБУЧЕНИЯ"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80AD55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(27)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32A7C91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"Отклонение"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69D9762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new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[n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];</w:t>
      </w:r>
    </w:p>
    <w:p w14:paraId="569796DB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108328B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n; i++) {</w:t>
      </w:r>
    </w:p>
    <w:p w14:paraId="12BE20E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[i] = 0;</w:t>
      </w:r>
    </w:p>
    <w:p w14:paraId="2300A2F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 j++) {</w:t>
      </w:r>
    </w:p>
    <w:p w14:paraId="6A77E8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+= W[j]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[j + i];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//получаемые значения в результате обучения</w:t>
      </w:r>
    </w:p>
    <w:p w14:paraId="152992A7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76EBD64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[i] -= T;</w:t>
      </w:r>
    </w:p>
    <w:p w14:paraId="508831D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13EBF87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"y["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+ 1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(20)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EA7C96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65E5EB3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407CF69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150DE53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"РЕЗУЛЬТАТЫ ПРОГНОЗИРОВАНИЯ"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12026D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(28)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"Отклонение"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97E92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67D15DC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 i++) {</w:t>
      </w:r>
    </w:p>
    <w:p w14:paraId="6608007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 + n] = 0;</w:t>
      </w:r>
    </w:p>
    <w:p w14:paraId="5C07FA7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 j++) {</w:t>
      </w:r>
    </w:p>
    <w:p w14:paraId="3920FB3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//прогнозируемые значения</w:t>
      </w:r>
    </w:p>
    <w:p w14:paraId="4151CE6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+= W[j]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[n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+ j + i];</w:t>
      </w:r>
    </w:p>
    <w:p w14:paraId="7A6867C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12627B77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 + n] -= T;</w:t>
      </w:r>
    </w:p>
    <w:p w14:paraId="6727380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669C6BE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"y["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n + i + 1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(20)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19E4928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lastRenderedPageBreak/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70D6FAF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0265F9F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1D327F4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delete</w:t>
      </w:r>
      <w:proofErr w:type="spellEnd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[]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3549696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delete</w:t>
      </w:r>
      <w:proofErr w:type="spellEnd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[]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C5DCED7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delete</w:t>
      </w:r>
      <w:proofErr w:type="spellEnd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[]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W;</w:t>
      </w:r>
    </w:p>
    <w:p w14:paraId="15D4E4F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236005C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system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(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</w:t>
      </w:r>
      <w:proofErr w:type="spellStart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pause</w:t>
      </w:r>
      <w:proofErr w:type="spell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);</w:t>
      </w:r>
    </w:p>
    <w:p w14:paraId="35C9C84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return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0;</w:t>
      </w:r>
    </w:p>
    <w:p w14:paraId="19144B3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}</w:t>
      </w:r>
    </w:p>
    <w:p w14:paraId="4EE40BC4" w14:textId="1E3417EF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8C37C0A" w14:textId="3EF54A8B" w:rsidR="002A2E3B" w:rsidRDefault="00313E5D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64E1307A" wp14:editId="11D6EE32">
            <wp:extent cx="5217405" cy="8191179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131" cy="819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1A18" w14:textId="339ADDAF" w:rsidR="002A2E3B" w:rsidRP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lastRenderedPageBreak/>
        <w:t>Е</w:t>
      </w:r>
    </w:p>
    <w:p w14:paraId="251E7FD6" w14:textId="29CD2CE3" w:rsidR="002A697F" w:rsidRDefault="00A27205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EA4A508" wp14:editId="0C417BCD">
            <wp:extent cx="5640070" cy="3734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E3B">
        <w:rPr>
          <w:sz w:val="26"/>
          <w:szCs w:val="26"/>
          <w:lang w:val="en-US"/>
        </w:rPr>
        <w:t>era</w:t>
      </w:r>
    </w:p>
    <w:p w14:paraId="3F3FC16E" w14:textId="0BEC5EF3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04DBBB7" w14:textId="2D198DEE" w:rsidR="0030462A" w:rsidRPr="0030462A" w:rsidRDefault="002A2E3B" w:rsidP="0030462A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</w:t>
      </w:r>
      <w:proofErr w:type="gramStart"/>
      <w:r>
        <w:rPr>
          <w:sz w:val="26"/>
          <w:szCs w:val="26"/>
        </w:rPr>
        <w:t xml:space="preserve">: </w:t>
      </w:r>
      <w:r w:rsidR="0030462A">
        <w:rPr>
          <w:sz w:val="26"/>
          <w:szCs w:val="26"/>
        </w:rPr>
        <w:t>И</w:t>
      </w:r>
      <w:r w:rsidR="0030462A" w:rsidRPr="0030462A">
        <w:rPr>
          <w:sz w:val="26"/>
          <w:szCs w:val="26"/>
        </w:rPr>
        <w:t>зучила</w:t>
      </w:r>
      <w:proofErr w:type="gramEnd"/>
      <w:r w:rsidR="0030462A" w:rsidRPr="0030462A">
        <w:rPr>
          <w:sz w:val="26"/>
          <w:szCs w:val="26"/>
        </w:rPr>
        <w:t xml:space="preserve"> обучение и функционирование линейной ИНС при решении задач</w:t>
      </w:r>
    </w:p>
    <w:p w14:paraId="0941C452" w14:textId="7E3C135E" w:rsidR="002A2E3B" w:rsidRPr="00856499" w:rsidRDefault="0030462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п</w:t>
      </w:r>
      <w:r w:rsidRPr="0030462A">
        <w:rPr>
          <w:sz w:val="26"/>
          <w:szCs w:val="26"/>
        </w:rPr>
        <w:t>рогнозирования</w:t>
      </w:r>
      <w:r>
        <w:rPr>
          <w:sz w:val="26"/>
          <w:szCs w:val="26"/>
        </w:rPr>
        <w:t>.</w:t>
      </w:r>
    </w:p>
    <w:sectPr w:rsidR="002A2E3B" w:rsidRPr="008564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A2E3B"/>
    <w:rsid w:val="002A697F"/>
    <w:rsid w:val="002C475B"/>
    <w:rsid w:val="002F5DB7"/>
    <w:rsid w:val="0030462A"/>
    <w:rsid w:val="0030599D"/>
    <w:rsid w:val="00310127"/>
    <w:rsid w:val="00313E5D"/>
    <w:rsid w:val="003274C1"/>
    <w:rsid w:val="00347F80"/>
    <w:rsid w:val="003515E2"/>
    <w:rsid w:val="003645D2"/>
    <w:rsid w:val="003C3888"/>
    <w:rsid w:val="003C5C96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C1F27"/>
    <w:rsid w:val="006E1C84"/>
    <w:rsid w:val="006F0D28"/>
    <w:rsid w:val="00712FF3"/>
    <w:rsid w:val="00720258"/>
    <w:rsid w:val="007234CF"/>
    <w:rsid w:val="00745641"/>
    <w:rsid w:val="00767CB6"/>
    <w:rsid w:val="007E77E0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E3C31"/>
    <w:rsid w:val="00B151CA"/>
    <w:rsid w:val="00B43BCF"/>
    <w:rsid w:val="00B47D5B"/>
    <w:rsid w:val="00B50737"/>
    <w:rsid w:val="00B613F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F3746"/>
    <w:rsid w:val="00D71C6A"/>
    <w:rsid w:val="00D817E1"/>
    <w:rsid w:val="00E017AD"/>
    <w:rsid w:val="00E53825"/>
    <w:rsid w:val="00E55788"/>
    <w:rsid w:val="00E55AFA"/>
    <w:rsid w:val="00E62A05"/>
    <w:rsid w:val="00E7401B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DB7F8-B834-41E1-BE22-792201E7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ASUS</cp:lastModifiedBy>
  <cp:revision>2</cp:revision>
  <dcterms:created xsi:type="dcterms:W3CDTF">2020-10-27T14:28:00Z</dcterms:created>
  <dcterms:modified xsi:type="dcterms:W3CDTF">2020-10-27T14:28:00Z</dcterms:modified>
</cp:coreProperties>
</file>