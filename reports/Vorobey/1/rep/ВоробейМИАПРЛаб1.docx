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68A7A892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EE0FA0"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1921A58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4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264711D5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>
        <w:rPr>
          <w:sz w:val="26"/>
          <w:szCs w:val="26"/>
        </w:rPr>
        <w:t>4</w:t>
      </w:r>
      <w:r w:rsidRPr="002A697F">
        <w:rPr>
          <w:sz w:val="26"/>
          <w:szCs w:val="26"/>
        </w:rPr>
        <w:t xml:space="preserve">, b = </w:t>
      </w:r>
      <w:r>
        <w:rPr>
          <w:sz w:val="26"/>
          <w:szCs w:val="26"/>
        </w:rPr>
        <w:t>8</w:t>
      </w:r>
      <w:r w:rsidRPr="002A697F">
        <w:rPr>
          <w:sz w:val="26"/>
          <w:szCs w:val="26"/>
        </w:rPr>
        <w:t>, d = 0.</w:t>
      </w:r>
      <w:r>
        <w:rPr>
          <w:sz w:val="26"/>
          <w:szCs w:val="26"/>
        </w:rPr>
        <w:t>5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2FECE3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iostream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2DD8B7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iomanip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26C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ctime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0A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B1822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using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namespace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7DE6C4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AED357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main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() {</w:t>
      </w:r>
    </w:p>
    <w:p w14:paraId="4929D7B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setlocale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(0,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6546A4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 = 4,</w:t>
      </w:r>
    </w:p>
    <w:p w14:paraId="621B4AE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b = 8,</w:t>
      </w:r>
    </w:p>
    <w:p w14:paraId="4C16AE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3,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0B6031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d = 0.4,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//суммарная среднеквадратичная ошибка сети</w:t>
      </w:r>
    </w:p>
    <w:p w14:paraId="1B2DEAAD" w14:textId="581E51C7" w:rsidR="002A697F" w:rsidRPr="00863557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T = 1;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//порог НС</w:t>
      </w:r>
    </w:p>
    <w:p w14:paraId="4B90B12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8E9423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W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//весовые коэффициенты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рандома</w:t>
      </w:r>
      <w:proofErr w:type="spellEnd"/>
    </w:p>
    <w:p w14:paraId="0A40475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//генерирует весовые коэффициенты</w:t>
      </w:r>
    </w:p>
    <w:p w14:paraId="5EFECCA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W[i] =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)(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rand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()) / </w:t>
      </w:r>
      <w:r w:rsidRPr="00863557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//от 0 до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//вывод весовых коэффициентов</w:t>
      </w:r>
    </w:p>
    <w:p w14:paraId="188EC4B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81D7A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DF02D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202F5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//эталонные значения y</w:t>
      </w:r>
    </w:p>
    <w:p w14:paraId="267F4F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//вычисляем эталонные значения</w:t>
      </w:r>
    </w:p>
    <w:p w14:paraId="7D1DD8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//шаг</w:t>
      </w:r>
    </w:p>
    <w:p w14:paraId="7D02F0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x 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i;</w:t>
      </w:r>
    </w:p>
    <w:p w14:paraId="74DA1A8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  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= a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(b * x) + d;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//формула для проверки</w:t>
      </w:r>
    </w:p>
    <w:p w14:paraId="6E39DE0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D088D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//для индексов</w:t>
      </w:r>
    </w:p>
    <w:p w14:paraId="0C2AA18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81BEFB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//векторы выходной активности сети</w:t>
      </w:r>
    </w:p>
    <w:p w14:paraId="31F2C5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y1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[j + i];</w:t>
      </w:r>
    </w:p>
    <w:p w14:paraId="4990F8D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9A6B1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y1 -= T;</w:t>
      </w:r>
    </w:p>
    <w:p w14:paraId="6AF88A4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BDDD9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весовых коэффициентов</w:t>
      </w:r>
    </w:p>
    <w:p w14:paraId="68ECF7C2" w14:textId="7A0CB79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W[j] -=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j];</w:t>
      </w:r>
    </w:p>
    <w:p w14:paraId="65E9B08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126303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113990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T +=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порога нейронной сети</w:t>
      </w:r>
    </w:p>
    <w:p w14:paraId="27E2512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+= 0.5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pow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], 2);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//расчет суммарной среднеквадратичной ошибки</w:t>
      </w:r>
    </w:p>
    <w:p w14:paraId="080EA8D2" w14:textId="6F42EBB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++;</w:t>
      </w:r>
    </w:p>
    <w:p w14:paraId="356F3F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7DF43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</w:p>
    <w:p w14:paraId="1B3A0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 |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(E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break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2A7C91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9D9762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];</w:t>
      </w:r>
    </w:p>
    <w:p w14:paraId="569796D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08328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n; i++) {</w:t>
      </w:r>
    </w:p>
    <w:p w14:paraId="12BE20E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= 0;</w:t>
      </w:r>
    </w:p>
    <w:p w14:paraId="2300A2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//получаемые значения в результате обучения</w:t>
      </w:r>
    </w:p>
    <w:p w14:paraId="152992A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6EBD6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-= T;</w:t>
      </w:r>
    </w:p>
    <w:p w14:paraId="508831D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3EBF8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+ 1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EA7C9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7D15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6608007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= 0;</w:t>
      </w:r>
    </w:p>
    <w:p w14:paraId="5C07FA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3920FB3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//прогнозируемые значения</w:t>
      </w:r>
    </w:p>
    <w:p w14:paraId="4151CE6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 j + i];</w:t>
      </w:r>
    </w:p>
    <w:p w14:paraId="7A6867C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12627B7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-= T;</w:t>
      </w:r>
    </w:p>
    <w:p w14:paraId="672738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69C6B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n + i + 1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9E4928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70D6FA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265F9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D327F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549696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C5DCED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W;</w:t>
      </w:r>
    </w:p>
    <w:p w14:paraId="15D4E4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005C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system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pause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35C9C84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4EE40BC4" w14:textId="1E3417EF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8C37C0A" w14:textId="3EF54A8B" w:rsidR="002A2E3B" w:rsidRDefault="00313E5D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64E1307A" wp14:editId="11D6EE32">
            <wp:extent cx="5217405" cy="8191179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131" cy="81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1A18" w14:textId="339ADDAF" w:rsidR="002A2E3B" w:rsidRP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Е</w:t>
      </w:r>
    </w:p>
    <w:p w14:paraId="251E7FD6" w14:textId="29CD2CE3" w:rsidR="002A697F" w:rsidRDefault="00A27205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EA4A508" wp14:editId="0C417BCD">
            <wp:extent cx="5640070" cy="3734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E3B"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2D198DEE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 xml:space="preserve">: </w:t>
      </w:r>
      <w:r w:rsidR="0030462A">
        <w:rPr>
          <w:sz w:val="26"/>
          <w:szCs w:val="26"/>
        </w:rPr>
        <w:t>И</w:t>
      </w:r>
      <w:r w:rsidR="0030462A" w:rsidRPr="0030462A">
        <w:rPr>
          <w:sz w:val="26"/>
          <w:szCs w:val="26"/>
        </w:rPr>
        <w:t>зучила</w:t>
      </w:r>
      <w:proofErr w:type="gramEnd"/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7E3C135E" w:rsidR="002A2E3B" w:rsidRPr="00856499" w:rsidRDefault="0030462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sectPr w:rsidR="002A2E3B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ASUS</cp:lastModifiedBy>
  <cp:revision>5</cp:revision>
  <dcterms:created xsi:type="dcterms:W3CDTF">2020-10-13T14:14:00Z</dcterms:created>
  <dcterms:modified xsi:type="dcterms:W3CDTF">2020-10-27T14:23:00Z</dcterms:modified>
</cp:coreProperties>
</file>