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32165D2F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386D80">
        <w:rPr>
          <w:sz w:val="26"/>
          <w:szCs w:val="26"/>
        </w:rPr>
        <w:t>2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40BEC52A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«Линейная искусственная нейронная сеть.</w:t>
      </w:r>
      <w:r w:rsidR="00386D80">
        <w:rPr>
          <w:sz w:val="26"/>
          <w:szCs w:val="26"/>
        </w:rPr>
        <w:t xml:space="preserve"> Адаптивный шаг обучения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7A203049" w:rsidR="00BC3D7E" w:rsidRPr="00B47D5B" w:rsidRDefault="00EE0FA0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Воробей Анастасия Петровна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7F4B0D3C" w:rsidR="00BC3D7E" w:rsidRPr="00D34100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</w:t>
      </w:r>
      <w:r w:rsidR="00D34100">
        <w:rPr>
          <w:sz w:val="26"/>
          <w:szCs w:val="26"/>
        </w:rPr>
        <w:t>Александр Александрович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DC7A842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7A9D14E7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</w:t>
      </w:r>
      <w:r w:rsidR="00386D80">
        <w:rPr>
          <w:sz w:val="26"/>
          <w:szCs w:val="26"/>
        </w:rPr>
        <w:t>2</w:t>
      </w:r>
    </w:p>
    <w:p w14:paraId="4F740676" w14:textId="77777777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49448BBE" w14:textId="6315E15E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 xml:space="preserve">Линейная искусственная нейронная сеть. </w:t>
      </w:r>
      <w:r w:rsidR="00386D80">
        <w:rPr>
          <w:sz w:val="26"/>
          <w:szCs w:val="26"/>
        </w:rPr>
        <w:t>Адаптивный шаг обучения</w:t>
      </w:r>
    </w:p>
    <w:p w14:paraId="0A42A2E1" w14:textId="036606FF" w:rsidR="00B47D5B" w:rsidRPr="002A697F" w:rsidRDefault="00084E8F" w:rsidP="00386D80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</w:t>
      </w:r>
      <w:r w:rsidR="00386D80">
        <w:rPr>
          <w:sz w:val="26"/>
          <w:szCs w:val="26"/>
        </w:rPr>
        <w:t xml:space="preserve"> с применением адаптивного шага.</w:t>
      </w:r>
    </w:p>
    <w:p w14:paraId="468406D9" w14:textId="52079510" w:rsidR="002A697F" w:rsidRDefault="002A697F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32855D63" w14:textId="41921A58" w:rsidR="002A697F" w:rsidRPr="002A697F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2A697F">
        <w:rPr>
          <w:sz w:val="26"/>
          <w:szCs w:val="26"/>
        </w:rPr>
        <w:t xml:space="preserve">Вариант </w:t>
      </w:r>
      <w:r>
        <w:rPr>
          <w:sz w:val="26"/>
          <w:szCs w:val="26"/>
        </w:rPr>
        <w:t>4</w:t>
      </w:r>
    </w:p>
    <w:p w14:paraId="415C7A74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14:paraId="13D2940D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14:paraId="10867D62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ИНС. Для тестирования использовать функцию</w:t>
      </w:r>
    </w:p>
    <w:p w14:paraId="1284D718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y = a*</w:t>
      </w:r>
      <w:proofErr w:type="spellStart"/>
      <w:r w:rsidRPr="002A697F">
        <w:rPr>
          <w:sz w:val="26"/>
          <w:szCs w:val="26"/>
        </w:rPr>
        <w:t>sin</w:t>
      </w:r>
      <w:proofErr w:type="spellEnd"/>
      <w:r w:rsidRPr="002A697F">
        <w:rPr>
          <w:sz w:val="26"/>
          <w:szCs w:val="26"/>
        </w:rPr>
        <w:t>(</w:t>
      </w:r>
      <w:proofErr w:type="spellStart"/>
      <w:r w:rsidRPr="002A697F">
        <w:rPr>
          <w:sz w:val="26"/>
          <w:szCs w:val="26"/>
        </w:rPr>
        <w:t>bx</w:t>
      </w:r>
      <w:proofErr w:type="spellEnd"/>
      <w:r w:rsidRPr="002A697F">
        <w:rPr>
          <w:sz w:val="26"/>
          <w:szCs w:val="26"/>
        </w:rPr>
        <w:t>) + d</w:t>
      </w:r>
    </w:p>
    <w:p w14:paraId="0D3C79EE" w14:textId="264711D5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a = </w:t>
      </w:r>
      <w:r>
        <w:rPr>
          <w:sz w:val="26"/>
          <w:szCs w:val="26"/>
        </w:rPr>
        <w:t>4</w:t>
      </w:r>
      <w:r w:rsidRPr="002A697F">
        <w:rPr>
          <w:sz w:val="26"/>
          <w:szCs w:val="26"/>
        </w:rPr>
        <w:t xml:space="preserve">, b = </w:t>
      </w:r>
      <w:r>
        <w:rPr>
          <w:sz w:val="26"/>
          <w:szCs w:val="26"/>
        </w:rPr>
        <w:t>8</w:t>
      </w:r>
      <w:r w:rsidRPr="002A697F">
        <w:rPr>
          <w:sz w:val="26"/>
          <w:szCs w:val="26"/>
        </w:rPr>
        <w:t>, d = 0.</w:t>
      </w:r>
      <w:r>
        <w:rPr>
          <w:sz w:val="26"/>
          <w:szCs w:val="26"/>
        </w:rPr>
        <w:t>5</w:t>
      </w:r>
      <w:r w:rsidRPr="002A697F">
        <w:rPr>
          <w:sz w:val="26"/>
          <w:szCs w:val="26"/>
        </w:rPr>
        <w:t xml:space="preserve">, кол-во входов ИНС = </w:t>
      </w:r>
      <w:r>
        <w:rPr>
          <w:sz w:val="26"/>
          <w:szCs w:val="26"/>
        </w:rPr>
        <w:t>3</w:t>
      </w:r>
      <w:r w:rsidRPr="002A697F">
        <w:rPr>
          <w:sz w:val="26"/>
          <w:szCs w:val="26"/>
        </w:rPr>
        <w:t>.</w:t>
      </w:r>
    </w:p>
    <w:p w14:paraId="641E5A81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14:paraId="7B82E5CB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14:paraId="67B6A244" w14:textId="70F4966D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="004C297E"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647BFEEA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03EF4CA6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достигнутой ошибке. Необходимо заметить, что эти критерии в общем случае</w:t>
      </w:r>
    </w:p>
    <w:p w14:paraId="0E5C3687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02A491B1" w14:textId="6D643384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достигаются при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3D074E67" w14:textId="0B694758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A144DCE" w14:textId="2AC0F8BB" w:rsidR="00B151CA" w:rsidRDefault="00B151C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Нейронная сеть представляет собой последовательность связанных нейронов. К нейрону поступают входящие сигналы, каждому из которых присвоен определенный вес. Сигнал умножается на свой вес, значения суммируются, и получается единое число, которое получает активационная функция. На выходе она принимает решение, </w:t>
      </w:r>
      <w:r w:rsidR="00120A46">
        <w:rPr>
          <w:sz w:val="26"/>
          <w:szCs w:val="26"/>
        </w:rPr>
        <w:t>транслировать ли сигнал дальше. Самая сложная задача в работе с нейросетью – грамотно подобрать коэффициенты к нейронам. Для этого используется обучение – процесс нахождения корректных весов для нейросети. От того, как именно обучат нейросеть, будут зависеть ее решения.</w:t>
      </w:r>
    </w:p>
    <w:p w14:paraId="4812F467" w14:textId="4E8FEE65" w:rsidR="00120A46" w:rsidRDefault="00FD1924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Для ускорения процедуры обучения вместо постоянного шага обучения предложено использовать адаптивный шаг обучения, который из возможных направлений выбирает наиболее оптимальный вариант.</w:t>
      </w:r>
    </w:p>
    <w:p w14:paraId="02B96845" w14:textId="77777777" w:rsidR="00FD1924" w:rsidRDefault="00FD192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5C57888D" w:rsidR="002A697F" w:rsidRPr="00AC1B87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2FECE34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#include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&lt;</w:t>
      </w:r>
      <w:proofErr w:type="spellStart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iostream</w:t>
      </w:r>
      <w:proofErr w:type="spell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&gt;</w:t>
      </w:r>
    </w:p>
    <w:p w14:paraId="2DD8B77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#include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&lt;</w:t>
      </w:r>
      <w:proofErr w:type="spellStart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iomanip</w:t>
      </w:r>
      <w:proofErr w:type="spell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&gt;</w:t>
      </w:r>
    </w:p>
    <w:p w14:paraId="6E026C4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#include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&lt;</w:t>
      </w:r>
      <w:proofErr w:type="spellStart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ctime</w:t>
      </w:r>
      <w:proofErr w:type="spell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&gt;</w:t>
      </w:r>
    </w:p>
    <w:p w14:paraId="6E00ADC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2B18220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using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namespace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std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7DE6C4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0AED357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main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() {</w:t>
      </w:r>
    </w:p>
    <w:p w14:paraId="4929D7B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setlocale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(0,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);</w:t>
      </w:r>
    </w:p>
    <w:p w14:paraId="6546A45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a = 4,</w:t>
      </w:r>
    </w:p>
    <w:p w14:paraId="621B4AE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b = 8,</w:t>
      </w:r>
    </w:p>
    <w:p w14:paraId="4C16AEE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3,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//входы ИНС</w:t>
      </w:r>
    </w:p>
    <w:p w14:paraId="1D40CC5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n = 30,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//количество значений для обучения</w:t>
      </w:r>
    </w:p>
    <w:p w14:paraId="59EB886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15;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//количество значений для прогнозирования</w:t>
      </w:r>
    </w:p>
    <w:p w14:paraId="3BDBF7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00B6031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d = 0.4,</w:t>
      </w:r>
    </w:p>
    <w:p w14:paraId="61A276A1" w14:textId="27505548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Em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0.05,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//минимальная среднеквадратичная ошибка сети</w:t>
      </w:r>
    </w:p>
    <w:p w14:paraId="30ADEB70" w14:textId="0A3CB9EE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E,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//суммарная среднеквадратичная ошибка сети</w:t>
      </w:r>
    </w:p>
    <w:p w14:paraId="1B2DEAAD" w14:textId="581E51C7" w:rsidR="002A697F" w:rsidRPr="00863557" w:rsidRDefault="002A2E3B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 w:rsidR="002A697F"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T = 1; </w:t>
      </w:r>
      <w:r w:rsidR="002A697F"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//порог НС</w:t>
      </w:r>
    </w:p>
    <w:p w14:paraId="4B90B12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08E9423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* W =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new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//весовые коэффициенты (3)</w:t>
      </w:r>
    </w:p>
    <w:p w14:paraId="779E2D6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srand</w:t>
      </w:r>
      <w:proofErr w:type="spellEnd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(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time</w:t>
      </w:r>
      <w:proofErr w:type="spellEnd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 xml:space="preserve">(NULL)); //для разного 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рандома</w:t>
      </w:r>
      <w:proofErr w:type="spellEnd"/>
    </w:p>
    <w:p w14:paraId="0A40475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i++)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//генерирует весовые коэффициенты</w:t>
      </w:r>
    </w:p>
    <w:p w14:paraId="5EFECCAB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W[i] =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)(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rand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()) / </w:t>
      </w:r>
      <w:r w:rsidRPr="00863557">
        <w:rPr>
          <w:rFonts w:ascii="Courier New" w:eastAsiaTheme="minorHAnsi" w:hAnsi="Courier New" w:cs="Courier New"/>
          <w:color w:val="6F008A"/>
          <w:sz w:val="19"/>
          <w:szCs w:val="19"/>
          <w:lang w:val="ru-BY" w:eastAsia="en-US"/>
        </w:rPr>
        <w:t>RAND_MAX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//от 0 до 1</w:t>
      </w:r>
    </w:p>
    <w:p w14:paraId="6FFEAF0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"W["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W[i]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//вывод весовых коэффициентов</w:t>
      </w:r>
    </w:p>
    <w:p w14:paraId="188EC4B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lastRenderedPageBreak/>
        <w:tab/>
        <w:t>}</w:t>
      </w:r>
    </w:p>
    <w:p w14:paraId="381D7A7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DF02D3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6202F50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new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[n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//эталонные значения y</w:t>
      </w:r>
    </w:p>
    <w:p w14:paraId="267F4F9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n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i++)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//вычисляем эталонные значения</w:t>
      </w:r>
    </w:p>
    <w:p w14:paraId="7D1DD86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step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0.1;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//шаг</w:t>
      </w:r>
    </w:p>
    <w:p w14:paraId="7D02F0B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x =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step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* i;</w:t>
      </w:r>
    </w:p>
    <w:p w14:paraId="74DA1A8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   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= a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sin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(b * x) + d;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//формула для проверки</w:t>
      </w:r>
    </w:p>
    <w:p w14:paraId="6E39DE0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3D088D8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era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0;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//для индексов</w:t>
      </w:r>
    </w:p>
    <w:p w14:paraId="0C2AA18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5A82987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while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(1) {</w:t>
      </w:r>
    </w:p>
    <w:p w14:paraId="5F1F2B4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y1;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//выходное значение нейронной сети</w:t>
      </w:r>
    </w:p>
    <w:p w14:paraId="49CCF34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Alpha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0.05;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//скорость обучения</w:t>
      </w:r>
    </w:p>
    <w:p w14:paraId="569EB20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E = 0;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//ошибка</w:t>
      </w:r>
    </w:p>
    <w:p w14:paraId="211FB2D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581BEFB0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n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 i++) {</w:t>
      </w:r>
    </w:p>
    <w:p w14:paraId="42C7252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y1 = 0;</w:t>
      </w:r>
    </w:p>
    <w:p w14:paraId="6CE835E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2369EE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j++)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//векторы выходной активности сети</w:t>
      </w:r>
    </w:p>
    <w:p w14:paraId="31F2C58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y1 += W[j]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[j + i];</w:t>
      </w:r>
    </w:p>
    <w:p w14:paraId="4990F8D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59A6B19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y1 -= T;</w:t>
      </w:r>
    </w:p>
    <w:p w14:paraId="6AF88A4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5BDDD97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j++)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//изменение весовых коэффициентов</w:t>
      </w:r>
    </w:p>
    <w:p w14:paraId="68ECF7C2" w14:textId="7A0CB79B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W[j] -=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Alpha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* (y1 -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</w:t>
      </w:r>
      <w:proofErr w:type="gram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</w:t>
      </w:r>
      <w:proofErr w:type="gram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])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 + j];</w:t>
      </w:r>
    </w:p>
    <w:p w14:paraId="65E9B08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5126303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4113990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T +=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Alpha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* (y1 -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]);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//изменение порога нейронной сети</w:t>
      </w:r>
    </w:p>
    <w:p w14:paraId="27E25120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E += 0.5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pow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(y1 -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], 2);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//расчет суммарной среднеквадратичной ошибки</w:t>
      </w:r>
    </w:p>
    <w:p w14:paraId="080EA8D2" w14:textId="00630198" w:rsidR="002A697F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era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++;</w:t>
      </w:r>
    </w:p>
    <w:p w14:paraId="431B1118" w14:textId="27A322CB" w:rsidR="00281C3D" w:rsidRPr="00281C3D" w:rsidRDefault="00281C3D" w:rsidP="00281C3D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 w:rsidRPr="00AC1B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r w:rsidRPr="00281C3D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temp</w:t>
      </w:r>
      <w:proofErr w:type="spellEnd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0.0;</w:t>
      </w:r>
    </w:p>
    <w:p w14:paraId="006B9645" w14:textId="77777777" w:rsidR="00281C3D" w:rsidRPr="00281C3D" w:rsidRDefault="00281C3D" w:rsidP="00281C3D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281C3D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281C3D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 j++) {</w:t>
      </w:r>
    </w:p>
    <w:p w14:paraId="3A7092A8" w14:textId="77777777" w:rsidR="00281C3D" w:rsidRPr="00281C3D" w:rsidRDefault="00281C3D" w:rsidP="00281C3D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temp</w:t>
      </w:r>
      <w:proofErr w:type="spellEnd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+= </w:t>
      </w:r>
      <w:proofErr w:type="spellStart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pow</w:t>
      </w:r>
      <w:proofErr w:type="spellEnd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(</w:t>
      </w:r>
      <w:proofErr w:type="spellStart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 + j], 2);</w:t>
      </w:r>
    </w:p>
    <w:p w14:paraId="0BB71CB7" w14:textId="77777777" w:rsidR="00281C3D" w:rsidRPr="00281C3D" w:rsidRDefault="00281C3D" w:rsidP="00281C3D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7140DB4A" w14:textId="0AD543B8" w:rsidR="00281C3D" w:rsidRPr="00281C3D" w:rsidRDefault="00281C3D" w:rsidP="00AC1B8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Alpha</w:t>
      </w:r>
      <w:proofErr w:type="spellEnd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1 / (1 + </w:t>
      </w:r>
      <w:proofErr w:type="spellStart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temp</w:t>
      </w:r>
      <w:proofErr w:type="spellEnd"/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); </w:t>
      </w:r>
      <w:r w:rsidRPr="00281C3D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//адаптивный шаг</w:t>
      </w:r>
    </w:p>
    <w:p w14:paraId="356F3F61" w14:textId="77777777" w:rsidR="002A697F" w:rsidRPr="00281C3D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07DF43D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</w:p>
    <w:p w14:paraId="1B3A02D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era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 |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E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1B8AEDD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if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(E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Em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)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break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</w:t>
      </w:r>
    </w:p>
    <w:p w14:paraId="3BD3D3E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} 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//далее сеть обучена</w:t>
      </w:r>
    </w:p>
    <w:p w14:paraId="487553F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822AE5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45869B9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"РЕЗУЛЬТАТЫ ОБУЧЕНИЯ"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80AD55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(27)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32A7C91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"Отклонение"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69D9762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new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[n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];</w:t>
      </w:r>
    </w:p>
    <w:p w14:paraId="569796DB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108328B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n; i++) {</w:t>
      </w:r>
    </w:p>
    <w:p w14:paraId="12BE20E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[i] = 0;</w:t>
      </w:r>
    </w:p>
    <w:p w14:paraId="2300A2F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 j++) {</w:t>
      </w:r>
    </w:p>
    <w:p w14:paraId="6A77E8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+= W[j]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[j + i];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//получаемые значения в результате обучения</w:t>
      </w:r>
    </w:p>
    <w:p w14:paraId="152992A7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76EBD64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[i] -= T;</w:t>
      </w:r>
    </w:p>
    <w:p w14:paraId="508831D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13EBF87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"y["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+ 1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(20)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EA7C96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65E5EB3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407CF69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150DE53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"РЕЗУЛЬТАТЫ ПРОГНОЗИРОВАНИЯ"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12026D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(28)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"Отклонение"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97E92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67D15DC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 i++) {</w:t>
      </w:r>
    </w:p>
    <w:p w14:paraId="6608007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lastRenderedPageBreak/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 + n] = 0;</w:t>
      </w:r>
    </w:p>
    <w:p w14:paraId="5C07FA7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 j++) {</w:t>
      </w:r>
    </w:p>
    <w:p w14:paraId="3920FB3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//прогнозируемые значения</w:t>
      </w:r>
    </w:p>
    <w:p w14:paraId="4151CE6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+= W[j]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[n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+ j + i];</w:t>
      </w:r>
    </w:p>
    <w:p w14:paraId="7A6867C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12627B77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 + n] -= T;</w:t>
      </w:r>
    </w:p>
    <w:p w14:paraId="6727380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669C6BE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"y["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n + i + 1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(20)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19E4928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70D6FAF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0265F9F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1D327F4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delete</w:t>
      </w:r>
      <w:proofErr w:type="spellEnd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[]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3549696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delete</w:t>
      </w:r>
      <w:proofErr w:type="spellEnd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[]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C5DCED7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delete</w:t>
      </w:r>
      <w:proofErr w:type="spellEnd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[]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W;</w:t>
      </w:r>
    </w:p>
    <w:p w14:paraId="15D4E4F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236005C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system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(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</w:t>
      </w:r>
      <w:proofErr w:type="spellStart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pause</w:t>
      </w:r>
      <w:proofErr w:type="spell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);</w:t>
      </w:r>
    </w:p>
    <w:p w14:paraId="35C9C84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return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0;</w:t>
      </w:r>
    </w:p>
    <w:p w14:paraId="4EE40BC4" w14:textId="71F1FEC1" w:rsidR="002A2E3B" w:rsidRDefault="002A697F" w:rsidP="00607C5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}</w:t>
      </w:r>
    </w:p>
    <w:p w14:paraId="6BC72846" w14:textId="77777777" w:rsidR="00607C57" w:rsidRPr="00607C57" w:rsidRDefault="00607C57" w:rsidP="00607C5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08C37C0A" w14:textId="27A4A344" w:rsidR="002A2E3B" w:rsidRDefault="00744B56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9A2DCC5" wp14:editId="3BE84BCD">
            <wp:extent cx="4198982" cy="675426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17" cy="676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82A50" w14:textId="77777777" w:rsidR="00744B56" w:rsidRDefault="00744B5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7BE1B8BA" w14:textId="1FBD93C0" w:rsidR="00744B56" w:rsidRPr="009909C2" w:rsidRDefault="00292D7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E</w:t>
      </w:r>
    </w:p>
    <w:p w14:paraId="38CD9418" w14:textId="76080EC4" w:rsidR="00744B56" w:rsidRPr="009909C2" w:rsidRDefault="00292D7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6FF0BFC" wp14:editId="4B2B6513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sz w:val="26"/>
          <w:szCs w:val="26"/>
          <w:lang w:val="en-US"/>
        </w:rPr>
        <w:t>era</w:t>
      </w:r>
    </w:p>
    <w:p w14:paraId="2E2B7914" w14:textId="54D0C21D" w:rsidR="00292D7A" w:rsidRPr="009909C2" w:rsidRDefault="00292D7A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77132090" w14:textId="77777777" w:rsidR="00292D7A" w:rsidRDefault="00292D7A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67B3C82C" w14:textId="7568C486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</w:t>
      </w:r>
      <w:proofErr w:type="gramStart"/>
      <w:r>
        <w:rPr>
          <w:sz w:val="26"/>
          <w:szCs w:val="26"/>
        </w:rPr>
        <w:t>: И</w:t>
      </w:r>
      <w:r w:rsidRPr="0030462A">
        <w:rPr>
          <w:sz w:val="26"/>
          <w:szCs w:val="26"/>
        </w:rPr>
        <w:t>зучила</w:t>
      </w:r>
      <w:proofErr w:type="gramEnd"/>
      <w:r w:rsidRPr="0030462A">
        <w:rPr>
          <w:sz w:val="26"/>
          <w:szCs w:val="26"/>
        </w:rPr>
        <w:t xml:space="preserve"> обучение и функционирование линейной ИНС </w:t>
      </w:r>
      <w:r w:rsidR="009909C2">
        <w:rPr>
          <w:sz w:val="26"/>
          <w:szCs w:val="26"/>
        </w:rPr>
        <w:t xml:space="preserve">с использованием адаптивного шага. </w:t>
      </w:r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C3888"/>
    <w:rsid w:val="003C5C96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07C57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E77E0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909C2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C1B87"/>
    <w:rsid w:val="00AE36D0"/>
    <w:rsid w:val="00AE3C31"/>
    <w:rsid w:val="00B151CA"/>
    <w:rsid w:val="00B43BCF"/>
    <w:rsid w:val="00B47D5B"/>
    <w:rsid w:val="00B50737"/>
    <w:rsid w:val="00B613F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27</c:v>
                </c:pt>
                <c:pt idx="1">
                  <c:v>54</c:v>
                </c:pt>
                <c:pt idx="2">
                  <c:v>81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39.209299999999999</c:v>
                </c:pt>
                <c:pt idx="1">
                  <c:v>1.10188</c:v>
                </c:pt>
                <c:pt idx="2">
                  <c:v>2.2522400000000001E-2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F2-49B0-ACF3-9FA924E80E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4760367"/>
        <c:axId val="1761240703"/>
      </c:scatterChart>
      <c:valAx>
        <c:axId val="1774760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761240703"/>
        <c:crosses val="autoZero"/>
        <c:crossBetween val="midCat"/>
      </c:valAx>
      <c:valAx>
        <c:axId val="1761240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7747603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DB7F8-B834-41E1-BE22-792201E7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ASUS</cp:lastModifiedBy>
  <cp:revision>4</cp:revision>
  <dcterms:created xsi:type="dcterms:W3CDTF">2020-10-16T11:21:00Z</dcterms:created>
  <dcterms:modified xsi:type="dcterms:W3CDTF">2020-10-26T19:34:00Z</dcterms:modified>
</cp:coreProperties>
</file>