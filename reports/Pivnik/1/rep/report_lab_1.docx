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FFF7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21FB7E4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482716B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1E9F76E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66A1182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28EF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771A1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22FF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458D6C4" w14:textId="77777777" w:rsidR="00BC3D7E" w:rsidRPr="008E5F99" w:rsidRDefault="00BC3D7E" w:rsidP="00BC3D7E">
      <w:pPr>
        <w:rPr>
          <w:sz w:val="28"/>
          <w:szCs w:val="28"/>
        </w:rPr>
      </w:pPr>
    </w:p>
    <w:p w14:paraId="6F33FC82" w14:textId="77777777" w:rsidR="00B47D5B" w:rsidRPr="008E5F99" w:rsidRDefault="00B47D5B" w:rsidP="00BC3D7E">
      <w:pPr>
        <w:rPr>
          <w:sz w:val="28"/>
          <w:szCs w:val="28"/>
        </w:rPr>
      </w:pPr>
    </w:p>
    <w:p w14:paraId="386B093A" w14:textId="77777777" w:rsidR="00B47D5B" w:rsidRPr="008E5F99" w:rsidRDefault="00B47D5B" w:rsidP="008A3C91">
      <w:pPr>
        <w:rPr>
          <w:sz w:val="28"/>
          <w:szCs w:val="28"/>
        </w:rPr>
      </w:pPr>
    </w:p>
    <w:p w14:paraId="7D4DD59A" w14:textId="77777777" w:rsidR="00BC3D7E" w:rsidRPr="008E5F99" w:rsidRDefault="00BC3D7E" w:rsidP="003645D2">
      <w:pPr>
        <w:rPr>
          <w:sz w:val="28"/>
          <w:szCs w:val="28"/>
        </w:rPr>
      </w:pPr>
    </w:p>
    <w:p w14:paraId="2E08657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32A3FA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6D8E24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96E8EBF" w14:textId="77777777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01670903" w14:textId="77777777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14:paraId="68D1607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436EFE7D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1425E25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C6A0BA4" w14:textId="77777777" w:rsidR="00BC3D7E" w:rsidRPr="008E5F99" w:rsidRDefault="00BC3D7E" w:rsidP="008E5F99">
      <w:pPr>
        <w:rPr>
          <w:sz w:val="28"/>
          <w:szCs w:val="28"/>
        </w:rPr>
      </w:pPr>
    </w:p>
    <w:p w14:paraId="5B4D3DBC" w14:textId="77777777" w:rsidR="00FF69C9" w:rsidRPr="008E5F99" w:rsidRDefault="00FF69C9" w:rsidP="008A3C91">
      <w:pPr>
        <w:rPr>
          <w:sz w:val="28"/>
          <w:szCs w:val="28"/>
        </w:rPr>
      </w:pPr>
    </w:p>
    <w:p w14:paraId="3D46471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C22FA01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4DDC35D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A9CC02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A851559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0E90EE8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91C23F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79C698F" w14:textId="77777777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14:paraId="468A80F2" w14:textId="0D1FD09C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</w:t>
      </w:r>
      <w:r w:rsidR="00BC3D7E" w:rsidRPr="008E5F99">
        <w:rPr>
          <w:sz w:val="28"/>
          <w:szCs w:val="28"/>
        </w:rPr>
        <w:t xml:space="preserve"> курса</w:t>
      </w:r>
    </w:p>
    <w:p w14:paraId="4A819044" w14:textId="3816CDF1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2B7932" w:rsidRPr="00395A39">
        <w:rPr>
          <w:sz w:val="28"/>
          <w:szCs w:val="28"/>
        </w:rPr>
        <w:t>4</w:t>
      </w:r>
    </w:p>
    <w:p w14:paraId="67885E10" w14:textId="432C0216" w:rsidR="00BC3D7E" w:rsidRPr="002B7932" w:rsidRDefault="002B7932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Пивник Н.В</w:t>
      </w:r>
    </w:p>
    <w:p w14:paraId="758D7216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4E5EB3DF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222751D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97BB1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956244A" w14:textId="77777777" w:rsidR="00FF69C9" w:rsidRPr="008E5F99" w:rsidRDefault="00FF69C9" w:rsidP="00BC3D7E">
      <w:pPr>
        <w:rPr>
          <w:sz w:val="28"/>
          <w:szCs w:val="28"/>
        </w:rPr>
      </w:pPr>
    </w:p>
    <w:p w14:paraId="78BB1713" w14:textId="77777777" w:rsidR="00767CB6" w:rsidRPr="008E5F99" w:rsidRDefault="00767CB6" w:rsidP="00BC3D7E">
      <w:pPr>
        <w:rPr>
          <w:sz w:val="28"/>
          <w:szCs w:val="28"/>
        </w:rPr>
      </w:pPr>
    </w:p>
    <w:p w14:paraId="3C713F3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F922E6A" w14:textId="77777777" w:rsidR="00BC3D7E" w:rsidRPr="008E5F99" w:rsidRDefault="00BC3D7E" w:rsidP="008E5F99">
      <w:pPr>
        <w:rPr>
          <w:sz w:val="28"/>
          <w:szCs w:val="28"/>
        </w:rPr>
      </w:pPr>
    </w:p>
    <w:p w14:paraId="060B7CC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1BE200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5DF888D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B868B8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3A37F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264F9B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CBD4D6" w14:textId="3AA8252C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 w:rsidR="002B7932">
        <w:rPr>
          <w:sz w:val="28"/>
          <w:szCs w:val="28"/>
        </w:rPr>
        <w:t>20</w:t>
      </w:r>
    </w:p>
    <w:p w14:paraId="04B11846" w14:textId="77777777"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№1</w:t>
      </w:r>
    </w:p>
    <w:p w14:paraId="18FCE9A8" w14:textId="77777777" w:rsidR="009B730A" w:rsidRPr="008E5F99" w:rsidRDefault="009B730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</w:p>
    <w:p w14:paraId="399C9CA9" w14:textId="77777777"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4832D5F0" w14:textId="77777777"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Вариант 6</w:t>
      </w:r>
    </w:p>
    <w:p w14:paraId="61462A28" w14:textId="77777777"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14:paraId="5BCC35CB" w14:textId="77777777"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443890DA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4919C872" w14:textId="77777777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E5F99">
        <w:rPr>
          <w:sz w:val="28"/>
          <w:szCs w:val="28"/>
        </w:rPr>
        <w:t xml:space="preserve"> = 2, </w:t>
      </w:r>
      <w:r>
        <w:rPr>
          <w:sz w:val="28"/>
          <w:szCs w:val="28"/>
          <w:lang w:val="en-US"/>
        </w:rPr>
        <w:t>b</w:t>
      </w:r>
      <w:r w:rsidRPr="008E5F99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d</w:t>
      </w:r>
      <w:r w:rsidRPr="008E5F99">
        <w:rPr>
          <w:sz w:val="28"/>
          <w:szCs w:val="28"/>
        </w:rPr>
        <w:t xml:space="preserve"> = 0.6, </w:t>
      </w:r>
      <w:r>
        <w:rPr>
          <w:sz w:val="28"/>
          <w:szCs w:val="28"/>
        </w:rPr>
        <w:t>кол-во входов ИНС = 5.</w:t>
      </w:r>
    </w:p>
    <w:p w14:paraId="7D2BA1AA" w14:textId="77777777" w:rsid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14:paraId="0DE5F850" w14:textId="77777777" w:rsidR="00CB557E" w:rsidRPr="00CB557E" w:rsidRDefault="00CB557E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14:paraId="4A73CAC9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73763EC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03014BF3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3CB5C60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3CA70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2599E2F6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B557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A4BAA8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976DB" w14:textId="77777777" w:rsidR="00CB557E" w:rsidRPr="00304BEB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4B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2,</w:t>
      </w:r>
    </w:p>
    <w:p w14:paraId="2F716F66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4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4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= 5,</w:t>
      </w:r>
    </w:p>
    <w:p w14:paraId="2DCB6C9B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num_enteries = 5,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входов ИНС</w:t>
      </w:r>
    </w:p>
    <w:p w14:paraId="701233E6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30,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//количесвто значений, на которых производится обучение</w:t>
      </w:r>
    </w:p>
    <w:p w14:paraId="055DE43C" w14:textId="77777777" w:rsidR="00CB557E" w:rsidRDefault="00CB557E" w:rsidP="00CB557E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num_predicated_values = 15;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//количесвто значений, на которых производится прогнозирование</w:t>
      </w:r>
    </w:p>
    <w:p w14:paraId="7E099800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193FC5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0.6,</w:t>
      </w:r>
    </w:p>
    <w:p w14:paraId="50B04780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Em = 0.01,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15B3D8A9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//суммарная среднеквадратичная ошибка</w:t>
      </w:r>
    </w:p>
    <w:p w14:paraId="2F8B9919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//порог нейронной сети</w:t>
      </w:r>
    </w:p>
    <w:p w14:paraId="197D156C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AB92B1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*W = 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[num_enteries]; 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</w:p>
    <w:p w14:paraId="472794EC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num_enteries;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случайным образом весовые коэффициенты</w:t>
      </w:r>
    </w:p>
    <w:p w14:paraId="54890F0E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W[i] = 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(rand()) / (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CB557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10));</w:t>
      </w:r>
    </w:p>
    <w:p w14:paraId="29136674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4E25DD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F7231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*reference_value_y = 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+ num_predicated_values]; 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14:paraId="009C92A7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+ num_predicated_values; i++) { 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11B2C3C6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0.1, 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14:paraId="120D31C4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step * i;</w:t>
      </w:r>
    </w:p>
    <w:p w14:paraId="1F3AD8FA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reference_value_y[i] = a * sin(b*x) + d;</w:t>
      </w:r>
    </w:p>
    <w:p w14:paraId="2FA2A375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14:paraId="0D659D48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4F7FDB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AE8A23B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69A46CF6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= 0.0005; 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скорость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обучения</w:t>
      </w:r>
    </w:p>
    <w:p w14:paraId="63F51269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14:paraId="4BD04406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E7A04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- num_enteries; i++) {</w:t>
      </w:r>
    </w:p>
    <w:p w14:paraId="7F2BAB23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y1 = 0;</w:t>
      </w:r>
    </w:p>
    <w:p w14:paraId="49516D0D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D177FE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num_enteries;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25F5372C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 += W[j</w:t>
      </w:r>
      <w:r w:rsidR="00A97A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 reference_value_y[i + j]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525C0A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A1C94B" w14:textId="77777777" w:rsidR="00A97A85" w:rsidRPr="00A97A85" w:rsidRDefault="00A97A85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y1 -= T;</w:t>
      </w:r>
    </w:p>
    <w:p w14:paraId="26B41E09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F1064D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num_enteries;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весовых коэффициентов</w:t>
      </w:r>
    </w:p>
    <w:p w14:paraId="478B994E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W[j] -= A * (y1 - reference_value_y[i + num_enteries])*reference_value_y[i + j];</w:t>
      </w:r>
    </w:p>
    <w:p w14:paraId="51851D4D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C1F640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E10E8F0" w14:textId="77777777" w:rsidR="00CB557E" w:rsidRPr="00386010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8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+= A * (y1 - reference_value_y[</w:t>
      </w:r>
      <w:r w:rsidR="0038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num_enteries</w:t>
      </w:r>
      <w:r w:rsidRPr="0038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 w:rsidRPr="00386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386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порога</w:t>
      </w:r>
      <w:r w:rsidRPr="00386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нейронной</w:t>
      </w:r>
      <w:r w:rsidRPr="00386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14:paraId="69C52A68" w14:textId="77777777" w:rsidR="00CB557E" w:rsidRPr="002B7932" w:rsidRDefault="00CB557E" w:rsidP="00CB557E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38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7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 += 0.5 * pow(y1 - reference_value_y[i + num_enteries], 2); </w:t>
      </w:r>
      <w:r w:rsidR="00C46293" w:rsidRPr="002B79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C4629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</w:t>
      </w:r>
      <w:r w:rsidRPr="002B79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суммарной</w:t>
      </w:r>
      <w:r w:rsidRPr="002B79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среднеквадратичной</w:t>
      </w:r>
      <w:r w:rsidRPr="002B79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14:paraId="4BF8D549" w14:textId="77777777" w:rsidR="00E130EB" w:rsidRPr="002B7932" w:rsidRDefault="00E130EB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1B34E0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B7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7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C849AB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&gt; Em);</w:t>
      </w:r>
    </w:p>
    <w:p w14:paraId="18BF0C3A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44BE25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ОБУЧЕНИЯ"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C3F90AC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D9DDA71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*predicated_values = 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 + num_predicated_values];</w:t>
      </w:r>
    </w:p>
    <w:p w14:paraId="2BD21797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FBD1E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36709C1" w14:textId="77777777" w:rsidR="00CB557E" w:rsidRPr="00304BEB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4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predicated_values[i] = 0;</w:t>
      </w:r>
    </w:p>
    <w:p w14:paraId="02EE1380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04B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num_enteries; j++) {</w:t>
      </w:r>
    </w:p>
    <w:p w14:paraId="026EB593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predicated_values[i] += W[j] </w:t>
      </w:r>
      <w:r w:rsidR="00C46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reference_value_y[j + i</w:t>
      </w:r>
      <w:r w:rsidR="00A97A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num_enteries]</w:t>
      </w:r>
      <w:r w:rsidR="00C46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C46293" w:rsidRPr="00A97A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получаемые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результате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обучения</w:t>
      </w:r>
    </w:p>
    <w:p w14:paraId="6C3871FD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79E07B" w14:textId="77777777" w:rsidR="00A97A85" w:rsidRDefault="00A97A85" w:rsidP="00A97A8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predicated_values[i]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T;</w:t>
      </w:r>
    </w:p>
    <w:p w14:paraId="7AA59E54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7FFF1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reference_value_y[i]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setw(23)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14:paraId="33E28B1B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predicated_values[i]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reference_value_y[i] - predicated_values[i]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4FF5A63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3B37B2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D47631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ПРОГНОЗИРОВАНИЯ"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EC6F710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20102AB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D03C81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num_predicated_values; i++) {</w:t>
      </w:r>
    </w:p>
    <w:p w14:paraId="6EADE75E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predicated_values[i + n] = 0;</w:t>
      </w:r>
    </w:p>
    <w:p w14:paraId="2091FE6E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num_enteries; j++) {</w:t>
      </w:r>
    </w:p>
    <w:p w14:paraId="1BDA906A" w14:textId="77777777" w:rsidR="00A97A85" w:rsidRPr="00A97A85" w:rsidRDefault="00A97A85" w:rsidP="00CB557E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прогнозируемые</w:t>
      </w:r>
      <w:r w:rsidRPr="00CB557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2AE2ECCE" w14:textId="77777777" w:rsidR="00CB557E" w:rsidRPr="002B7932" w:rsidRDefault="00CB557E" w:rsidP="00CB557E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predicated_values[i + n] += W[j] * reference_value</w:t>
      </w:r>
      <w:r w:rsidR="00A97A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_y[n-num_enteries+j+i]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5EA35A73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D1CFC9" w14:textId="77777777" w:rsidR="00A97A85" w:rsidRPr="00CB557E" w:rsidRDefault="00A97A85" w:rsidP="00A97A8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predicated_values[i + n] +=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</w:t>
      </w:r>
    </w:p>
    <w:p w14:paraId="7B1D1BF8" w14:textId="77777777" w:rsid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C70403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i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reference_value_y[i + n]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setw(23)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14:paraId="3BF1B7F0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predicated_values[i + n]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reference_value_y[i + n] - predicated_values[i + n] </w:t>
      </w:r>
      <w:r w:rsidRPr="00CB55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32A4BA7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A51ADC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457EC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reference_value_y;</w:t>
      </w:r>
    </w:p>
    <w:p w14:paraId="1EAD9EBA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predicated_values;</w:t>
      </w:r>
    </w:p>
    <w:p w14:paraId="05AEFC93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W;</w:t>
      </w:r>
    </w:p>
    <w:p w14:paraId="251C3875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EA04E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B55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48B095" w14:textId="77777777" w:rsidR="00CB557E" w:rsidRPr="00CB557E" w:rsidRDefault="00CB557E" w:rsidP="00CB55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55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55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3AB16FF" w14:textId="77777777" w:rsidR="00CB557E" w:rsidRDefault="00CB557E" w:rsidP="00447DFC">
      <w:pPr>
        <w:widowControl/>
        <w:autoSpaceDE/>
        <w:autoSpaceDN/>
        <w:adjustRightInd/>
        <w:spacing w:after="24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9E30CB" w14:textId="77777777" w:rsid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32854C" wp14:editId="6B30A719">
            <wp:extent cx="5419725" cy="618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E97" w14:textId="77777777" w:rsidR="006E1C84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6748CE6D" wp14:editId="6F2411DF">
            <wp:extent cx="5724525" cy="32893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67"/>
                    <a:stretch/>
                  </pic:blipFill>
                  <pic:spPr bwMode="auto">
                    <a:xfrm>
                      <a:off x="0" y="0"/>
                      <a:ext cx="5724525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5F99">
        <w:rPr>
          <w:sz w:val="28"/>
          <w:szCs w:val="28"/>
        </w:rPr>
        <w:t xml:space="preserve"> </w:t>
      </w:r>
    </w:p>
    <w:p w14:paraId="6AA850D9" w14:textId="5FA6E046"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lastRenderedPageBreak/>
        <w:t>Вывод: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изучил обучение и функционирование линейной ИНС при</w:t>
      </w:r>
      <w:r w:rsidR="00447DFC">
        <w:rPr>
          <w:sz w:val="28"/>
          <w:szCs w:val="28"/>
        </w:rPr>
        <w:t xml:space="preserve"> решении задач прогнозирования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B7932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95A39"/>
    <w:rsid w:val="003C3888"/>
    <w:rsid w:val="003C5C96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610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8951-22EE-4F4A-B62E-61347AE9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 Windows</cp:lastModifiedBy>
  <cp:revision>3</cp:revision>
  <dcterms:created xsi:type="dcterms:W3CDTF">2020-10-06T12:15:00Z</dcterms:created>
  <dcterms:modified xsi:type="dcterms:W3CDTF">2020-10-06T13:37:00Z</dcterms:modified>
</cp:coreProperties>
</file>