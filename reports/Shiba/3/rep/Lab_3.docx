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17107A62" w:rsidR="00BC3D7E" w:rsidRPr="00E95728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9A4645" w:rsidRPr="00004994">
        <w:rPr>
          <w:sz w:val="26"/>
          <w:szCs w:val="26"/>
        </w:rPr>
        <w:t>3</w:t>
      </w:r>
    </w:p>
    <w:p w14:paraId="1EB2B5D8" w14:textId="145B1394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E95728">
        <w:rPr>
          <w:sz w:val="26"/>
          <w:szCs w:val="26"/>
        </w:rPr>
        <w:t>3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3636DCD6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9A4645" w:rsidRPr="009A4645">
        <w:rPr>
          <w:sz w:val="26"/>
          <w:szCs w:val="26"/>
        </w:rPr>
        <w:t>Нелинейные ИНС в задачах прогнозирования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46221965" w:rsidR="00BC3D7E" w:rsidRDefault="00BC3D7E" w:rsidP="00BC3D7E">
      <w:pPr>
        <w:jc w:val="center"/>
        <w:rPr>
          <w:sz w:val="26"/>
          <w:szCs w:val="26"/>
        </w:rPr>
      </w:pPr>
    </w:p>
    <w:p w14:paraId="25351906" w14:textId="010DD326" w:rsidR="00E95728" w:rsidRDefault="00E95728" w:rsidP="00BC3D7E">
      <w:pPr>
        <w:jc w:val="center"/>
        <w:rPr>
          <w:sz w:val="26"/>
          <w:szCs w:val="26"/>
        </w:rPr>
      </w:pPr>
    </w:p>
    <w:p w14:paraId="0A6A15BA" w14:textId="22D02789" w:rsidR="00E95728" w:rsidRDefault="00E95728" w:rsidP="00BC3D7E">
      <w:pPr>
        <w:jc w:val="center"/>
        <w:rPr>
          <w:sz w:val="26"/>
          <w:szCs w:val="26"/>
        </w:rPr>
      </w:pPr>
    </w:p>
    <w:p w14:paraId="26898322" w14:textId="04786EB5" w:rsidR="00E95728" w:rsidRDefault="00E95728" w:rsidP="00BC3D7E">
      <w:pPr>
        <w:jc w:val="center"/>
        <w:rPr>
          <w:sz w:val="26"/>
          <w:szCs w:val="26"/>
        </w:rPr>
      </w:pPr>
    </w:p>
    <w:p w14:paraId="1B3BCC31" w14:textId="77777777" w:rsidR="00E95728" w:rsidRPr="00B47D5B" w:rsidRDefault="00E95728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6AC76C4" w14:textId="77777777" w:rsidR="00E95728" w:rsidRPr="00B47D5B" w:rsidRDefault="00E95728" w:rsidP="00E95728">
      <w:pPr>
        <w:ind w:left="6804" w:hanging="425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Выполнила: </w:t>
      </w:r>
      <w:r w:rsidRPr="00B47D5B">
        <w:rPr>
          <w:sz w:val="26"/>
          <w:szCs w:val="26"/>
        </w:rPr>
        <w:t>Студент</w:t>
      </w:r>
      <w:r>
        <w:rPr>
          <w:sz w:val="26"/>
          <w:szCs w:val="26"/>
        </w:rPr>
        <w:t>ка</w:t>
      </w:r>
      <w:r w:rsidRPr="00B47D5B">
        <w:rPr>
          <w:sz w:val="26"/>
          <w:szCs w:val="26"/>
        </w:rPr>
        <w:t xml:space="preserve"> 2 курса</w:t>
      </w:r>
    </w:p>
    <w:p w14:paraId="11550643" w14:textId="77777777" w:rsidR="00E95728" w:rsidRPr="00B47D5B" w:rsidRDefault="00E95728" w:rsidP="00E95728">
      <w:pPr>
        <w:ind w:left="6804"/>
        <w:jc w:val="right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>
        <w:rPr>
          <w:sz w:val="26"/>
          <w:szCs w:val="26"/>
        </w:rPr>
        <w:t>4(2</w:t>
      </w:r>
      <w:r w:rsidRPr="00B47D5B">
        <w:rPr>
          <w:sz w:val="26"/>
          <w:szCs w:val="26"/>
        </w:rPr>
        <w:t>)</w:t>
      </w:r>
    </w:p>
    <w:p w14:paraId="05DDEFA4" w14:textId="77777777" w:rsidR="00E95728" w:rsidRPr="00B513DA" w:rsidRDefault="00E95728" w:rsidP="00E95728">
      <w:pPr>
        <w:ind w:left="6804"/>
        <w:jc w:val="right"/>
        <w:rPr>
          <w:sz w:val="26"/>
          <w:szCs w:val="26"/>
        </w:rPr>
      </w:pPr>
      <w:proofErr w:type="spellStart"/>
      <w:r>
        <w:rPr>
          <w:sz w:val="26"/>
          <w:szCs w:val="26"/>
        </w:rPr>
        <w:t>Шиба</w:t>
      </w:r>
      <w:proofErr w:type="spellEnd"/>
      <w:r>
        <w:rPr>
          <w:sz w:val="26"/>
          <w:szCs w:val="26"/>
        </w:rPr>
        <w:t xml:space="preserve"> А.А.</w:t>
      </w:r>
    </w:p>
    <w:p w14:paraId="2E3F1C01" w14:textId="77777777" w:rsidR="00E95728" w:rsidRPr="00B47D5B" w:rsidRDefault="00E95728" w:rsidP="00E95728">
      <w:pPr>
        <w:ind w:left="6804"/>
        <w:jc w:val="right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435BC1CA" w:rsidR="00084E8F" w:rsidRPr="00E95728" w:rsidRDefault="00BC3D7E" w:rsidP="00E95728">
      <w:pPr>
        <w:widowControl/>
        <w:autoSpaceDE/>
        <w:autoSpaceDN/>
        <w:adjustRightInd/>
        <w:spacing w:line="276" w:lineRule="auto"/>
        <w:jc w:val="center"/>
        <w:rPr>
          <w:b/>
          <w:bCs/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E95728">
        <w:rPr>
          <w:b/>
          <w:bCs/>
          <w:sz w:val="25"/>
          <w:szCs w:val="25"/>
        </w:rPr>
        <w:lastRenderedPageBreak/>
        <w:t>Лабораторная работа №</w:t>
      </w:r>
      <w:r w:rsidR="009A4645" w:rsidRPr="00E95728">
        <w:rPr>
          <w:b/>
          <w:bCs/>
          <w:sz w:val="25"/>
          <w:szCs w:val="25"/>
        </w:rPr>
        <w:t>3</w:t>
      </w:r>
    </w:p>
    <w:p w14:paraId="0ED5F5CF" w14:textId="77777777" w:rsidR="009A4645" w:rsidRPr="00E95728" w:rsidRDefault="009A4645" w:rsidP="00E95728">
      <w:pPr>
        <w:widowControl/>
        <w:autoSpaceDE/>
        <w:autoSpaceDN/>
        <w:adjustRightInd/>
        <w:spacing w:line="276" w:lineRule="auto"/>
        <w:jc w:val="center"/>
        <w:rPr>
          <w:b/>
          <w:bCs/>
          <w:sz w:val="25"/>
          <w:szCs w:val="25"/>
        </w:rPr>
      </w:pPr>
      <w:r w:rsidRPr="00E95728">
        <w:rPr>
          <w:b/>
          <w:bCs/>
          <w:sz w:val="25"/>
          <w:szCs w:val="25"/>
        </w:rPr>
        <w:t>Нелинейные ИНС в задачах прогнозирования</w:t>
      </w:r>
    </w:p>
    <w:p w14:paraId="468406D9" w14:textId="07A269A6" w:rsidR="002A697F" w:rsidRPr="00803768" w:rsidRDefault="00084E8F" w:rsidP="00E95728">
      <w:pPr>
        <w:widowControl/>
        <w:autoSpaceDE/>
        <w:autoSpaceDN/>
        <w:adjustRightInd/>
        <w:spacing w:line="276" w:lineRule="auto"/>
        <w:rPr>
          <w:sz w:val="25"/>
          <w:szCs w:val="25"/>
        </w:rPr>
      </w:pPr>
      <w:r w:rsidRPr="00E95728">
        <w:rPr>
          <w:b/>
          <w:bCs/>
          <w:sz w:val="25"/>
          <w:szCs w:val="25"/>
        </w:rPr>
        <w:t>Цель работы:</w:t>
      </w:r>
      <w:r w:rsidRPr="00803768">
        <w:rPr>
          <w:sz w:val="25"/>
          <w:szCs w:val="25"/>
        </w:rPr>
        <w:t xml:space="preserve"> </w:t>
      </w:r>
      <w:r w:rsidR="009A4645" w:rsidRPr="00803768">
        <w:rPr>
          <w:sz w:val="25"/>
          <w:szCs w:val="25"/>
        </w:rPr>
        <w:t xml:space="preserve">Изучить обучение и функционирование нелинейной ИНС при </w:t>
      </w:r>
      <w:proofErr w:type="gramStart"/>
      <w:r w:rsidR="009A4645" w:rsidRPr="00803768">
        <w:rPr>
          <w:sz w:val="25"/>
          <w:szCs w:val="25"/>
        </w:rPr>
        <w:t>решении  задач</w:t>
      </w:r>
      <w:proofErr w:type="gramEnd"/>
      <w:r w:rsidR="009A4645" w:rsidRPr="00803768">
        <w:rPr>
          <w:sz w:val="25"/>
          <w:szCs w:val="25"/>
        </w:rPr>
        <w:t xml:space="preserve"> прогнозирования.</w:t>
      </w:r>
    </w:p>
    <w:p w14:paraId="7575A1CC" w14:textId="77777777" w:rsidR="00E95728" w:rsidRDefault="00AA21A6" w:rsidP="00E95728">
      <w:pPr>
        <w:widowControl/>
        <w:autoSpaceDE/>
        <w:autoSpaceDN/>
        <w:adjustRightInd/>
        <w:spacing w:after="240"/>
        <w:rPr>
          <w:sz w:val="25"/>
          <w:szCs w:val="25"/>
        </w:rPr>
      </w:pPr>
      <w:r>
        <w:rPr>
          <w:sz w:val="25"/>
          <w:szCs w:val="25"/>
        </w:rPr>
        <w:t xml:space="preserve">Вариант </w:t>
      </w:r>
      <w:r w:rsidR="00E2104F">
        <w:rPr>
          <w:sz w:val="25"/>
          <w:szCs w:val="25"/>
        </w:rPr>
        <w:t>1</w:t>
      </w:r>
      <w:r w:rsidR="0091318A">
        <w:rPr>
          <w:sz w:val="25"/>
          <w:szCs w:val="25"/>
        </w:rPr>
        <w:t>0</w:t>
      </w:r>
    </w:p>
    <w:p w14:paraId="13D2940D" w14:textId="5FF2E848" w:rsidR="002A697F" w:rsidRPr="00E95728" w:rsidRDefault="002A697F" w:rsidP="00E95728">
      <w:pPr>
        <w:widowControl/>
        <w:autoSpaceDE/>
        <w:autoSpaceDN/>
        <w:adjustRightInd/>
        <w:rPr>
          <w:b/>
          <w:bCs/>
          <w:sz w:val="25"/>
          <w:szCs w:val="25"/>
        </w:rPr>
      </w:pPr>
      <w:r w:rsidRPr="00E95728">
        <w:rPr>
          <w:b/>
          <w:bCs/>
          <w:sz w:val="25"/>
          <w:szCs w:val="25"/>
        </w:rPr>
        <w:t>Задание</w:t>
      </w:r>
      <w:proofErr w:type="gramStart"/>
      <w:r w:rsidRPr="00E95728">
        <w:rPr>
          <w:b/>
          <w:bCs/>
          <w:sz w:val="25"/>
          <w:szCs w:val="25"/>
        </w:rPr>
        <w:t>:</w:t>
      </w:r>
      <w:r w:rsidR="00E95728">
        <w:rPr>
          <w:b/>
          <w:bCs/>
          <w:sz w:val="25"/>
          <w:szCs w:val="25"/>
        </w:rPr>
        <w:t xml:space="preserve"> </w:t>
      </w:r>
      <w:r w:rsidRPr="00803768">
        <w:rPr>
          <w:sz w:val="25"/>
          <w:szCs w:val="25"/>
        </w:rPr>
        <w:t>Написать</w:t>
      </w:r>
      <w:proofErr w:type="gramEnd"/>
      <w:r w:rsidRPr="00803768">
        <w:rPr>
          <w:sz w:val="25"/>
          <w:szCs w:val="25"/>
        </w:rPr>
        <w:t xml:space="preserve"> на любом ЯВУ программу моделирования прогнозирующей линейной</w:t>
      </w:r>
    </w:p>
    <w:p w14:paraId="2E3DE9BA" w14:textId="22346284" w:rsidR="009A4645" w:rsidRPr="00803768" w:rsidRDefault="002A697F" w:rsidP="00E95728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sz w:val="25"/>
          <w:szCs w:val="25"/>
        </w:rPr>
        <w:t>ИНС. Для тестирования использовать функцию</w:t>
      </w:r>
      <w:r w:rsidR="009A4645" w:rsidRPr="00803768">
        <w:rPr>
          <w:sz w:val="25"/>
          <w:szCs w:val="25"/>
        </w:rPr>
        <w:t xml:space="preserve"> </w:t>
      </w:r>
      <w:r w:rsidR="009A4645" w:rsidRPr="00803768">
        <w:rPr>
          <w:i/>
          <w:iCs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495EB722" wp14:editId="46DDCC7C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5" w:rsidRPr="00803768">
        <w:rPr>
          <w:color w:val="000000"/>
          <w:sz w:val="25"/>
          <w:szCs w:val="25"/>
        </w:rP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91318A" w14:paraId="6D568D28" w14:textId="77777777" w:rsidTr="0091318A">
        <w:trPr>
          <w:jc w:val="center"/>
        </w:trPr>
        <w:tc>
          <w:tcPr>
            <w:tcW w:w="1456" w:type="dxa"/>
          </w:tcPr>
          <w:p w14:paraId="25C5208B" w14:textId="3814E1CE" w:rsid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</w:tc>
        <w:tc>
          <w:tcPr>
            <w:tcW w:w="1456" w:type="dxa"/>
          </w:tcPr>
          <w:p w14:paraId="167E2A13" w14:textId="14276139" w:rsid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</w:p>
        </w:tc>
        <w:tc>
          <w:tcPr>
            <w:tcW w:w="1456" w:type="dxa"/>
          </w:tcPr>
          <w:p w14:paraId="0120C983" w14:textId="2E45CF97" w:rsidR="0091318A" w:rsidRP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1456" w:type="dxa"/>
          </w:tcPr>
          <w:p w14:paraId="61DF5951" w14:textId="4739AF7E" w:rsidR="0091318A" w:rsidRP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</w:t>
            </w:r>
          </w:p>
        </w:tc>
        <w:tc>
          <w:tcPr>
            <w:tcW w:w="1457" w:type="dxa"/>
          </w:tcPr>
          <w:p w14:paraId="50725124" w14:textId="0B0E543C" w:rsidR="0091318A" w:rsidRP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</w:t>
            </w:r>
          </w:p>
        </w:tc>
        <w:tc>
          <w:tcPr>
            <w:tcW w:w="1457" w:type="dxa"/>
          </w:tcPr>
          <w:p w14:paraId="4C9FB9C7" w14:textId="0AF0BD40" w:rsidR="0091318A" w:rsidRP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Кол-во ИНС</w:t>
            </w:r>
          </w:p>
        </w:tc>
        <w:tc>
          <w:tcPr>
            <w:tcW w:w="1457" w:type="dxa"/>
          </w:tcPr>
          <w:p w14:paraId="26A6F01F" w14:textId="4E8D6EBC" w:rsid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Кол-во НЭ</w:t>
            </w:r>
          </w:p>
        </w:tc>
      </w:tr>
      <w:tr w:rsidR="0091318A" w14:paraId="3A08F184" w14:textId="77777777" w:rsidTr="0091318A">
        <w:trPr>
          <w:jc w:val="center"/>
        </w:trPr>
        <w:tc>
          <w:tcPr>
            <w:tcW w:w="1456" w:type="dxa"/>
          </w:tcPr>
          <w:p w14:paraId="2C7224B4" w14:textId="3849E5F5" w:rsid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456" w:type="dxa"/>
          </w:tcPr>
          <w:p w14:paraId="31F6D9E5" w14:textId="3E8F6C1B" w:rsid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</w:t>
            </w:r>
          </w:p>
        </w:tc>
        <w:tc>
          <w:tcPr>
            <w:tcW w:w="1456" w:type="dxa"/>
          </w:tcPr>
          <w:p w14:paraId="6611EB20" w14:textId="660FF5F4" w:rsid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</w:t>
            </w:r>
          </w:p>
        </w:tc>
        <w:tc>
          <w:tcPr>
            <w:tcW w:w="1456" w:type="dxa"/>
          </w:tcPr>
          <w:p w14:paraId="587608A9" w14:textId="17B66129" w:rsid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</w:t>
            </w:r>
          </w:p>
        </w:tc>
        <w:tc>
          <w:tcPr>
            <w:tcW w:w="1457" w:type="dxa"/>
          </w:tcPr>
          <w:p w14:paraId="433713A9" w14:textId="7809DA91" w:rsid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</w:t>
            </w:r>
          </w:p>
        </w:tc>
        <w:tc>
          <w:tcPr>
            <w:tcW w:w="1457" w:type="dxa"/>
          </w:tcPr>
          <w:p w14:paraId="32FA1330" w14:textId="2D12EF34" w:rsid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57" w:type="dxa"/>
          </w:tcPr>
          <w:p w14:paraId="3EBED548" w14:textId="4A6F618D" w:rsidR="0091318A" w:rsidRDefault="0091318A" w:rsidP="0091318A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14:paraId="02B96845" w14:textId="5717370C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310F8CFA" w:rsidR="002A697F" w:rsidRPr="00E95728" w:rsidRDefault="002A697F" w:rsidP="002A697F">
      <w:pPr>
        <w:widowControl/>
        <w:autoSpaceDE/>
        <w:autoSpaceDN/>
        <w:adjustRightInd/>
        <w:rPr>
          <w:b/>
          <w:bCs/>
          <w:sz w:val="26"/>
          <w:szCs w:val="26"/>
          <w:lang w:val="en-US"/>
        </w:rPr>
      </w:pPr>
      <w:r w:rsidRPr="00E95728">
        <w:rPr>
          <w:b/>
          <w:bCs/>
          <w:sz w:val="26"/>
          <w:szCs w:val="26"/>
        </w:rPr>
        <w:t>Код</w:t>
      </w:r>
      <w:r w:rsidRPr="00E95728">
        <w:rPr>
          <w:b/>
          <w:bCs/>
          <w:sz w:val="26"/>
          <w:szCs w:val="26"/>
          <w:lang w:val="en-US"/>
        </w:rPr>
        <w:t xml:space="preserve"> </w:t>
      </w:r>
      <w:r w:rsidRPr="00E95728">
        <w:rPr>
          <w:b/>
          <w:bCs/>
          <w:sz w:val="26"/>
          <w:szCs w:val="26"/>
        </w:rPr>
        <w:t>программы</w:t>
      </w:r>
      <w:r w:rsidRPr="00E95728">
        <w:rPr>
          <w:b/>
          <w:bCs/>
          <w:sz w:val="26"/>
          <w:szCs w:val="26"/>
          <w:lang w:val="en-US"/>
        </w:rPr>
        <w:t>:</w:t>
      </w:r>
    </w:p>
    <w:p w14:paraId="33AAC0F9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8B9D518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30BBE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A48F7E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InputNeuron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82185B4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9131551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25B6D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E43E07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82C9059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 * ((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% 10) * 0.1) - 1;</w:t>
      </w:r>
    </w:p>
    <w:p w14:paraId="20AA7F4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E16B35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izm_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DAB4BC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Wes -=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545A07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0E8E31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Wes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671CADD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-&gt;Wes =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Wes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804AB0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BE29F0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45BBA86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Wes;</w:t>
      </w:r>
    </w:p>
    <w:p w14:paraId="1E0F7475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F374CF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3D50DE8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83358E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HiddenNeuron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7AA4BE0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B2D8833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Wes;</w:t>
      </w:r>
    </w:p>
    <w:p w14:paraId="0CCECC5F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8302B2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0B4A9E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random_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93A753B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Wes = 2 * ((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 * 0.1) - 1;</w:t>
      </w:r>
    </w:p>
    <w:p w14:paraId="22B00624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E86546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izm_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gamma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82123C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Wes -=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gamma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(1 -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E95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025F8A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17FF83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DB1F7EB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80B61B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7D70B71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57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5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5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</w:t>
      </w:r>
      <w:proofErr w:type="spellEnd"/>
      <w:r w:rsidRPr="00E95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DEBB9A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E95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CFDCB6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52FCD1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30,</w:t>
      </w:r>
    </w:p>
    <w:p w14:paraId="45B9E1CD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6,</w:t>
      </w:r>
    </w:p>
    <w:p w14:paraId="07184354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14:paraId="48DB966D" w14:textId="4889C921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="0091318A"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0.2, b = 0.4, c = 0.09, d = 0.4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26B42F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0.00001,</w:t>
      </w:r>
    </w:p>
    <w:p w14:paraId="06DB27B9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0.1,</w:t>
      </w:r>
    </w:p>
    <w:p w14:paraId="208FA3F9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Emax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925109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3BAE59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 + 15], y,</w:t>
      </w:r>
    </w:p>
    <w:p w14:paraId="7D9C4B45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</w:p>
    <w:p w14:paraId="70008615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 = 2 * ((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 * 0.1) - 1,</w:t>
      </w:r>
    </w:p>
    <w:p w14:paraId="5F24C2BF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Error,</w:t>
      </w:r>
    </w:p>
    <w:p w14:paraId="2050019D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-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85AB0EA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41C26C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7CC72AB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0.1 *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57BDE6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a * 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* x) + c * sin(d * x);</w:t>
      </w:r>
    </w:p>
    <w:p w14:paraId="561CE7BC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F30691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4FB866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InputNeuron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W[</w:t>
      </w:r>
      <w:proofErr w:type="spellStart"/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0620516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HiddenNeuron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B69E347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40DCCE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B63A5A5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_Wes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D6B0D7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4AF25D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408D7D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C80B49F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_Wes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9E2B27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EEA4684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2 * ((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 * 0.1) - 1;</w:t>
      </w:r>
    </w:p>
    <w:p w14:paraId="5CA01D81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98B8C1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48440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58277AD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14:paraId="4935D4F4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Emax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1377BD1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95DF56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 -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8A5BAFC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14:paraId="39034018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CBEBDCC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841639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W[j].Wes *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14:paraId="02555DC1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FA6ECF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Tx[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79CFCB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(1 / (1 + exp(-Sig[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].Sum)));</w:t>
      </w:r>
    </w:p>
    <w:p w14:paraId="0D25925D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56CB7AC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CF4309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B8C5B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55461F7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].Wes;</w:t>
      </w:r>
    </w:p>
    <w:p w14:paraId="513F1194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92343A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-= Ty;</w:t>
      </w:r>
    </w:p>
    <w:p w14:paraId="32EA90A1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BB3831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 = y -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867A97D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Error;</w:t>
      </w:r>
    </w:p>
    <w:p w14:paraId="0BDDD34A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FF7E2C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F9831FA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A * 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Error;</w:t>
      </w:r>
    </w:p>
    <w:p w14:paraId="0CC2356A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87E513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 += A * Error;</w:t>
      </w:r>
    </w:p>
    <w:p w14:paraId="256BBAE8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EE282E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B8834A5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585FCD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W[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10) + j].Wes -= A *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* (Sig[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 * Error * 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(1 - 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0602EB7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A * (Sig[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Error * 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(1 - 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4ECE40B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F5515D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3F2EAF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EEB781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 -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F02B817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Emax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spellStart"/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2.0) * 0.5);</w:t>
      </w:r>
    </w:p>
    <w:p w14:paraId="465D173B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511A35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Emax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67530C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E9CD7F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</w:t>
      </w:r>
      <w:r w:rsidRPr="00E95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"\t\t\t\t"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Прогноз</w:t>
      </w:r>
      <w:r w:rsidRPr="00E95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E95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7D6EAE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0BF8A1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15;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14E1626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14:paraId="1BB48B98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85C0D3F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753194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W[j].Wes *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[number -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14:paraId="70FBF92B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92D0F3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Tx[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466A429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(1 / (1 + exp(-Sig[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].Sum)));</w:t>
      </w:r>
    </w:p>
    <w:p w14:paraId="00B4A758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D848468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D84E6B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52C89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0CA54D7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Sig[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].Wes;</w:t>
      </w:r>
    </w:p>
    <w:p w14:paraId="7D25AA79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09D327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-= Ty;</w:t>
      </w:r>
    </w:p>
    <w:p w14:paraId="78F647EC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3210E3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+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y;</w:t>
      </w:r>
    </w:p>
    <w:p w14:paraId="6ABE9A85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0.1 * ((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E95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)number);</w:t>
      </w:r>
    </w:p>
    <w:p w14:paraId="2D3ADA27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* 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* x) + c * sin(d * x) </w:t>
      </w:r>
      <w:r w:rsidRPr="00E95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"\t\t\t"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CFCAFB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+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95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"\t\t\t"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AADD98" w14:textId="77777777" w:rsidR="000E175E" w:rsidRPr="00E95728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* </w:t>
      </w:r>
      <w:proofErr w:type="gram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* x) + c * sin(d * x) -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[number +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957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03E4F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5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739BEA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314516" w14:textId="77777777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034381B" w14:textId="630BA84E" w:rsidR="000E175E" w:rsidRDefault="000E175E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44AA9A" w14:textId="5251AFDC" w:rsidR="00E95728" w:rsidRDefault="00E95728" w:rsidP="000E175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D46390" w14:textId="4CD1DFDB" w:rsidR="00E95728" w:rsidRDefault="00E95728" w:rsidP="000E175E">
      <w:pPr>
        <w:widowControl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E95728">
        <w:rPr>
          <w:rFonts w:eastAsiaTheme="minorHAnsi"/>
          <w:b/>
          <w:bCs/>
          <w:color w:val="000000"/>
          <w:sz w:val="28"/>
          <w:szCs w:val="28"/>
          <w:lang w:eastAsia="en-US"/>
        </w:rPr>
        <w:t>Результат тестирования:</w:t>
      </w:r>
    </w:p>
    <w:p w14:paraId="2A85BF7C" w14:textId="77777777" w:rsidR="00E95728" w:rsidRPr="00E95728" w:rsidRDefault="00E95728" w:rsidP="000E175E">
      <w:pPr>
        <w:widowControl/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38BD7E3B" w14:textId="759799CB" w:rsidR="0016155A" w:rsidRPr="00B46B0B" w:rsidRDefault="0091318A" w:rsidP="0016155A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18A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 wp14:anchorId="53F3F855" wp14:editId="3C8A1AA7">
            <wp:extent cx="6480175" cy="3049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6AE6" w14:textId="5E5938DA" w:rsidR="0016155A" w:rsidRDefault="0016155A" w:rsidP="0016155A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14:paraId="437CA425" w14:textId="74878613" w:rsidR="00803768" w:rsidRDefault="00803768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447BD830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 w:rsidRPr="00E95728">
        <w:rPr>
          <w:b/>
          <w:bCs/>
          <w:sz w:val="26"/>
          <w:szCs w:val="26"/>
        </w:rPr>
        <w:t>Выв</w:t>
      </w:r>
      <w:bookmarkStart w:id="0" w:name="_GoBack"/>
      <w:bookmarkEnd w:id="0"/>
      <w:r w:rsidRPr="00E95728">
        <w:rPr>
          <w:b/>
          <w:bCs/>
          <w:sz w:val="26"/>
          <w:szCs w:val="26"/>
        </w:rPr>
        <w:t>од:</w:t>
      </w:r>
      <w:r>
        <w:rPr>
          <w:sz w:val="26"/>
          <w:szCs w:val="26"/>
        </w:rPr>
        <w:t xml:space="preserve"> И</w:t>
      </w:r>
      <w:r w:rsidR="00AA21A6">
        <w:rPr>
          <w:sz w:val="26"/>
          <w:szCs w:val="26"/>
        </w:rPr>
        <w:t>зучил</w:t>
      </w:r>
      <w:r w:rsidR="00B46B0B">
        <w:rPr>
          <w:sz w:val="26"/>
          <w:szCs w:val="26"/>
          <w:lang w:val="en-US"/>
        </w:rPr>
        <w:t>a</w:t>
      </w:r>
      <w:r w:rsidRPr="0030462A">
        <w:rPr>
          <w:sz w:val="26"/>
          <w:szCs w:val="26"/>
        </w:rPr>
        <w:t xml:space="preserve"> обучение и функционирование </w:t>
      </w:r>
      <w:r w:rsidR="00BA20B5"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 w:rsidR="00BA20B5">
        <w:rPr>
          <w:sz w:val="26"/>
          <w:szCs w:val="26"/>
        </w:rPr>
        <w:t>при решении задач прогнозирования.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0E175E"/>
    <w:rsid w:val="001169FD"/>
    <w:rsid w:val="00120A46"/>
    <w:rsid w:val="00122A85"/>
    <w:rsid w:val="00124530"/>
    <w:rsid w:val="00141815"/>
    <w:rsid w:val="0016155A"/>
    <w:rsid w:val="0017044B"/>
    <w:rsid w:val="00180E2C"/>
    <w:rsid w:val="00193728"/>
    <w:rsid w:val="001A673B"/>
    <w:rsid w:val="001D2FFD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A0AC6"/>
    <w:rsid w:val="003C3888"/>
    <w:rsid w:val="003C5C96"/>
    <w:rsid w:val="003D3B63"/>
    <w:rsid w:val="003F2E83"/>
    <w:rsid w:val="0041377A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96793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1318A"/>
    <w:rsid w:val="00925ABC"/>
    <w:rsid w:val="00932D31"/>
    <w:rsid w:val="00936049"/>
    <w:rsid w:val="00951BED"/>
    <w:rsid w:val="00965C25"/>
    <w:rsid w:val="00976174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68D4"/>
    <w:rsid w:val="00A479E6"/>
    <w:rsid w:val="00A57CBA"/>
    <w:rsid w:val="00AA21A6"/>
    <w:rsid w:val="00AC1B87"/>
    <w:rsid w:val="00AE36D0"/>
    <w:rsid w:val="00AE3C31"/>
    <w:rsid w:val="00B151CA"/>
    <w:rsid w:val="00B43BCF"/>
    <w:rsid w:val="00B46B0B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2104F"/>
    <w:rsid w:val="00E53825"/>
    <w:rsid w:val="00E55788"/>
    <w:rsid w:val="00E55AFA"/>
    <w:rsid w:val="00E62A05"/>
    <w:rsid w:val="00E92EB5"/>
    <w:rsid w:val="00E95728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  <w:style w:type="table" w:styleId="a6">
    <w:name w:val="Table Grid"/>
    <w:basedOn w:val="a1"/>
    <w:uiPriority w:val="39"/>
    <w:rsid w:val="00913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70817-7319-4D74-A862-3B4EDFA5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Anastasiya</cp:lastModifiedBy>
  <cp:revision>4</cp:revision>
  <dcterms:created xsi:type="dcterms:W3CDTF">2020-12-24T00:54:00Z</dcterms:created>
  <dcterms:modified xsi:type="dcterms:W3CDTF">2020-12-25T22:11:00Z</dcterms:modified>
</cp:coreProperties>
</file>