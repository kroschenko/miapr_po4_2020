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787558B0" w:rsidR="00BC3D7E" w:rsidRPr="008955AF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6A4DF4" w:rsidRPr="008955AF">
        <w:rPr>
          <w:sz w:val="26"/>
          <w:szCs w:val="26"/>
        </w:rPr>
        <w:t>5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6FB17A69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6A4DF4" w:rsidRPr="006A4DF4">
        <w:rPr>
          <w:color w:val="000000"/>
          <w:sz w:val="26"/>
          <w:szCs w:val="26"/>
        </w:rPr>
        <w:t>Нелинейные ИНС в задачах распознавания образов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53ECF8B0" w:rsidR="00B47D5B" w:rsidRDefault="00B47D5B" w:rsidP="00BC3D7E">
      <w:pPr>
        <w:jc w:val="center"/>
        <w:rPr>
          <w:sz w:val="26"/>
          <w:szCs w:val="26"/>
        </w:rPr>
      </w:pPr>
    </w:p>
    <w:p w14:paraId="450D5825" w14:textId="2BFB65F9" w:rsidR="001009FB" w:rsidRDefault="001009FB" w:rsidP="00BC3D7E">
      <w:pPr>
        <w:jc w:val="center"/>
        <w:rPr>
          <w:sz w:val="26"/>
          <w:szCs w:val="26"/>
        </w:rPr>
      </w:pPr>
    </w:p>
    <w:p w14:paraId="6683D5D3" w14:textId="6AAEEDB8" w:rsidR="001009FB" w:rsidRDefault="001009FB" w:rsidP="00BC3D7E">
      <w:pPr>
        <w:jc w:val="center"/>
        <w:rPr>
          <w:sz w:val="26"/>
          <w:szCs w:val="26"/>
        </w:rPr>
      </w:pPr>
    </w:p>
    <w:p w14:paraId="53E2A587" w14:textId="77777777" w:rsidR="001009FB" w:rsidRPr="00B47D5B" w:rsidRDefault="001009FB" w:rsidP="00BC3D7E">
      <w:pPr>
        <w:jc w:val="center"/>
        <w:rPr>
          <w:sz w:val="26"/>
          <w:szCs w:val="26"/>
        </w:rPr>
      </w:pPr>
    </w:p>
    <w:p w14:paraId="629C6A7F" w14:textId="4EFF3FE5" w:rsidR="00BC3D7E" w:rsidRDefault="00BC3D7E" w:rsidP="00BC3D7E">
      <w:pPr>
        <w:jc w:val="center"/>
        <w:rPr>
          <w:sz w:val="26"/>
          <w:szCs w:val="26"/>
        </w:rPr>
      </w:pPr>
    </w:p>
    <w:p w14:paraId="31431693" w14:textId="77777777" w:rsidR="001009FB" w:rsidRPr="00B47D5B" w:rsidRDefault="001009FB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557654E" w14:textId="77777777" w:rsidR="001009FB" w:rsidRDefault="001009FB" w:rsidP="001009FB">
      <w:pPr>
        <w:ind w:left="6804" w:hanging="425"/>
        <w:jc w:val="right"/>
        <w:rPr>
          <w:sz w:val="26"/>
          <w:szCs w:val="26"/>
        </w:rPr>
      </w:pPr>
      <w:r>
        <w:rPr>
          <w:sz w:val="26"/>
          <w:szCs w:val="26"/>
        </w:rPr>
        <w:t>Выполнила: Студентка 2 курса</w:t>
      </w:r>
    </w:p>
    <w:p w14:paraId="34D6540D" w14:textId="77777777" w:rsidR="001009FB" w:rsidRDefault="001009FB" w:rsidP="001009FB">
      <w:pPr>
        <w:ind w:left="6804"/>
        <w:jc w:val="right"/>
        <w:rPr>
          <w:sz w:val="26"/>
          <w:szCs w:val="26"/>
        </w:rPr>
      </w:pPr>
      <w:r>
        <w:rPr>
          <w:sz w:val="26"/>
          <w:szCs w:val="26"/>
        </w:rPr>
        <w:t>Группы ПО-4(2)</w:t>
      </w:r>
    </w:p>
    <w:p w14:paraId="1D635429" w14:textId="77777777" w:rsidR="001009FB" w:rsidRDefault="001009FB" w:rsidP="001009FB">
      <w:pPr>
        <w:ind w:left="6804"/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Шиба</w:t>
      </w:r>
      <w:proofErr w:type="spellEnd"/>
      <w:r>
        <w:rPr>
          <w:sz w:val="26"/>
          <w:szCs w:val="26"/>
        </w:rPr>
        <w:t xml:space="preserve"> А.А.</w:t>
      </w:r>
    </w:p>
    <w:p w14:paraId="06A06FC8" w14:textId="77777777" w:rsidR="001009FB" w:rsidRDefault="001009FB" w:rsidP="001009FB">
      <w:pPr>
        <w:ind w:left="6804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Проверил: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32537BCD" w:rsidR="00084E8F" w:rsidRPr="001009FB" w:rsidRDefault="00BC3D7E" w:rsidP="001009FB">
      <w:pPr>
        <w:widowControl/>
        <w:autoSpaceDE/>
        <w:autoSpaceDN/>
        <w:adjustRightInd/>
        <w:spacing w:line="276" w:lineRule="auto"/>
        <w:jc w:val="center"/>
        <w:rPr>
          <w:b/>
          <w:bCs/>
        </w:rPr>
      </w:pPr>
      <w:r w:rsidRPr="00B47D5B">
        <w:rPr>
          <w:sz w:val="26"/>
          <w:szCs w:val="26"/>
        </w:rPr>
        <w:br w:type="page"/>
      </w:r>
      <w:r w:rsidR="00084E8F" w:rsidRPr="001009FB">
        <w:rPr>
          <w:b/>
          <w:bCs/>
        </w:rPr>
        <w:lastRenderedPageBreak/>
        <w:t>Лабораторная работа №</w:t>
      </w:r>
      <w:r w:rsidR="00CC717B" w:rsidRPr="001009FB">
        <w:rPr>
          <w:b/>
          <w:bCs/>
        </w:rPr>
        <w:t>5</w:t>
      </w:r>
    </w:p>
    <w:p w14:paraId="0F6B246D" w14:textId="77777777" w:rsidR="006A4DF4" w:rsidRPr="001009FB" w:rsidRDefault="006A4DF4" w:rsidP="001009FB">
      <w:pPr>
        <w:widowControl/>
        <w:autoSpaceDE/>
        <w:autoSpaceDN/>
        <w:adjustRightInd/>
        <w:spacing w:line="276" w:lineRule="auto"/>
        <w:ind w:left="1416" w:firstLine="708"/>
        <w:rPr>
          <w:b/>
          <w:bCs/>
        </w:rPr>
      </w:pPr>
      <w:r w:rsidRPr="001009FB">
        <w:rPr>
          <w:b/>
          <w:bCs/>
          <w:color w:val="000000"/>
        </w:rPr>
        <w:t>Нелинейные ИНС в задачах распознавания образов</w:t>
      </w:r>
      <w:r w:rsidRPr="001009FB">
        <w:rPr>
          <w:b/>
          <w:bCs/>
        </w:rPr>
        <w:t xml:space="preserve"> </w:t>
      </w:r>
    </w:p>
    <w:p w14:paraId="468406D9" w14:textId="2A09A97D" w:rsidR="002A697F" w:rsidRPr="00803768" w:rsidRDefault="00084E8F" w:rsidP="001009FB">
      <w:pPr>
        <w:widowControl/>
        <w:autoSpaceDE/>
        <w:autoSpaceDN/>
        <w:adjustRightInd/>
        <w:spacing w:line="276" w:lineRule="auto"/>
        <w:rPr>
          <w:sz w:val="25"/>
          <w:szCs w:val="25"/>
        </w:rPr>
      </w:pPr>
      <w:r w:rsidRPr="001009FB">
        <w:rPr>
          <w:b/>
          <w:bCs/>
          <w:sz w:val="25"/>
          <w:szCs w:val="25"/>
        </w:rPr>
        <w:t>Цель работы</w:t>
      </w:r>
      <w:proofErr w:type="gramStart"/>
      <w:r w:rsidRPr="00803768">
        <w:rPr>
          <w:sz w:val="25"/>
          <w:szCs w:val="25"/>
        </w:rPr>
        <w:t xml:space="preserve">: </w:t>
      </w:r>
      <w:r w:rsidR="006A4DF4" w:rsidRPr="006A4DF4">
        <w:rPr>
          <w:color w:val="000000"/>
          <w:sz w:val="26"/>
          <w:szCs w:val="26"/>
        </w:rPr>
        <w:t>Изучить</w:t>
      </w:r>
      <w:proofErr w:type="gramEnd"/>
      <w:r w:rsidR="006A4DF4" w:rsidRPr="006A4DF4">
        <w:rPr>
          <w:color w:val="000000"/>
          <w:sz w:val="26"/>
          <w:szCs w:val="26"/>
        </w:rPr>
        <w:t xml:space="preserve"> обучение и функционирование нелинейной ИНС при решении задач распознавания образов.</w:t>
      </w:r>
    </w:p>
    <w:p w14:paraId="49B4AF6B" w14:textId="77777777" w:rsidR="001009FB" w:rsidRDefault="00AA21A6" w:rsidP="001009FB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 xml:space="preserve">Вариант </w:t>
      </w:r>
      <w:r w:rsidR="00CD7376">
        <w:rPr>
          <w:sz w:val="25"/>
          <w:szCs w:val="25"/>
        </w:rPr>
        <w:t>1</w:t>
      </w:r>
      <w:r w:rsidR="001009FB">
        <w:rPr>
          <w:sz w:val="25"/>
          <w:szCs w:val="25"/>
        </w:rPr>
        <w:t>0</w:t>
      </w:r>
    </w:p>
    <w:p w14:paraId="71BA481A" w14:textId="38BD1AAA" w:rsidR="00A468D4" w:rsidRDefault="00A468D4" w:rsidP="001009FB">
      <w:pPr>
        <w:widowControl/>
        <w:autoSpaceDE/>
        <w:autoSpaceDN/>
        <w:adjustRightInd/>
        <w:spacing w:after="240"/>
      </w:pPr>
      <w:r w:rsidRPr="0041377A">
        <w:rPr>
          <w:b/>
          <w:bCs/>
          <w:iCs/>
          <w:color w:val="000000"/>
        </w:rPr>
        <w:t>Задание</w:t>
      </w:r>
      <w:r>
        <w:rPr>
          <w:b/>
          <w:bCs/>
          <w:i/>
          <w:iCs/>
          <w:color w:val="000000"/>
        </w:rPr>
        <w:t>.</w:t>
      </w:r>
    </w:p>
    <w:p w14:paraId="6D159076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26"/>
          <w:szCs w:val="26"/>
        </w:rPr>
      </w:pPr>
      <w:r w:rsidRPr="006A4DF4">
        <w:rPr>
          <w:color w:val="000000"/>
          <w:sz w:val="26"/>
          <w:szCs w:val="26"/>
        </w:rPr>
        <w:t>Изучить теоретические сведения, приведенные в данных методических указания и методических указаниях для работ №3 и №4. </w:t>
      </w:r>
    </w:p>
    <w:p w14:paraId="6F53F866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26"/>
          <w:szCs w:val="26"/>
        </w:rPr>
      </w:pPr>
      <w:r w:rsidRPr="006A4DF4">
        <w:rPr>
          <w:color w:val="000000"/>
          <w:sz w:val="26"/>
          <w:szCs w:val="26"/>
        </w:rPr>
        <w:t xml:space="preserve">Написать на любом ЯВУ программу моделирования нелинейной ИНС для распознавания образов. Рекомендуется использовать </w:t>
      </w:r>
      <w:proofErr w:type="spellStart"/>
      <w:r w:rsidRPr="006A4DF4">
        <w:rPr>
          <w:color w:val="000000"/>
          <w:sz w:val="26"/>
          <w:szCs w:val="26"/>
        </w:rPr>
        <w:t>сигмоидную</w:t>
      </w:r>
      <w:proofErr w:type="spellEnd"/>
      <w:r w:rsidRPr="006A4DF4">
        <w:rPr>
          <w:color w:val="000000"/>
          <w:sz w:val="26"/>
          <w:szCs w:val="26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036D52E0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19"/>
          <w:szCs w:val="19"/>
        </w:rPr>
      </w:pPr>
      <w:r w:rsidRPr="006A4DF4">
        <w:rPr>
          <w:color w:val="000000"/>
          <w:sz w:val="26"/>
          <w:szCs w:val="26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2C5D6D81" w14:textId="29E5B9CC" w:rsidR="00A468D4" w:rsidRDefault="00A468D4" w:rsidP="00A468D4">
      <w:pPr>
        <w:pStyle w:val="a5"/>
        <w:spacing w:before="0" w:beforeAutospacing="0" w:after="0" w:afterAutospacing="0"/>
        <w:jc w:val="both"/>
      </w:pPr>
    </w:p>
    <w:p w14:paraId="2E7F0515" w14:textId="77777777" w:rsidR="00A33B49" w:rsidRDefault="009A4645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color w:val="000000"/>
          <w:sz w:val="25"/>
          <w:szCs w:val="25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33B49" w14:paraId="450A1BE3" w14:textId="77777777" w:rsidTr="00A33B49">
        <w:tc>
          <w:tcPr>
            <w:tcW w:w="2548" w:type="dxa"/>
          </w:tcPr>
          <w:p w14:paraId="0069D4A4" w14:textId="26904596" w:rsidR="00A33B49" w:rsidRDefault="00A33B49" w:rsidP="00A33B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№</w:t>
            </w:r>
          </w:p>
        </w:tc>
        <w:tc>
          <w:tcPr>
            <w:tcW w:w="2549" w:type="dxa"/>
          </w:tcPr>
          <w:p w14:paraId="770F51A5" w14:textId="103C48A3" w:rsidR="00A33B49" w:rsidRDefault="00A33B49" w:rsidP="00A33B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Вектор 1</w:t>
            </w:r>
          </w:p>
        </w:tc>
        <w:tc>
          <w:tcPr>
            <w:tcW w:w="2549" w:type="dxa"/>
          </w:tcPr>
          <w:p w14:paraId="21BC1E61" w14:textId="4BA5F2C1" w:rsidR="00A33B49" w:rsidRDefault="00A33B49" w:rsidP="00A33B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Вектор 2</w:t>
            </w:r>
          </w:p>
        </w:tc>
        <w:tc>
          <w:tcPr>
            <w:tcW w:w="2549" w:type="dxa"/>
          </w:tcPr>
          <w:p w14:paraId="48E645A1" w14:textId="151F30BC" w:rsidR="00A33B49" w:rsidRDefault="00A33B49" w:rsidP="00A33B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Вектор</w:t>
            </w:r>
            <w:r w:rsidR="003B2133">
              <w:rPr>
                <w:color w:val="000000"/>
                <w:sz w:val="25"/>
                <w:szCs w:val="25"/>
              </w:rPr>
              <w:t xml:space="preserve"> </w:t>
            </w:r>
            <w:r>
              <w:rPr>
                <w:color w:val="000000"/>
                <w:sz w:val="25"/>
                <w:szCs w:val="25"/>
              </w:rPr>
              <w:t>3</w:t>
            </w:r>
          </w:p>
        </w:tc>
      </w:tr>
      <w:tr w:rsidR="00A33B49" w14:paraId="2F59E418" w14:textId="77777777" w:rsidTr="00A33B49">
        <w:tc>
          <w:tcPr>
            <w:tcW w:w="2548" w:type="dxa"/>
          </w:tcPr>
          <w:p w14:paraId="2FDCAA9C" w14:textId="35D7B2E6" w:rsidR="00A33B49" w:rsidRDefault="00A33B49" w:rsidP="00A33B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10</w:t>
            </w:r>
          </w:p>
        </w:tc>
        <w:tc>
          <w:tcPr>
            <w:tcW w:w="2549" w:type="dxa"/>
          </w:tcPr>
          <w:p w14:paraId="3F89DFAA" w14:textId="2EF6F2C7" w:rsidR="00A33B49" w:rsidRDefault="00A33B49" w:rsidP="00A33B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3</w:t>
            </w:r>
          </w:p>
        </w:tc>
        <w:tc>
          <w:tcPr>
            <w:tcW w:w="2549" w:type="dxa"/>
          </w:tcPr>
          <w:p w14:paraId="2756510E" w14:textId="52CC923C" w:rsidR="00A33B49" w:rsidRDefault="00A33B49" w:rsidP="00A33B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5</w:t>
            </w:r>
          </w:p>
        </w:tc>
        <w:tc>
          <w:tcPr>
            <w:tcW w:w="2549" w:type="dxa"/>
          </w:tcPr>
          <w:p w14:paraId="357046D3" w14:textId="0D12EEC0" w:rsidR="00A33B49" w:rsidRDefault="00A33B49" w:rsidP="00A33B49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8</w:t>
            </w:r>
          </w:p>
        </w:tc>
      </w:tr>
    </w:tbl>
    <w:p w14:paraId="6E944BF0" w14:textId="77777777" w:rsidR="00A33B49" w:rsidRDefault="00A33B49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</w:p>
    <w:p w14:paraId="04C1FCF5" w14:textId="2A184DEB" w:rsidR="006A4DF4" w:rsidRPr="006A4DF4" w:rsidRDefault="006A4DF4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6A4DF4">
        <w:rPr>
          <w:noProof/>
          <w:color w:val="000000"/>
          <w:sz w:val="25"/>
          <w:szCs w:val="25"/>
        </w:rPr>
        <w:drawing>
          <wp:inline distT="0" distB="0" distL="0" distR="0" wp14:anchorId="0171FA42" wp14:editId="14B49797">
            <wp:extent cx="6480175" cy="1424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65AD" w14:textId="310F8CFA" w:rsidR="002A697F" w:rsidRPr="001009FB" w:rsidRDefault="002A697F" w:rsidP="002A697F">
      <w:pPr>
        <w:widowControl/>
        <w:autoSpaceDE/>
        <w:autoSpaceDN/>
        <w:adjustRightInd/>
        <w:rPr>
          <w:b/>
          <w:bCs/>
          <w:sz w:val="26"/>
          <w:szCs w:val="26"/>
          <w:lang w:val="en-US"/>
        </w:rPr>
      </w:pPr>
      <w:r w:rsidRPr="001009FB">
        <w:rPr>
          <w:b/>
          <w:bCs/>
          <w:sz w:val="26"/>
          <w:szCs w:val="26"/>
        </w:rPr>
        <w:t>Код</w:t>
      </w:r>
      <w:r w:rsidRPr="001009FB">
        <w:rPr>
          <w:b/>
          <w:bCs/>
          <w:sz w:val="26"/>
          <w:szCs w:val="26"/>
          <w:lang w:val="en-US"/>
        </w:rPr>
        <w:t xml:space="preserve"> </w:t>
      </w:r>
      <w:r w:rsidRPr="001009FB">
        <w:rPr>
          <w:b/>
          <w:bCs/>
          <w:sz w:val="26"/>
          <w:szCs w:val="26"/>
        </w:rPr>
        <w:t>программы</w:t>
      </w:r>
      <w:r w:rsidRPr="001009FB">
        <w:rPr>
          <w:b/>
          <w:bCs/>
          <w:sz w:val="26"/>
          <w:szCs w:val="26"/>
          <w:lang w:val="en-US"/>
        </w:rPr>
        <w:t>:</w:t>
      </w:r>
    </w:p>
    <w:p w14:paraId="63748404" w14:textId="63EE5B2A" w:rsidR="0016155A" w:rsidRPr="008955AF" w:rsidRDefault="0016155A" w:rsidP="00A468D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18C93A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90A48D0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A981BC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086F187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90B097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2775F6F7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2.71828</w:t>
      </w:r>
    </w:p>
    <w:p w14:paraId="73901D1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AB8365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9C316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sigmoid(</w:t>
      </w:r>
      <w:proofErr w:type="gramEnd"/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</w:t>
      </w:r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Сигмоид</w:t>
      </w:r>
      <w:proofErr w:type="spellEnd"/>
    </w:p>
    <w:p w14:paraId="798DD2D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0DF917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DCAE7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EE1F4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14:paraId="57CF20B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027B6FF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NUMBER_HID;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EA4214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NUMBER_HID;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99DE6C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NUMBER_IN;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9AA4FE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5C8504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BD455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81A946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sigmoid(</w:t>
      </w:r>
      <w:proofErr w:type="spellStart"/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EBC96F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F8C0F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0EF2B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82E29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AF7C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5E41113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Results =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13E6F75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NUMBER_OUT;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469460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5B6FB8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NUMBER_OUT;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DCF28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NUMBER_HID;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251795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+= </w:t>
      </w:r>
      <w:proofErr w:type="spellStart"/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AA7E275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A767A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-= </w:t>
      </w:r>
      <w:proofErr w:type="spellStart"/>
      <w:r w:rsidRPr="00100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240B157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sigmoid(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Results[j]);</w:t>
      </w:r>
    </w:p>
    <w:p w14:paraId="06DFFC26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D8F15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Results;</w:t>
      </w:r>
    </w:p>
    <w:p w14:paraId="72B01FB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BCAC94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359D8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E9363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D26EBD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Vectora</w:t>
      </w:r>
      <w:proofErr w:type="spellEnd"/>
    </w:p>
    <w:p w14:paraId="75EF4BC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Vect1[]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,1,1,1,0,0,0,0,1,1,1,1,0,0,0,0,1,1,1,1 };</w:t>
      </w:r>
    </w:p>
    <w:p w14:paraId="783B330F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Vect2[]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,10,1,0,1,0,1,0,1,0,1,0,1,0,1,0,1,0,1,0 };</w:t>
      </w:r>
    </w:p>
    <w:p w14:paraId="1222CCF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Vect3[]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,1,1,0,0,0,1,1,1,0,0,0,1,1,1,0,0,0,1,1 };</w:t>
      </w:r>
    </w:p>
    <w:p w14:paraId="5C1D3B8D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Input'bI</w:t>
      </w:r>
      <w:proofErr w:type="spellEnd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VectorbI</w:t>
      </w:r>
      <w:proofErr w:type="spellEnd"/>
    </w:p>
    <w:p w14:paraId="68826FA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Inputs =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034FC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NUMBER_IN;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Inputs[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D18A93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Vectors =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[8];</w:t>
      </w:r>
    </w:p>
    <w:p w14:paraId="66214D1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Vect1;</w:t>
      </w:r>
    </w:p>
    <w:p w14:paraId="26986E8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Vect2;</w:t>
      </w:r>
    </w:p>
    <w:p w14:paraId="40D45FA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Vect3;</w:t>
      </w:r>
    </w:p>
    <w:p w14:paraId="2E67194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</w:p>
    <w:p w14:paraId="4441CA27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w12[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w23[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0.0001, alpha = 0.04,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 = 0, Outputs[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14:paraId="2AF522B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Currents =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940C90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6DCF0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Mistakes[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14:paraId="40AB976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14:paraId="11DB56A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14:paraId="26982C85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1;  </w:t>
      </w:r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/KOLVO ITERACII  POKA 4to 1</w:t>
      </w:r>
    </w:p>
    <w:p w14:paraId="36F0BAB7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Randomizacia</w:t>
      </w:r>
      <w:proofErr w:type="spellEnd"/>
    </w:p>
    <w:p w14:paraId="4C37D47F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NUMBER_IN;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4DFFA0F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NUMBER_HID;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88D6D5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w12[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((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14:paraId="6FA68AD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NUMBER_OUT; k++) {</w:t>
      </w:r>
    </w:p>
    <w:p w14:paraId="6329FFE6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w23[j][k] = ((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14:paraId="5D4AFCA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= ((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14:paraId="20CACA24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B98126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((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100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14:paraId="4D9C5FE0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1702C0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D1223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0;</w:t>
      </w:r>
    </w:p>
    <w:p w14:paraId="061A871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2BDC93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14:paraId="05DDE60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NUMBER_OUT; N++) {</w:t>
      </w:r>
    </w:p>
    <w:p w14:paraId="2CCD7AB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0;</w:t>
      </w:r>
    </w:p>
    <w:p w14:paraId="61E9D42F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= 1;</w:t>
      </w:r>
    </w:p>
    <w:p w14:paraId="627E0C2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q++)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/1 </w:t>
      </w:r>
      <w:proofErr w:type="spellStart"/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iteracia</w:t>
      </w:r>
      <w:proofErr w:type="spellEnd"/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poka</w:t>
      </w:r>
      <w:proofErr w:type="spellEnd"/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4to</w:t>
      </w:r>
    </w:p>
    <w:p w14:paraId="18A42DE6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proofErr w:type="gramStart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Result,Mistake</w:t>
      </w:r>
      <w:proofErr w:type="spellEnd"/>
      <w:proofErr w:type="gramEnd"/>
    </w:p>
    <w:p w14:paraId="6D819736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 = Vectors[N];</w:t>
      </w:r>
    </w:p>
    <w:p w14:paraId="1F92D77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610350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Currents =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C9036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NUMBER_OUT;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594837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Mistakes[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Currents[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Ethalons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D8498D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proofErr w:type="spellStart"/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MistakesHid</w:t>
      </w:r>
      <w:proofErr w:type="spellEnd"/>
    </w:p>
    <w:p w14:paraId="32E9434F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NUMBER_HID;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C7EC3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NUMBER_OUT; m++) {</w:t>
      </w:r>
    </w:p>
    <w:p w14:paraId="45BCDA0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+= Mistakes[m] * Currents[m] * (1 - Currents[m]) * w23[j][m];</w:t>
      </w:r>
    </w:p>
    <w:p w14:paraId="7904602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E8D74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97EAC0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///Oby4enie 2-&gt;3</w:t>
      </w:r>
    </w:p>
    <w:p w14:paraId="3115C2C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NUMBER_OUT;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DE566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NUMBER_HID;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EA4E4BD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w23[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alpha * Mistakes[j] * Currents[j] * (1 - Currents[j]) 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6E7F92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4E4CD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+= alpha * Mistakes[j] * Currents[j] * (1 - Currents[j]);</w:t>
      </w:r>
    </w:p>
    <w:p w14:paraId="32E6E817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628A3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///Oby4enie 1-&gt;2</w:t>
      </w:r>
    </w:p>
    <w:p w14:paraId="625DC50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NUMBER_HID;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5CCEAC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NUMBER_IN;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D71859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w12[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alpha 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(1 -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* Inputs[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1F857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4F1CE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+= alpha 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(1 -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14:paraId="79140C5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29C085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Mistakes[N], 2);</w:t>
      </w:r>
    </w:p>
    <w:p w14:paraId="09CB653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F7B47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D33B3B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/=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2;  </w:t>
      </w:r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/Probably</w:t>
      </w:r>
    </w:p>
    <w:p w14:paraId="219425E5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% 100 == 0 || H &lt; 300) {</w:t>
      </w:r>
    </w:p>
    <w:p w14:paraId="4B7E858D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D65760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E2DFF4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H++;</w:t>
      </w:r>
    </w:p>
    <w:p w14:paraId="56B68AED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FC8688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E_min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C1E07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D96B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//Predictions:</w:t>
      </w:r>
    </w:p>
    <w:p w14:paraId="731ACD34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3F39F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Values;</w:t>
      </w:r>
    </w:p>
    <w:p w14:paraId="22A00FD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Vectors3[]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,1,0,0,1,1,0,1,0,0,0,0,1,0,1,0,1,0,0,0 };</w:t>
      </w:r>
    </w:p>
    <w:p w14:paraId="718CE47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Vectors4[]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,0,0,0,1,1,1,1,0,0,0,0,1,1,1,1,0,0,0,0 };</w:t>
      </w:r>
    </w:p>
    <w:p w14:paraId="452604B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Vectors5[]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,1,1,1,0,0,0,0,1,1,1,1,0,0,0,0,1,1,1,1 };</w:t>
      </w:r>
    </w:p>
    <w:p w14:paraId="5E8EFB8D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Vectors6[]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,1,0,0,1,1,0,0,1,1,0,0,1,1,0,0,1,1,0,0 };</w:t>
      </w:r>
    </w:p>
    <w:p w14:paraId="2E5536B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Vectors7[] =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,0,0,0,0,0,0,0,1,1,1,1,1,1,1,1,1,1,1,1 };</w:t>
      </w:r>
    </w:p>
    <w:p w14:paraId="162143A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Vectors3;</w:t>
      </w:r>
    </w:p>
    <w:p w14:paraId="152C4AF6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Vectors4;</w:t>
      </w:r>
    </w:p>
    <w:p w14:paraId="5F44802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 = Vectors5;</w:t>
      </w:r>
    </w:p>
    <w:p w14:paraId="61F6431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 Vectors6;</w:t>
      </w:r>
    </w:p>
    <w:p w14:paraId="3F79D102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7] = Vectors7;</w:t>
      </w:r>
    </w:p>
    <w:p w14:paraId="3F53FDE9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40B8BA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FB6C5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 = Vectors[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5775AD4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of vector "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which equals "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47D6F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0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AD066F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Inputs[j]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DC9495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3D042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Result :</w:t>
      </w:r>
      <w:proofErr w:type="gramEnd"/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6097E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hiddens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36E3C3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Values =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Inputs, w12,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T_Hid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w23,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CCAA81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Values[</w:t>
      </w:r>
      <w:proofErr w:type="gram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</w:t>
      </w:r>
      <w:r w:rsidRPr="00100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B5C83D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CFC0E6" w14:textId="77777777" w:rsidR="00A33B49" w:rsidRPr="001009FB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00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00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281165" w14:textId="75C5CBD5" w:rsidR="00A33B49" w:rsidRDefault="00A33B49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29A0B1" w14:textId="77777777" w:rsidR="001009FB" w:rsidRDefault="001009FB" w:rsidP="00A33B4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BF6139" w14:textId="3F56BCF8" w:rsidR="003B2133" w:rsidRPr="001009FB" w:rsidRDefault="001009FB" w:rsidP="00292D7A">
      <w:pPr>
        <w:widowControl/>
        <w:autoSpaceDE/>
        <w:autoSpaceDN/>
        <w:adjustRightInd/>
        <w:rPr>
          <w:b/>
          <w:bCs/>
          <w:noProof/>
          <w:sz w:val="28"/>
          <w:szCs w:val="28"/>
        </w:rPr>
      </w:pPr>
      <w:r w:rsidRPr="001009FB">
        <w:rPr>
          <w:b/>
          <w:bCs/>
          <w:noProof/>
          <w:sz w:val="28"/>
          <w:szCs w:val="28"/>
        </w:rPr>
        <w:t>Результат выполнения:</w:t>
      </w:r>
    </w:p>
    <w:p w14:paraId="1FFA8FC3" w14:textId="180678F3" w:rsidR="00A468D4" w:rsidRDefault="00A33B49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0B8D4C44" wp14:editId="5BFD07C0">
            <wp:extent cx="5120640" cy="20037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1" t="30105" r="54846" b="39791"/>
                    <a:stretch/>
                  </pic:blipFill>
                  <pic:spPr bwMode="auto">
                    <a:xfrm>
                      <a:off x="0" y="0"/>
                      <a:ext cx="5157277" cy="201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AC32A" w14:textId="77777777" w:rsidR="001009FB" w:rsidRDefault="001009FB" w:rsidP="00292D7A">
      <w:pPr>
        <w:widowControl/>
        <w:autoSpaceDE/>
        <w:autoSpaceDN/>
        <w:adjustRightInd/>
        <w:rPr>
          <w:sz w:val="26"/>
          <w:szCs w:val="26"/>
        </w:rPr>
      </w:pPr>
      <w:bookmarkStart w:id="0" w:name="_GoBack"/>
      <w:bookmarkEnd w:id="0"/>
    </w:p>
    <w:p w14:paraId="67B3C82C" w14:textId="2C7CC62D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 w:rsidRPr="001009FB">
        <w:rPr>
          <w:b/>
          <w:bCs/>
          <w:sz w:val="26"/>
          <w:szCs w:val="26"/>
        </w:rPr>
        <w:t>Вывод</w:t>
      </w:r>
      <w:proofErr w:type="gramStart"/>
      <w:r>
        <w:rPr>
          <w:sz w:val="26"/>
          <w:szCs w:val="26"/>
        </w:rPr>
        <w:t>:</w:t>
      </w:r>
      <w:r w:rsidR="001A673B" w:rsidRPr="001A673B">
        <w:rPr>
          <w:sz w:val="25"/>
          <w:szCs w:val="25"/>
        </w:rPr>
        <w:t xml:space="preserve"> </w:t>
      </w:r>
      <w:r w:rsidR="001A673B" w:rsidRPr="00505C55">
        <w:rPr>
          <w:sz w:val="25"/>
          <w:szCs w:val="25"/>
        </w:rPr>
        <w:t>В ходе</w:t>
      </w:r>
      <w:proofErr w:type="gramEnd"/>
      <w:r w:rsidR="001A673B" w:rsidRPr="00505C55">
        <w:rPr>
          <w:sz w:val="25"/>
          <w:szCs w:val="25"/>
        </w:rPr>
        <w:t xml:space="preserve"> работы разработал</w:t>
      </w:r>
      <w:r w:rsidR="00A33B49">
        <w:rPr>
          <w:sz w:val="25"/>
          <w:szCs w:val="25"/>
        </w:rPr>
        <w:t>а</w:t>
      </w:r>
      <w:r w:rsidR="001A673B" w:rsidRPr="00505C55">
        <w:rPr>
          <w:sz w:val="25"/>
          <w:szCs w:val="25"/>
        </w:rPr>
        <w:t xml:space="preserve"> нелинейную ИНС для задач распознавания образов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1009FB">
      <w:pgSz w:w="11906" w:h="16838"/>
      <w:pgMar w:top="56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9904FE"/>
    <w:multiLevelType w:val="multilevel"/>
    <w:tmpl w:val="557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48FA"/>
    <w:multiLevelType w:val="multilevel"/>
    <w:tmpl w:val="C4D2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A93C31"/>
    <w:multiLevelType w:val="multilevel"/>
    <w:tmpl w:val="C14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009FB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B2133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A4DF4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955AF"/>
    <w:rsid w:val="008A3C91"/>
    <w:rsid w:val="008C61D3"/>
    <w:rsid w:val="008E2668"/>
    <w:rsid w:val="00906C6B"/>
    <w:rsid w:val="00925ABC"/>
    <w:rsid w:val="009319E8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33B49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C717B"/>
    <w:rsid w:val="00CD5728"/>
    <w:rsid w:val="00CD7376"/>
    <w:rsid w:val="00CE4A56"/>
    <w:rsid w:val="00CF3746"/>
    <w:rsid w:val="00D34100"/>
    <w:rsid w:val="00D71C6A"/>
    <w:rsid w:val="00D817E1"/>
    <w:rsid w:val="00E017AD"/>
    <w:rsid w:val="00E264C5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  <w:style w:type="table" w:styleId="a6">
    <w:name w:val="Table Grid"/>
    <w:basedOn w:val="a1"/>
    <w:uiPriority w:val="39"/>
    <w:rsid w:val="00A3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96F1-5E5B-472A-B135-2B1E138B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Anastasiya</cp:lastModifiedBy>
  <cp:revision>3</cp:revision>
  <dcterms:created xsi:type="dcterms:W3CDTF">2020-12-24T01:20:00Z</dcterms:created>
  <dcterms:modified xsi:type="dcterms:W3CDTF">2020-12-25T22:21:00Z</dcterms:modified>
</cp:coreProperties>
</file>