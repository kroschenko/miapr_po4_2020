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54DE72AF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5375DB">
        <w:rPr>
          <w:sz w:val="26"/>
          <w:szCs w:val="26"/>
        </w:rPr>
        <w:t>3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2222C29E" w:rsidR="00B47D5B" w:rsidRDefault="00B47D5B" w:rsidP="00BC3D7E">
      <w:pPr>
        <w:jc w:val="center"/>
        <w:rPr>
          <w:sz w:val="26"/>
          <w:szCs w:val="26"/>
        </w:rPr>
      </w:pPr>
    </w:p>
    <w:p w14:paraId="2A90FB65" w14:textId="17091CEC" w:rsidR="005375DB" w:rsidRDefault="005375DB" w:rsidP="00BC3D7E">
      <w:pPr>
        <w:jc w:val="center"/>
        <w:rPr>
          <w:sz w:val="26"/>
          <w:szCs w:val="26"/>
        </w:rPr>
      </w:pPr>
    </w:p>
    <w:p w14:paraId="53A74B4C" w14:textId="540079FA" w:rsidR="005375DB" w:rsidRDefault="005375DB" w:rsidP="00BC3D7E">
      <w:pPr>
        <w:jc w:val="center"/>
        <w:rPr>
          <w:sz w:val="26"/>
          <w:szCs w:val="26"/>
        </w:rPr>
      </w:pPr>
    </w:p>
    <w:p w14:paraId="31543DB8" w14:textId="07D083C7" w:rsidR="005375DB" w:rsidRDefault="005375DB" w:rsidP="00BC3D7E">
      <w:pPr>
        <w:jc w:val="center"/>
        <w:rPr>
          <w:sz w:val="26"/>
          <w:szCs w:val="26"/>
        </w:rPr>
      </w:pPr>
    </w:p>
    <w:p w14:paraId="655C2B27" w14:textId="77777777" w:rsidR="005375DB" w:rsidRPr="00B47D5B" w:rsidRDefault="005375D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C086C09" w14:textId="2CFA3784" w:rsidR="00BC3D7E" w:rsidRPr="00B47D5B" w:rsidRDefault="00815D7E" w:rsidP="005375DB">
      <w:pPr>
        <w:ind w:left="6804" w:hanging="425"/>
        <w:jc w:val="right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5375DB">
        <w:rPr>
          <w:sz w:val="26"/>
          <w:szCs w:val="26"/>
        </w:rPr>
        <w:t xml:space="preserve">а: </w:t>
      </w:r>
      <w:r w:rsidR="00C108FC" w:rsidRPr="00B47D5B">
        <w:rPr>
          <w:sz w:val="26"/>
          <w:szCs w:val="26"/>
        </w:rPr>
        <w:t>Студент</w:t>
      </w:r>
      <w:r w:rsidR="005375DB">
        <w:rPr>
          <w:sz w:val="26"/>
          <w:szCs w:val="26"/>
        </w:rPr>
        <w:t>ка</w:t>
      </w:r>
      <w:r w:rsidR="00C108FC" w:rsidRPr="00B47D5B">
        <w:rPr>
          <w:sz w:val="26"/>
          <w:szCs w:val="26"/>
        </w:rPr>
        <w:t xml:space="preserve">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22668E07" w:rsidR="00BC3D7E" w:rsidRPr="00B47D5B" w:rsidRDefault="00BC3D7E" w:rsidP="005375DB">
      <w:pPr>
        <w:ind w:left="6804"/>
        <w:jc w:val="right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97032E">
        <w:rPr>
          <w:sz w:val="26"/>
          <w:szCs w:val="26"/>
        </w:rPr>
        <w:t>(2</w:t>
      </w:r>
      <w:r w:rsidR="003645D2" w:rsidRPr="00B47D5B">
        <w:rPr>
          <w:sz w:val="26"/>
          <w:szCs w:val="26"/>
        </w:rPr>
        <w:t>)</w:t>
      </w:r>
    </w:p>
    <w:p w14:paraId="7AC24438" w14:textId="42480A5E" w:rsidR="00BC3D7E" w:rsidRPr="00B513DA" w:rsidRDefault="0097032E" w:rsidP="005375DB">
      <w:pPr>
        <w:ind w:left="6804"/>
        <w:jc w:val="right"/>
        <w:rPr>
          <w:sz w:val="26"/>
          <w:szCs w:val="26"/>
        </w:rPr>
      </w:pPr>
      <w:proofErr w:type="spellStart"/>
      <w:r>
        <w:rPr>
          <w:sz w:val="26"/>
          <w:szCs w:val="26"/>
        </w:rPr>
        <w:t>Шиба</w:t>
      </w:r>
      <w:proofErr w:type="spellEnd"/>
      <w:r>
        <w:rPr>
          <w:sz w:val="26"/>
          <w:szCs w:val="26"/>
        </w:rPr>
        <w:t xml:space="preserve"> А.А.</w:t>
      </w:r>
    </w:p>
    <w:p w14:paraId="26B7646C" w14:textId="11B60447" w:rsidR="00BC3D7E" w:rsidRPr="00B47D5B" w:rsidRDefault="00B43BCF" w:rsidP="005375DB">
      <w:pPr>
        <w:ind w:left="6804"/>
        <w:jc w:val="right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  <w:r w:rsidR="005375DB">
        <w:rPr>
          <w:sz w:val="26"/>
          <w:szCs w:val="26"/>
        </w:rPr>
        <w:t xml:space="preserve"> </w:t>
      </w:r>
      <w:proofErr w:type="spellStart"/>
      <w:r w:rsidR="00084E8F">
        <w:rPr>
          <w:sz w:val="26"/>
          <w:szCs w:val="26"/>
        </w:rPr>
        <w:t>Крощенко</w:t>
      </w:r>
      <w:proofErr w:type="spellEnd"/>
      <w:r w:rsidR="00084E8F"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4F740676" w14:textId="1BF06A69" w:rsidR="00084E8F" w:rsidRPr="005375DB" w:rsidRDefault="00BC3D7E" w:rsidP="005375DB">
      <w:pPr>
        <w:widowControl/>
        <w:autoSpaceDE/>
        <w:autoSpaceDN/>
        <w:adjustRightInd/>
        <w:spacing w:line="276" w:lineRule="auto"/>
        <w:jc w:val="center"/>
        <w:rPr>
          <w:b/>
          <w:bCs/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5375DB">
        <w:rPr>
          <w:b/>
          <w:bCs/>
          <w:sz w:val="26"/>
          <w:szCs w:val="26"/>
        </w:rPr>
        <w:lastRenderedPageBreak/>
        <w:t>Лабораторная работа №1</w:t>
      </w:r>
    </w:p>
    <w:p w14:paraId="49448BBE" w14:textId="65B1E14C" w:rsidR="00084E8F" w:rsidRPr="005375DB" w:rsidRDefault="00084E8F" w:rsidP="005375DB">
      <w:pPr>
        <w:widowControl/>
        <w:autoSpaceDE/>
        <w:autoSpaceDN/>
        <w:adjustRightInd/>
        <w:spacing w:line="276" w:lineRule="auto"/>
        <w:jc w:val="center"/>
        <w:rPr>
          <w:b/>
          <w:bCs/>
          <w:sz w:val="26"/>
          <w:szCs w:val="26"/>
        </w:rPr>
      </w:pPr>
      <w:r w:rsidRPr="005375DB">
        <w:rPr>
          <w:b/>
          <w:bCs/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5375DB">
        <w:rPr>
          <w:b/>
          <w:bCs/>
          <w:sz w:val="26"/>
          <w:szCs w:val="26"/>
        </w:rPr>
        <w:t>Видроу-Хоффа</w:t>
      </w:r>
      <w:proofErr w:type="spellEnd"/>
    </w:p>
    <w:p w14:paraId="468406D9" w14:textId="761D97BF" w:rsidR="002A697F" w:rsidRDefault="00084E8F" w:rsidP="005375DB">
      <w:pPr>
        <w:widowControl/>
        <w:autoSpaceDE/>
        <w:autoSpaceDN/>
        <w:adjustRightInd/>
        <w:spacing w:line="276" w:lineRule="auto"/>
        <w:rPr>
          <w:sz w:val="26"/>
          <w:szCs w:val="26"/>
        </w:rPr>
      </w:pPr>
      <w:r w:rsidRPr="005375DB">
        <w:rPr>
          <w:b/>
          <w:bCs/>
          <w:sz w:val="26"/>
          <w:szCs w:val="26"/>
        </w:rPr>
        <w:t>Цель работы:</w:t>
      </w:r>
      <w:r w:rsidRPr="00084E8F">
        <w:rPr>
          <w:sz w:val="26"/>
          <w:szCs w:val="26"/>
        </w:rPr>
        <w:t xml:space="preserve"> изучить обучение и функционирование линейной ИНС при решении</w:t>
      </w:r>
      <w:r w:rsidR="005375DB">
        <w:rPr>
          <w:sz w:val="26"/>
          <w:szCs w:val="26"/>
        </w:rPr>
        <w:t xml:space="preserve"> </w:t>
      </w:r>
      <w:r w:rsidRPr="00084E8F">
        <w:rPr>
          <w:sz w:val="26"/>
          <w:szCs w:val="26"/>
        </w:rPr>
        <w:t>задач прогнозирования.</w:t>
      </w:r>
    </w:p>
    <w:p w14:paraId="385B716C" w14:textId="77777777" w:rsidR="005375DB" w:rsidRPr="005375DB" w:rsidRDefault="005375DB" w:rsidP="005375DB">
      <w:pPr>
        <w:widowControl/>
        <w:autoSpaceDE/>
        <w:autoSpaceDN/>
        <w:adjustRightInd/>
        <w:rPr>
          <w:sz w:val="25"/>
          <w:szCs w:val="25"/>
        </w:rPr>
      </w:pPr>
    </w:p>
    <w:p w14:paraId="7C7FA88E" w14:textId="330EDA61" w:rsidR="00E13DE7" w:rsidRPr="005375DB" w:rsidRDefault="002A697F" w:rsidP="005375DB">
      <w:pPr>
        <w:widowControl/>
        <w:autoSpaceDE/>
        <w:autoSpaceDN/>
        <w:adjustRightInd/>
        <w:spacing w:after="240"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 xml:space="preserve">Вариант </w:t>
      </w:r>
      <w:r w:rsidR="0097032E">
        <w:rPr>
          <w:sz w:val="26"/>
          <w:szCs w:val="26"/>
          <w:lang w:val="en-US"/>
        </w:rPr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97032E" w14:paraId="39E840B4" w14:textId="77777777" w:rsidTr="0097032E">
        <w:tc>
          <w:tcPr>
            <w:tcW w:w="2039" w:type="dxa"/>
          </w:tcPr>
          <w:p w14:paraId="388569C8" w14:textId="532F1186" w:rsidR="0097032E" w:rsidRP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2039" w:type="dxa"/>
          </w:tcPr>
          <w:p w14:paraId="7137DE04" w14:textId="2FA03D50" w:rsid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</w:p>
        </w:tc>
        <w:tc>
          <w:tcPr>
            <w:tcW w:w="2039" w:type="dxa"/>
          </w:tcPr>
          <w:p w14:paraId="074D40C8" w14:textId="5334A7BE" w:rsidR="0097032E" w:rsidRP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b</w:t>
            </w:r>
          </w:p>
        </w:tc>
        <w:tc>
          <w:tcPr>
            <w:tcW w:w="2039" w:type="dxa"/>
          </w:tcPr>
          <w:p w14:paraId="39BAFFEA" w14:textId="01668D25" w:rsidR="0097032E" w:rsidRP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2039" w:type="dxa"/>
          </w:tcPr>
          <w:p w14:paraId="55F883E1" w14:textId="1FCC8EBF" w:rsid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входов</w:t>
            </w:r>
          </w:p>
        </w:tc>
      </w:tr>
      <w:tr w:rsidR="0097032E" w14:paraId="4974F06F" w14:textId="77777777" w:rsidTr="0097032E">
        <w:tc>
          <w:tcPr>
            <w:tcW w:w="2039" w:type="dxa"/>
          </w:tcPr>
          <w:p w14:paraId="1E071DCC" w14:textId="0D439021" w:rsid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39" w:type="dxa"/>
          </w:tcPr>
          <w:p w14:paraId="120EDDE0" w14:textId="73FCF1B7" w:rsid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39" w:type="dxa"/>
          </w:tcPr>
          <w:p w14:paraId="5F6287C8" w14:textId="49D1EE5E" w:rsid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039" w:type="dxa"/>
          </w:tcPr>
          <w:p w14:paraId="61FFE057" w14:textId="57C00903" w:rsid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  <w:tc>
          <w:tcPr>
            <w:tcW w:w="2039" w:type="dxa"/>
          </w:tcPr>
          <w:p w14:paraId="304E5DE5" w14:textId="7D26ACE6" w:rsidR="0097032E" w:rsidRDefault="0097032E" w:rsidP="0097032E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14:paraId="4812F467" w14:textId="0A5DC49E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A1362A" w:rsidRDefault="002A697F" w:rsidP="002A697F">
      <w:pPr>
        <w:widowControl/>
        <w:autoSpaceDE/>
        <w:autoSpaceDN/>
        <w:adjustRightInd/>
        <w:rPr>
          <w:b/>
          <w:bCs/>
          <w:sz w:val="26"/>
          <w:szCs w:val="26"/>
          <w:lang w:val="en-US"/>
        </w:rPr>
      </w:pPr>
      <w:r w:rsidRPr="00A1362A">
        <w:rPr>
          <w:b/>
          <w:bCs/>
          <w:sz w:val="26"/>
          <w:szCs w:val="26"/>
        </w:rPr>
        <w:t>Код</w:t>
      </w:r>
      <w:r w:rsidRPr="00A1362A">
        <w:rPr>
          <w:b/>
          <w:bCs/>
          <w:sz w:val="26"/>
          <w:szCs w:val="26"/>
          <w:lang w:val="en-US"/>
        </w:rPr>
        <w:t xml:space="preserve"> </w:t>
      </w:r>
      <w:r w:rsidRPr="00A1362A">
        <w:rPr>
          <w:b/>
          <w:bCs/>
          <w:sz w:val="26"/>
          <w:szCs w:val="26"/>
        </w:rPr>
        <w:t>программы</w:t>
      </w:r>
      <w:r w:rsidRPr="00A1362A">
        <w:rPr>
          <w:b/>
          <w:bCs/>
          <w:sz w:val="26"/>
          <w:szCs w:val="26"/>
          <w:lang w:val="en-US"/>
        </w:rPr>
        <w:t>:</w:t>
      </w:r>
    </w:p>
    <w:p w14:paraId="37312EBC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4DAA129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2658AF3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C9032DE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FC3709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D80A35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0C7BD1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8F6DA05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16A42B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2,</w:t>
      </w:r>
    </w:p>
    <w:p w14:paraId="6CA4E1DB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 = 9,</w:t>
      </w:r>
    </w:p>
    <w:p w14:paraId="0C797F67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//входы ИНС</w:t>
      </w:r>
    </w:p>
    <w:p w14:paraId="2C195B2D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30,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63CB8F22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133EF7A0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AE7AA8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0.4,</w:t>
      </w:r>
    </w:p>
    <w:p w14:paraId="4DA46E73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0.05,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82E0F83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5A15F758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//порог НС</w:t>
      </w:r>
    </w:p>
    <w:p w14:paraId="17BED43F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E1303C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(3)</w:t>
      </w:r>
    </w:p>
    <w:p w14:paraId="70041BE0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NULL)); //для разного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</w:t>
      </w:r>
      <w:proofErr w:type="spellEnd"/>
    </w:p>
    <w:p w14:paraId="68AE5569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генерирует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</w:p>
    <w:p w14:paraId="030F92DC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5375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14:paraId="0781C31D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весовых коэффициентов</w:t>
      </w:r>
    </w:p>
    <w:p w14:paraId="1826E411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0810F2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EE805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97F0AE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+ values];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14:paraId="35F911D0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values;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2F2D20CB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0.1;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14:paraId="714FE97B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step *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BCF671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a * 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x) + d;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проверки</w:t>
      </w:r>
    </w:p>
    <w:p w14:paraId="6947101C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41F1D0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= 0;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14:paraId="0AE6AB22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3FE069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 {</w:t>
      </w:r>
    </w:p>
    <w:p w14:paraId="03910AAB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6E52F286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//скорость обучения</w:t>
      </w:r>
    </w:p>
    <w:p w14:paraId="7F2EE58D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//ошибка</w:t>
      </w:r>
    </w:p>
    <w:p w14:paraId="4529618F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909738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9062B3E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y1 = 0;</w:t>
      </w:r>
    </w:p>
    <w:p w14:paraId="0CB5B295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90B56D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enteries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178CF263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y1 += W[j] *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3B8700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B6C5F8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y1 -= T;</w:t>
      </w:r>
    </w:p>
    <w:p w14:paraId="29D59310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7789BC" w14:textId="77777777" w:rsidR="00405B23" w:rsidRPr="00A1362A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++) </w:t>
      </w:r>
      <w:proofErr w:type="gramStart"/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A136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A136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A136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весовых</w:t>
      </w:r>
      <w:r w:rsidRPr="00A136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коэффициентов</w:t>
      </w:r>
    </w:p>
    <w:p w14:paraId="61EB9842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136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W[j] -= Alpha * (y1 -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14:paraId="263D0734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A1210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A39DD1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+= Alpha * (y1 -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порога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нейронной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14:paraId="01EA4900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+= 0.5 * 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y1 -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2); 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расчет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суммарной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среднеквадратичной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14:paraId="13FF31F6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era++;</w:t>
      </w:r>
    </w:p>
    <w:p w14:paraId="402C5D3F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02112F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59DCA4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24BA1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CC52CF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/далее сеть обучена</w:t>
      </w:r>
    </w:p>
    <w:p w14:paraId="2D917138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B136A7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8A7F2F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РЕЗУЛЬТАТЫ ОБУЧЕНИЯ"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3DF1BC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6F93F6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23)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C15F7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values];</w:t>
      </w:r>
    </w:p>
    <w:p w14:paraId="13337728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EE584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67C456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4E3C060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58185D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prognoz_values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+= W[j]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etalon_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j + i];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0EAB7A6F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84B536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T;</w:t>
      </w:r>
    </w:p>
    <w:p w14:paraId="7528BDFE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0DB043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232FBEE7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23)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BB5F1C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3CA20B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2156FD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ПРОГНОЗИРОВАНИЯ"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12FD54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8D5C0E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114513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values;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593C863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= 0;</w:t>
      </w:r>
    </w:p>
    <w:p w14:paraId="017B59AE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2C2846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прогнозируемые</w:t>
      </w:r>
      <w:r w:rsidRPr="005375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5D11EAE2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+= W[j] *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-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36CC33C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8A9430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-= T;</w:t>
      </w:r>
    </w:p>
    <w:p w14:paraId="3563C28A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AFE73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3F706535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5375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77D84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C713EF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548FA3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175BED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2E4261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W;</w:t>
      </w:r>
    </w:p>
    <w:p w14:paraId="33B54E52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A6A6B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37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21616A" w14:textId="77777777" w:rsidR="00405B23" w:rsidRPr="005375DB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37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5A2F17A" w14:textId="77777777" w:rsidR="00405B23" w:rsidRDefault="00405B23" w:rsidP="00405B2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E40BC4" w14:textId="1E3417EF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705F6E0" w14:textId="22FE903A" w:rsidR="00E13DE7" w:rsidRDefault="00E13DE7" w:rsidP="002A697F">
      <w:pPr>
        <w:widowControl/>
        <w:autoSpaceDE/>
        <w:autoSpaceDN/>
        <w:adjustRightInd/>
        <w:rPr>
          <w:noProof/>
        </w:rPr>
      </w:pPr>
    </w:p>
    <w:p w14:paraId="1AEFB3E0" w14:textId="78D451B1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044EF1C9" w14:textId="639E5082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4B8376AC" w14:textId="0D6C9076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18EEA888" w14:textId="16C41C96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7C895C4A" w14:textId="3CA66CC2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57A71B47" w14:textId="40CE539A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466A087F" w14:textId="6CD4C9E6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3A526D9F" w14:textId="07444A5A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61E50D26" w14:textId="2B365C53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5F8096BF" w14:textId="6323F8DF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760F7AE5" w14:textId="4AEA9502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24634445" w14:textId="0F3EDD0B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79B29787" w14:textId="5981F493" w:rsidR="00A1362A" w:rsidRPr="00A1362A" w:rsidRDefault="00A1362A" w:rsidP="002A697F">
      <w:pPr>
        <w:widowControl/>
        <w:autoSpaceDE/>
        <w:autoSpaceDN/>
        <w:adjustRightInd/>
        <w:rPr>
          <w:b/>
          <w:bCs/>
          <w:noProof/>
          <w:sz w:val="28"/>
          <w:szCs w:val="28"/>
        </w:rPr>
      </w:pPr>
      <w:bookmarkStart w:id="0" w:name="_GoBack"/>
      <w:r w:rsidRPr="00A1362A">
        <w:rPr>
          <w:b/>
          <w:bCs/>
          <w:noProof/>
          <w:sz w:val="28"/>
          <w:szCs w:val="28"/>
        </w:rPr>
        <w:lastRenderedPageBreak/>
        <w:t>Резулитат тестирования:</w:t>
      </w:r>
    </w:p>
    <w:bookmarkEnd w:id="0"/>
    <w:p w14:paraId="69909EDD" w14:textId="77777777" w:rsidR="00A1362A" w:rsidRDefault="00A1362A" w:rsidP="002A697F">
      <w:pPr>
        <w:widowControl/>
        <w:autoSpaceDE/>
        <w:autoSpaceDN/>
        <w:adjustRightInd/>
        <w:rPr>
          <w:noProof/>
        </w:rPr>
      </w:pPr>
    </w:p>
    <w:p w14:paraId="08C37C0A" w14:textId="022747C0" w:rsidR="002A2E3B" w:rsidRDefault="00405B23" w:rsidP="002A697F">
      <w:pPr>
        <w:widowControl/>
        <w:autoSpaceDE/>
        <w:autoSpaceDN/>
        <w:adjustRightInd/>
        <w:rPr>
          <w:sz w:val="26"/>
          <w:szCs w:val="26"/>
        </w:rPr>
      </w:pPr>
      <w:r w:rsidRPr="00405B23">
        <w:rPr>
          <w:noProof/>
          <w:sz w:val="26"/>
          <w:szCs w:val="26"/>
        </w:rPr>
        <w:drawing>
          <wp:inline distT="0" distB="0" distL="0" distR="0" wp14:anchorId="37F84281" wp14:editId="18712C2A">
            <wp:extent cx="6112086" cy="5577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145" cy="55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541" w14:textId="5EEBD01C" w:rsidR="00815D7E" w:rsidRDefault="00405B23" w:rsidP="002A697F">
      <w:pPr>
        <w:widowControl/>
        <w:autoSpaceDE/>
        <w:autoSpaceDN/>
        <w:adjustRightInd/>
        <w:rPr>
          <w:sz w:val="26"/>
          <w:szCs w:val="26"/>
        </w:rPr>
      </w:pPr>
      <w:r w:rsidRPr="00405B23">
        <w:rPr>
          <w:noProof/>
          <w:sz w:val="26"/>
          <w:szCs w:val="26"/>
        </w:rPr>
        <w:drawing>
          <wp:inline distT="0" distB="0" distL="0" distR="0" wp14:anchorId="179BBCFB" wp14:editId="0D4D5B95">
            <wp:extent cx="6080760" cy="3113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105" cy="31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5232" w14:textId="77777777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0A8B2778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</w:t>
      </w:r>
      <w:proofErr w:type="gramStart"/>
      <w:r>
        <w:rPr>
          <w:sz w:val="26"/>
          <w:szCs w:val="26"/>
        </w:rPr>
        <w:t xml:space="preserve">: </w:t>
      </w:r>
      <w:r w:rsidR="0030462A">
        <w:rPr>
          <w:sz w:val="26"/>
          <w:szCs w:val="26"/>
        </w:rPr>
        <w:t>И</w:t>
      </w:r>
      <w:r w:rsidR="00815D7E">
        <w:rPr>
          <w:sz w:val="26"/>
          <w:szCs w:val="26"/>
        </w:rPr>
        <w:t>зучил</w:t>
      </w:r>
      <w:r w:rsidR="00405B23">
        <w:rPr>
          <w:sz w:val="26"/>
          <w:szCs w:val="26"/>
        </w:rPr>
        <w:t>а</w:t>
      </w:r>
      <w:proofErr w:type="gramEnd"/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1142C1F6" w:rsidR="00C875F6" w:rsidRPr="00C875F6" w:rsidRDefault="0030462A" w:rsidP="00C875F6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14:paraId="645B7FB0" w14:textId="68D27DEA" w:rsidR="002A2E3B" w:rsidRPr="00C875F6" w:rsidRDefault="002A2E3B" w:rsidP="00C875F6">
      <w:pPr>
        <w:tabs>
          <w:tab w:val="left" w:pos="6420"/>
        </w:tabs>
        <w:rPr>
          <w:sz w:val="26"/>
          <w:szCs w:val="26"/>
        </w:rPr>
      </w:pPr>
    </w:p>
    <w:sectPr w:rsidR="002A2E3B" w:rsidRPr="00C875F6" w:rsidSect="00A1362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05B23"/>
    <w:rsid w:val="0043084C"/>
    <w:rsid w:val="00481656"/>
    <w:rsid w:val="004846CB"/>
    <w:rsid w:val="004C297E"/>
    <w:rsid w:val="004E202C"/>
    <w:rsid w:val="004F7A49"/>
    <w:rsid w:val="00503350"/>
    <w:rsid w:val="00526A38"/>
    <w:rsid w:val="005375DB"/>
    <w:rsid w:val="005737FD"/>
    <w:rsid w:val="0060014F"/>
    <w:rsid w:val="00604D95"/>
    <w:rsid w:val="006724C1"/>
    <w:rsid w:val="006C1F27"/>
    <w:rsid w:val="006E1C84"/>
    <w:rsid w:val="006F0D28"/>
    <w:rsid w:val="00712FF3"/>
    <w:rsid w:val="00720258"/>
    <w:rsid w:val="007234CF"/>
    <w:rsid w:val="00745641"/>
    <w:rsid w:val="00767CB6"/>
    <w:rsid w:val="00777174"/>
    <w:rsid w:val="007E77E0"/>
    <w:rsid w:val="00815D7E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7032E"/>
    <w:rsid w:val="00983A3D"/>
    <w:rsid w:val="009B40F2"/>
    <w:rsid w:val="009B6913"/>
    <w:rsid w:val="009C2816"/>
    <w:rsid w:val="009D6DD1"/>
    <w:rsid w:val="009F2B0B"/>
    <w:rsid w:val="00A0086F"/>
    <w:rsid w:val="00A04B52"/>
    <w:rsid w:val="00A13615"/>
    <w:rsid w:val="00A1362A"/>
    <w:rsid w:val="00A27205"/>
    <w:rsid w:val="00A400F9"/>
    <w:rsid w:val="00A42A43"/>
    <w:rsid w:val="00A479E6"/>
    <w:rsid w:val="00A57CBA"/>
    <w:rsid w:val="00AE3C31"/>
    <w:rsid w:val="00B151CA"/>
    <w:rsid w:val="00B43BCF"/>
    <w:rsid w:val="00B47D5B"/>
    <w:rsid w:val="00B50737"/>
    <w:rsid w:val="00B513DA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875F6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13DE7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table" w:styleId="a5">
    <w:name w:val="Table Grid"/>
    <w:basedOn w:val="a1"/>
    <w:uiPriority w:val="39"/>
    <w:rsid w:val="0097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3A1D-3065-4516-9576-155479E2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Anastasiya</cp:lastModifiedBy>
  <cp:revision>4</cp:revision>
  <dcterms:created xsi:type="dcterms:W3CDTF">2020-12-24T00:37:00Z</dcterms:created>
  <dcterms:modified xsi:type="dcterms:W3CDTF">2020-12-25T22:06:00Z</dcterms:modified>
</cp:coreProperties>
</file>