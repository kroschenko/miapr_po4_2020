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3879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2B4E5F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40E6630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617310B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1655F7C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B0F745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EE3E4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0D76D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8FB2B2" w14:textId="77777777" w:rsidR="00BC3D7E" w:rsidRDefault="00BC3D7E" w:rsidP="00BC3D7E">
      <w:pPr>
        <w:rPr>
          <w:sz w:val="26"/>
          <w:szCs w:val="26"/>
        </w:rPr>
      </w:pPr>
    </w:p>
    <w:p w14:paraId="5AC7142E" w14:textId="77777777" w:rsidR="00B47D5B" w:rsidRPr="00B47D5B" w:rsidRDefault="00B47D5B" w:rsidP="00BC3D7E">
      <w:pPr>
        <w:rPr>
          <w:sz w:val="26"/>
          <w:szCs w:val="26"/>
        </w:rPr>
      </w:pPr>
    </w:p>
    <w:p w14:paraId="225E076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C4F847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19A8979" w14:textId="77777777" w:rsidR="00B47D5B" w:rsidRPr="00B47D5B" w:rsidRDefault="00B47D5B" w:rsidP="008A3C91">
      <w:pPr>
        <w:rPr>
          <w:sz w:val="26"/>
          <w:szCs w:val="26"/>
        </w:rPr>
      </w:pPr>
    </w:p>
    <w:p w14:paraId="0098CD8A" w14:textId="77777777" w:rsidR="00BC3D7E" w:rsidRPr="00B47D5B" w:rsidRDefault="00BC3D7E" w:rsidP="003645D2">
      <w:pPr>
        <w:rPr>
          <w:sz w:val="26"/>
          <w:szCs w:val="26"/>
        </w:rPr>
      </w:pPr>
    </w:p>
    <w:p w14:paraId="0111CDC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10DA7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899AD8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A3F31F" w14:textId="3C9B9690" w:rsidR="00BC3D7E" w:rsidRPr="00B83C69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1169FD" w:rsidRPr="00B83C69">
        <w:rPr>
          <w:sz w:val="26"/>
          <w:szCs w:val="26"/>
        </w:rPr>
        <w:t>4</w:t>
      </w:r>
    </w:p>
    <w:p w14:paraId="1EB2B5D8" w14:textId="7539FEB0"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E849EC">
        <w:rPr>
          <w:sz w:val="26"/>
          <w:szCs w:val="26"/>
        </w:rPr>
        <w:t>3</w:t>
      </w:r>
      <w:r w:rsidRPr="00B47D5B">
        <w:rPr>
          <w:sz w:val="26"/>
          <w:szCs w:val="26"/>
        </w:rPr>
        <w:t xml:space="preserve"> семестр</w:t>
      </w:r>
    </w:p>
    <w:p w14:paraId="48F6E12E" w14:textId="3CF2AF17" w:rsidR="00BC3D7E" w:rsidRPr="00B47D5B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proofErr w:type="spellStart"/>
      <w:r w:rsidR="00084E8F">
        <w:rPr>
          <w:sz w:val="26"/>
          <w:szCs w:val="26"/>
        </w:rPr>
        <w:t>МиАПР</w:t>
      </w:r>
      <w:proofErr w:type="spellEnd"/>
      <w:r w:rsidR="00BC3D7E" w:rsidRPr="00B47D5B">
        <w:rPr>
          <w:sz w:val="26"/>
          <w:szCs w:val="26"/>
        </w:rPr>
        <w:t>»</w:t>
      </w:r>
    </w:p>
    <w:p w14:paraId="4E2D6E1B" w14:textId="3C11ECFD" w:rsidR="00BC3D7E" w:rsidRPr="00B47D5B" w:rsidRDefault="00745641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Тема: </w:t>
      </w:r>
      <w:r w:rsidR="00084E8F" w:rsidRPr="00084E8F">
        <w:rPr>
          <w:sz w:val="26"/>
          <w:szCs w:val="26"/>
        </w:rPr>
        <w:t>«</w:t>
      </w:r>
      <w:r w:rsidR="001169FD" w:rsidRPr="00A468D4">
        <w:rPr>
          <w:bCs/>
          <w:iCs/>
          <w:color w:val="000000"/>
          <w:sz w:val="26"/>
          <w:szCs w:val="26"/>
        </w:rPr>
        <w:t>Нелинейные ИНС в задачах прогнозирования</w:t>
      </w:r>
      <w:r w:rsidR="00084E8F" w:rsidRPr="00084E8F">
        <w:rPr>
          <w:sz w:val="26"/>
          <w:szCs w:val="26"/>
        </w:rPr>
        <w:t>»</w:t>
      </w:r>
    </w:p>
    <w:p w14:paraId="3FE5F0DA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7355BC6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B289F45" w14:textId="77777777" w:rsidR="00FF69C9" w:rsidRPr="00B47D5B" w:rsidRDefault="00FF69C9" w:rsidP="008A3C91">
      <w:pPr>
        <w:rPr>
          <w:sz w:val="26"/>
          <w:szCs w:val="26"/>
        </w:rPr>
      </w:pPr>
    </w:p>
    <w:p w14:paraId="2072DF3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1EA80A5" w14:textId="77777777" w:rsidR="00FF69C9" w:rsidRDefault="00FF69C9" w:rsidP="00BC3D7E">
      <w:pPr>
        <w:jc w:val="center"/>
        <w:rPr>
          <w:sz w:val="26"/>
          <w:szCs w:val="26"/>
        </w:rPr>
      </w:pPr>
    </w:p>
    <w:p w14:paraId="4C562C35" w14:textId="4F50A982" w:rsidR="00B47D5B" w:rsidRDefault="00B47D5B" w:rsidP="00BC3D7E">
      <w:pPr>
        <w:jc w:val="center"/>
        <w:rPr>
          <w:sz w:val="26"/>
          <w:szCs w:val="26"/>
        </w:rPr>
      </w:pPr>
    </w:p>
    <w:p w14:paraId="6483CAA7" w14:textId="2F02473B" w:rsidR="00E849EC" w:rsidRDefault="00E849EC" w:rsidP="00BC3D7E">
      <w:pPr>
        <w:jc w:val="center"/>
        <w:rPr>
          <w:sz w:val="26"/>
          <w:szCs w:val="26"/>
        </w:rPr>
      </w:pPr>
    </w:p>
    <w:p w14:paraId="05735EC1" w14:textId="3606CE0F" w:rsidR="00E849EC" w:rsidRDefault="00E849EC" w:rsidP="00BC3D7E">
      <w:pPr>
        <w:jc w:val="center"/>
        <w:rPr>
          <w:sz w:val="26"/>
          <w:szCs w:val="26"/>
        </w:rPr>
      </w:pPr>
    </w:p>
    <w:p w14:paraId="3E1BD4EA" w14:textId="4CC3E914" w:rsidR="00E849EC" w:rsidRDefault="00E849EC" w:rsidP="00BC3D7E">
      <w:pPr>
        <w:jc w:val="center"/>
        <w:rPr>
          <w:sz w:val="26"/>
          <w:szCs w:val="26"/>
        </w:rPr>
      </w:pPr>
    </w:p>
    <w:p w14:paraId="73814E39" w14:textId="77777777" w:rsidR="00E849EC" w:rsidRPr="00B47D5B" w:rsidRDefault="00E849EC" w:rsidP="00BC3D7E">
      <w:pPr>
        <w:jc w:val="center"/>
        <w:rPr>
          <w:sz w:val="26"/>
          <w:szCs w:val="26"/>
        </w:rPr>
      </w:pPr>
    </w:p>
    <w:p w14:paraId="20EAC73F" w14:textId="77777777" w:rsidR="00BC3D7E" w:rsidRDefault="00BC3D7E" w:rsidP="00BC3D7E">
      <w:pPr>
        <w:jc w:val="center"/>
        <w:rPr>
          <w:sz w:val="26"/>
          <w:szCs w:val="26"/>
        </w:rPr>
      </w:pPr>
    </w:p>
    <w:p w14:paraId="69EA7521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629C6A7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5AE7F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07131FE" w14:textId="77777777" w:rsidR="00E849EC" w:rsidRDefault="00E849EC" w:rsidP="00E849EC">
      <w:pPr>
        <w:ind w:left="6804" w:hanging="425"/>
        <w:jc w:val="right"/>
        <w:rPr>
          <w:sz w:val="26"/>
          <w:szCs w:val="26"/>
        </w:rPr>
      </w:pPr>
      <w:r>
        <w:rPr>
          <w:sz w:val="26"/>
          <w:szCs w:val="26"/>
        </w:rPr>
        <w:t>Выполнила: Студентка 2 курса</w:t>
      </w:r>
    </w:p>
    <w:p w14:paraId="11979BD7" w14:textId="77777777" w:rsidR="00E849EC" w:rsidRDefault="00E849EC" w:rsidP="00E849EC">
      <w:pPr>
        <w:ind w:left="6804"/>
        <w:jc w:val="right"/>
        <w:rPr>
          <w:sz w:val="26"/>
          <w:szCs w:val="26"/>
        </w:rPr>
      </w:pPr>
      <w:r>
        <w:rPr>
          <w:sz w:val="26"/>
          <w:szCs w:val="26"/>
        </w:rPr>
        <w:t>Группы ПО-4(2)</w:t>
      </w:r>
    </w:p>
    <w:p w14:paraId="00425449" w14:textId="77777777" w:rsidR="00E849EC" w:rsidRDefault="00E849EC" w:rsidP="00E849EC">
      <w:pPr>
        <w:ind w:left="6804"/>
        <w:jc w:val="right"/>
        <w:rPr>
          <w:sz w:val="26"/>
          <w:szCs w:val="26"/>
        </w:rPr>
      </w:pPr>
      <w:proofErr w:type="spellStart"/>
      <w:r>
        <w:rPr>
          <w:sz w:val="26"/>
          <w:szCs w:val="26"/>
        </w:rPr>
        <w:t>Шиба</w:t>
      </w:r>
      <w:proofErr w:type="spellEnd"/>
      <w:r>
        <w:rPr>
          <w:sz w:val="26"/>
          <w:szCs w:val="26"/>
        </w:rPr>
        <w:t xml:space="preserve"> А.А.</w:t>
      </w:r>
    </w:p>
    <w:p w14:paraId="0BA836F2" w14:textId="77777777" w:rsidR="00E849EC" w:rsidRDefault="00E849EC" w:rsidP="00E849EC">
      <w:pPr>
        <w:ind w:left="6804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Проверил: </w:t>
      </w:r>
      <w:proofErr w:type="spellStart"/>
      <w:r>
        <w:rPr>
          <w:sz w:val="26"/>
          <w:szCs w:val="26"/>
        </w:rPr>
        <w:t>Крощенко</w:t>
      </w:r>
      <w:proofErr w:type="spellEnd"/>
      <w:r>
        <w:rPr>
          <w:sz w:val="26"/>
          <w:szCs w:val="26"/>
        </w:rPr>
        <w:t xml:space="preserve"> А.А.</w:t>
      </w:r>
    </w:p>
    <w:p w14:paraId="64944D9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8706E5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46086C" w14:textId="77777777" w:rsidR="00FF69C9" w:rsidRPr="00B47D5B" w:rsidRDefault="00FF69C9" w:rsidP="00BC3D7E">
      <w:pPr>
        <w:rPr>
          <w:sz w:val="26"/>
          <w:szCs w:val="26"/>
        </w:rPr>
      </w:pPr>
    </w:p>
    <w:p w14:paraId="25BE0B00" w14:textId="77777777" w:rsidR="00767CB6" w:rsidRPr="00B47D5B" w:rsidRDefault="00767CB6" w:rsidP="00BC3D7E">
      <w:pPr>
        <w:rPr>
          <w:sz w:val="26"/>
          <w:szCs w:val="26"/>
        </w:rPr>
      </w:pPr>
    </w:p>
    <w:p w14:paraId="06B8CAE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A4CD9D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714D990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8F42A2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441029C" w14:textId="6F8EE2E3" w:rsidR="00BC3D7E" w:rsidRDefault="00BC3D7E" w:rsidP="00EE0FA0">
      <w:pPr>
        <w:rPr>
          <w:sz w:val="26"/>
          <w:szCs w:val="26"/>
        </w:rPr>
      </w:pPr>
    </w:p>
    <w:p w14:paraId="57A3027E" w14:textId="77777777" w:rsidR="00EE0FA0" w:rsidRPr="00B47D5B" w:rsidRDefault="00EE0FA0" w:rsidP="00EE0FA0">
      <w:pPr>
        <w:rPr>
          <w:sz w:val="26"/>
          <w:szCs w:val="26"/>
        </w:rPr>
      </w:pPr>
    </w:p>
    <w:p w14:paraId="4D0DD3E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687AF85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E65504B" w14:textId="7E0234E1" w:rsidR="00BC3D7E" w:rsidRPr="00B47D5B" w:rsidRDefault="009A464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Брест </w:t>
      </w:r>
      <w:r w:rsidR="00BC3D7E" w:rsidRPr="00B47D5B">
        <w:rPr>
          <w:sz w:val="26"/>
          <w:szCs w:val="26"/>
        </w:rPr>
        <w:t>20</w:t>
      </w:r>
      <w:r w:rsidR="00EE0FA0">
        <w:rPr>
          <w:sz w:val="26"/>
          <w:szCs w:val="26"/>
        </w:rPr>
        <w:t>20</w:t>
      </w:r>
    </w:p>
    <w:p w14:paraId="084EBB4C" w14:textId="6A448D75" w:rsidR="00084E8F" w:rsidRPr="00E849EC" w:rsidRDefault="00BC3D7E" w:rsidP="00E849EC">
      <w:pPr>
        <w:widowControl/>
        <w:autoSpaceDE/>
        <w:autoSpaceDN/>
        <w:adjustRightInd/>
        <w:spacing w:line="276" w:lineRule="auto"/>
        <w:jc w:val="center"/>
        <w:rPr>
          <w:b/>
          <w:bCs/>
          <w:sz w:val="25"/>
          <w:szCs w:val="25"/>
        </w:rPr>
      </w:pPr>
      <w:r w:rsidRPr="00B47D5B">
        <w:rPr>
          <w:sz w:val="26"/>
          <w:szCs w:val="26"/>
        </w:rPr>
        <w:br w:type="page"/>
      </w:r>
      <w:r w:rsidR="00084E8F" w:rsidRPr="00E849EC">
        <w:rPr>
          <w:b/>
          <w:bCs/>
          <w:sz w:val="25"/>
          <w:szCs w:val="25"/>
        </w:rPr>
        <w:lastRenderedPageBreak/>
        <w:t>Лабораторная работа №</w:t>
      </w:r>
      <w:r w:rsidR="001D2FFD" w:rsidRPr="00E849EC">
        <w:rPr>
          <w:b/>
          <w:bCs/>
          <w:sz w:val="25"/>
          <w:szCs w:val="25"/>
        </w:rPr>
        <w:t>4</w:t>
      </w:r>
    </w:p>
    <w:p w14:paraId="0ED5F5CF" w14:textId="31C4CE32" w:rsidR="009A4645" w:rsidRPr="00E849EC" w:rsidRDefault="00A468D4" w:rsidP="00E849EC">
      <w:pPr>
        <w:widowControl/>
        <w:autoSpaceDE/>
        <w:autoSpaceDN/>
        <w:adjustRightInd/>
        <w:spacing w:line="276" w:lineRule="auto"/>
        <w:jc w:val="center"/>
        <w:rPr>
          <w:b/>
          <w:bCs/>
          <w:sz w:val="25"/>
          <w:szCs w:val="25"/>
        </w:rPr>
      </w:pPr>
      <w:r w:rsidRPr="00E849EC">
        <w:rPr>
          <w:b/>
          <w:bCs/>
          <w:iCs/>
          <w:color w:val="000000"/>
          <w:sz w:val="26"/>
          <w:szCs w:val="26"/>
        </w:rPr>
        <w:t>Нелинейные ИНС в задачах прогнозирования</w:t>
      </w:r>
    </w:p>
    <w:p w14:paraId="468406D9" w14:textId="0D3D4434" w:rsidR="002A697F" w:rsidRPr="00803768" w:rsidRDefault="00084E8F" w:rsidP="00E849EC">
      <w:pPr>
        <w:widowControl/>
        <w:autoSpaceDE/>
        <w:autoSpaceDN/>
        <w:adjustRightInd/>
        <w:spacing w:line="276" w:lineRule="auto"/>
        <w:rPr>
          <w:sz w:val="25"/>
          <w:szCs w:val="25"/>
        </w:rPr>
      </w:pPr>
      <w:r w:rsidRPr="00E849EC">
        <w:rPr>
          <w:b/>
          <w:bCs/>
          <w:sz w:val="25"/>
          <w:szCs w:val="25"/>
        </w:rPr>
        <w:t>Цель работы</w:t>
      </w:r>
      <w:proofErr w:type="gramStart"/>
      <w:r w:rsidRPr="00E849EC">
        <w:rPr>
          <w:b/>
          <w:bCs/>
          <w:sz w:val="25"/>
          <w:szCs w:val="25"/>
        </w:rPr>
        <w:t xml:space="preserve">: </w:t>
      </w:r>
      <w:r w:rsidR="00A468D4" w:rsidRPr="00A468D4">
        <w:rPr>
          <w:color w:val="000000"/>
          <w:sz w:val="26"/>
          <w:szCs w:val="26"/>
        </w:rPr>
        <w:t>Изучить</w:t>
      </w:r>
      <w:proofErr w:type="gramEnd"/>
      <w:r w:rsidR="00A468D4" w:rsidRPr="00A468D4">
        <w:rPr>
          <w:color w:val="000000"/>
          <w:sz w:val="26"/>
          <w:szCs w:val="26"/>
        </w:rPr>
        <w:t xml:space="preserve"> обучение и функционирование нелинейной ИНС при решении задач распознавания образов.</w:t>
      </w:r>
    </w:p>
    <w:p w14:paraId="4216804E" w14:textId="77777777" w:rsidR="00E849EC" w:rsidRDefault="00AA21A6" w:rsidP="00E849EC">
      <w:pPr>
        <w:widowControl/>
        <w:autoSpaceDE/>
        <w:autoSpaceDN/>
        <w:adjustRightInd/>
        <w:spacing w:after="240"/>
        <w:rPr>
          <w:sz w:val="25"/>
          <w:szCs w:val="25"/>
          <w:lang w:val="en-US"/>
        </w:rPr>
      </w:pPr>
      <w:r>
        <w:rPr>
          <w:sz w:val="25"/>
          <w:szCs w:val="25"/>
        </w:rPr>
        <w:t xml:space="preserve">Вариант </w:t>
      </w:r>
      <w:r w:rsidR="0029532D">
        <w:rPr>
          <w:sz w:val="25"/>
          <w:szCs w:val="25"/>
        </w:rPr>
        <w:t>1</w:t>
      </w:r>
      <w:r w:rsidR="00A67419">
        <w:rPr>
          <w:sz w:val="25"/>
          <w:szCs w:val="25"/>
          <w:lang w:val="en-US"/>
        </w:rPr>
        <w:t>0</w:t>
      </w:r>
    </w:p>
    <w:p w14:paraId="71BA481A" w14:textId="6196EB4E" w:rsidR="00A468D4" w:rsidRPr="00E849EC" w:rsidRDefault="00A468D4" w:rsidP="00E849EC">
      <w:pPr>
        <w:widowControl/>
        <w:autoSpaceDE/>
        <w:autoSpaceDN/>
        <w:adjustRightInd/>
        <w:spacing w:after="240"/>
        <w:rPr>
          <w:sz w:val="28"/>
          <w:szCs w:val="28"/>
          <w:lang w:val="en-US"/>
        </w:rPr>
      </w:pPr>
      <w:r w:rsidRPr="00E849EC">
        <w:rPr>
          <w:b/>
          <w:bCs/>
          <w:iCs/>
          <w:color w:val="000000"/>
          <w:sz w:val="28"/>
          <w:szCs w:val="28"/>
        </w:rPr>
        <w:t>Задани</w:t>
      </w:r>
      <w:r w:rsidR="00E849EC">
        <w:rPr>
          <w:b/>
          <w:bCs/>
          <w:iCs/>
          <w:color w:val="000000"/>
          <w:sz w:val="28"/>
          <w:szCs w:val="28"/>
        </w:rPr>
        <w:t>е:</w:t>
      </w:r>
    </w:p>
    <w:p w14:paraId="126D0363" w14:textId="4980E86C" w:rsidR="00A468D4" w:rsidRPr="00A468D4" w:rsidRDefault="00A468D4" w:rsidP="00A468D4">
      <w:pPr>
        <w:pStyle w:val="a5"/>
        <w:numPr>
          <w:ilvl w:val="0"/>
          <w:numId w:val="5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6"/>
          <w:szCs w:val="26"/>
        </w:rPr>
      </w:pPr>
      <w:r w:rsidRPr="00A468D4">
        <w:rPr>
          <w:color w:val="000000"/>
          <w:sz w:val="26"/>
          <w:szCs w:val="26"/>
        </w:rPr>
        <w:t>Спрогнозиро</w:t>
      </w:r>
      <w:r w:rsidR="00796793">
        <w:rPr>
          <w:color w:val="000000"/>
          <w:sz w:val="26"/>
          <w:szCs w:val="26"/>
        </w:rPr>
        <w:t>вать нелинейный временной ряд, </w:t>
      </w:r>
      <w:r w:rsidRPr="00A468D4">
        <w:rPr>
          <w:color w:val="000000"/>
          <w:sz w:val="26"/>
          <w:szCs w:val="26"/>
        </w:rPr>
        <w:t>применяя параметры лабораторной работы №3. При этом необходимо использовать алгоритм обучения многослойной ИНС с адаптивным шагом.</w:t>
      </w:r>
    </w:p>
    <w:p w14:paraId="7B279CD7" w14:textId="77777777" w:rsidR="00A468D4" w:rsidRPr="00A468D4" w:rsidRDefault="00A468D4" w:rsidP="00A468D4">
      <w:pPr>
        <w:pStyle w:val="a5"/>
        <w:numPr>
          <w:ilvl w:val="0"/>
          <w:numId w:val="5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6"/>
          <w:szCs w:val="26"/>
        </w:rPr>
      </w:pPr>
      <w:r w:rsidRPr="00A468D4">
        <w:rPr>
          <w:color w:val="000000"/>
          <w:sz w:val="26"/>
          <w:szCs w:val="26"/>
        </w:rPr>
        <w:t xml:space="preserve">Результаты представить </w:t>
      </w:r>
      <w:proofErr w:type="gramStart"/>
      <w:r w:rsidRPr="00A468D4">
        <w:rPr>
          <w:color w:val="000000"/>
          <w:sz w:val="26"/>
          <w:szCs w:val="26"/>
        </w:rPr>
        <w:t>в виде отчета</w:t>
      </w:r>
      <w:proofErr w:type="gramEnd"/>
      <w:r w:rsidRPr="00A468D4">
        <w:rPr>
          <w:color w:val="000000"/>
          <w:sz w:val="26"/>
          <w:szCs w:val="26"/>
        </w:rPr>
        <w:t xml:space="preserve"> содержащего:</w:t>
      </w:r>
    </w:p>
    <w:p w14:paraId="39B8E6EE" w14:textId="77777777" w:rsidR="00A468D4" w:rsidRPr="00A468D4" w:rsidRDefault="00A468D4" w:rsidP="00A468D4">
      <w:pPr>
        <w:pStyle w:val="a5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color w:val="000000"/>
          <w:sz w:val="26"/>
          <w:szCs w:val="26"/>
        </w:rPr>
      </w:pPr>
      <w:r w:rsidRPr="00A468D4">
        <w:rPr>
          <w:color w:val="000000"/>
          <w:sz w:val="26"/>
          <w:szCs w:val="26"/>
        </w:rPr>
        <w:t>Титульный лист,</w:t>
      </w:r>
    </w:p>
    <w:p w14:paraId="05801800" w14:textId="77777777" w:rsidR="00A468D4" w:rsidRPr="00A468D4" w:rsidRDefault="00A468D4" w:rsidP="00A468D4">
      <w:pPr>
        <w:pStyle w:val="a5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color w:val="000000"/>
          <w:sz w:val="26"/>
          <w:szCs w:val="26"/>
        </w:rPr>
      </w:pPr>
      <w:r w:rsidRPr="00A468D4">
        <w:rPr>
          <w:color w:val="000000"/>
          <w:sz w:val="26"/>
          <w:szCs w:val="26"/>
        </w:rPr>
        <w:t>Цель работы,</w:t>
      </w:r>
    </w:p>
    <w:p w14:paraId="1E255BD1" w14:textId="77777777" w:rsidR="00A468D4" w:rsidRPr="00A468D4" w:rsidRDefault="00A468D4" w:rsidP="00A468D4">
      <w:pPr>
        <w:pStyle w:val="a5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color w:val="000000"/>
          <w:sz w:val="26"/>
          <w:szCs w:val="26"/>
        </w:rPr>
      </w:pPr>
      <w:r w:rsidRPr="00A468D4">
        <w:rPr>
          <w:color w:val="000000"/>
          <w:sz w:val="26"/>
          <w:szCs w:val="26"/>
        </w:rPr>
        <w:t>Задание,</w:t>
      </w:r>
    </w:p>
    <w:p w14:paraId="1A403406" w14:textId="77777777" w:rsidR="00A468D4" w:rsidRPr="00A468D4" w:rsidRDefault="00A468D4" w:rsidP="00A468D4">
      <w:pPr>
        <w:pStyle w:val="a5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color w:val="000000"/>
          <w:sz w:val="26"/>
          <w:szCs w:val="26"/>
        </w:rPr>
      </w:pPr>
      <w:r w:rsidRPr="00A468D4">
        <w:rPr>
          <w:color w:val="000000"/>
          <w:sz w:val="26"/>
          <w:szCs w:val="26"/>
        </w:rPr>
        <w:t>График прогнозируемой функции на участке обучения,</w:t>
      </w:r>
    </w:p>
    <w:p w14:paraId="2C188E84" w14:textId="77777777" w:rsidR="00A468D4" w:rsidRPr="00A468D4" w:rsidRDefault="00A468D4" w:rsidP="00A468D4">
      <w:pPr>
        <w:pStyle w:val="a5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color w:val="000000"/>
          <w:sz w:val="26"/>
          <w:szCs w:val="26"/>
        </w:rPr>
      </w:pPr>
      <w:r w:rsidRPr="00A468D4">
        <w:rPr>
          <w:color w:val="000000"/>
          <w:sz w:val="26"/>
          <w:szCs w:val="26"/>
        </w:rPr>
        <w:t xml:space="preserve">Результаты обучения: </w:t>
      </w:r>
      <w:proofErr w:type="gramStart"/>
      <w:r w:rsidRPr="00A468D4">
        <w:rPr>
          <w:color w:val="000000"/>
          <w:sz w:val="26"/>
          <w:szCs w:val="26"/>
        </w:rPr>
        <w:t>таблицу  со</w:t>
      </w:r>
      <w:proofErr w:type="gramEnd"/>
      <w:r w:rsidRPr="00A468D4">
        <w:rPr>
          <w:color w:val="000000"/>
          <w:sz w:val="26"/>
          <w:szCs w:val="26"/>
        </w:rPr>
        <w:t xml:space="preserve"> столбцами: эталонное значение, полученное значение, отклонение; график изменения ошибки в зависимости от итерации.</w:t>
      </w:r>
    </w:p>
    <w:p w14:paraId="45202A9B" w14:textId="77777777" w:rsidR="00A468D4" w:rsidRPr="00A468D4" w:rsidRDefault="00A468D4" w:rsidP="00A468D4">
      <w:pPr>
        <w:pStyle w:val="a5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color w:val="000000"/>
          <w:sz w:val="26"/>
          <w:szCs w:val="26"/>
        </w:rPr>
      </w:pPr>
      <w:r w:rsidRPr="00A468D4">
        <w:rPr>
          <w:color w:val="000000"/>
          <w:sz w:val="26"/>
          <w:szCs w:val="26"/>
        </w:rPr>
        <w:t xml:space="preserve">Результаты прогнозирования: </w:t>
      </w:r>
      <w:proofErr w:type="gramStart"/>
      <w:r w:rsidRPr="00A468D4">
        <w:rPr>
          <w:color w:val="000000"/>
          <w:sz w:val="26"/>
          <w:szCs w:val="26"/>
        </w:rPr>
        <w:t>таблицу  со</w:t>
      </w:r>
      <w:proofErr w:type="gramEnd"/>
      <w:r w:rsidRPr="00A468D4">
        <w:rPr>
          <w:color w:val="000000"/>
          <w:sz w:val="26"/>
          <w:szCs w:val="26"/>
        </w:rPr>
        <w:t xml:space="preserve"> столбцами: эталонное значение, полученное значение, отклонение.</w:t>
      </w:r>
    </w:p>
    <w:p w14:paraId="7E0F4F2D" w14:textId="77777777" w:rsidR="00A468D4" w:rsidRPr="00A468D4" w:rsidRDefault="00A468D4" w:rsidP="00A468D4">
      <w:pPr>
        <w:pStyle w:val="a5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color w:val="000000"/>
          <w:sz w:val="26"/>
          <w:szCs w:val="26"/>
        </w:rPr>
      </w:pPr>
      <w:r w:rsidRPr="00A468D4">
        <w:rPr>
          <w:color w:val="000000"/>
          <w:sz w:val="26"/>
          <w:szCs w:val="26"/>
        </w:rPr>
        <w:t>Выводы по лабораторной работе.</w:t>
      </w:r>
    </w:p>
    <w:p w14:paraId="2C5D6D81" w14:textId="77777777" w:rsidR="00A468D4" w:rsidRDefault="00A468D4" w:rsidP="00A468D4">
      <w:pPr>
        <w:pStyle w:val="a5"/>
        <w:spacing w:before="0" w:beforeAutospacing="0" w:after="0" w:afterAutospacing="0"/>
        <w:jc w:val="both"/>
      </w:pPr>
      <w:r w:rsidRPr="00A468D4">
        <w:rPr>
          <w:color w:val="000000"/>
          <w:sz w:val="26"/>
          <w:szCs w:val="26"/>
        </w:rPr>
        <w:t>В выводах сравнить полученные результаты с результатами лабораторной работы №3.</w:t>
      </w:r>
    </w:p>
    <w:p w14:paraId="2E3DE9BA" w14:textId="4958E0F1" w:rsidR="009A4645" w:rsidRPr="00803768" w:rsidRDefault="009A4645" w:rsidP="009A4645">
      <w:pPr>
        <w:widowControl/>
        <w:autoSpaceDE/>
        <w:autoSpaceDN/>
        <w:adjustRightInd/>
        <w:rPr>
          <w:color w:val="000000"/>
          <w:sz w:val="25"/>
          <w:szCs w:val="25"/>
        </w:rPr>
      </w:pPr>
      <w:r w:rsidRPr="00803768">
        <w:rPr>
          <w:color w:val="000000"/>
          <w:sz w:val="25"/>
          <w:szCs w:val="25"/>
        </w:rPr>
        <w:t xml:space="preserve"> </w:t>
      </w:r>
    </w:p>
    <w:p w14:paraId="4EB42D8E" w14:textId="77777777" w:rsidR="009A4645" w:rsidRPr="009A4645" w:rsidRDefault="009A4645" w:rsidP="009A4645">
      <w:pPr>
        <w:widowControl/>
        <w:autoSpaceDE/>
        <w:autoSpaceDN/>
        <w:adjustRightInd/>
        <w:rPr>
          <w:sz w:val="26"/>
          <w:szCs w:val="26"/>
        </w:rPr>
      </w:pPr>
    </w:p>
    <w:tbl>
      <w:tblPr>
        <w:tblW w:w="967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555"/>
        <w:gridCol w:w="555"/>
        <w:gridCol w:w="671"/>
        <w:gridCol w:w="555"/>
        <w:gridCol w:w="2242"/>
        <w:gridCol w:w="3630"/>
        <w:gridCol w:w="42"/>
      </w:tblGrid>
      <w:tr w:rsidR="009A4645" w:rsidRPr="009A4645" w14:paraId="7413DC9A" w14:textId="4398E20D" w:rsidTr="009A4645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3C5C9D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</w:pPr>
            <w:r w:rsidRPr="009A4645">
              <w:rPr>
                <w:color w:val="000000"/>
                <w:sz w:val="20"/>
                <w:szCs w:val="20"/>
              </w:rPr>
              <w:t>№ варианта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B9B6EB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</w:pPr>
            <w:r w:rsidRPr="009A4645"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AB44F1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</w:pPr>
            <w:r w:rsidRPr="009A4645">
              <w:rPr>
                <w:color w:val="000000"/>
                <w:sz w:val="20"/>
                <w:szCs w:val="20"/>
              </w:rPr>
              <w:t>b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8096C8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</w:pPr>
            <w:r w:rsidRPr="009A4645">
              <w:rPr>
                <w:color w:val="000000"/>
                <w:sz w:val="20"/>
                <w:szCs w:val="20"/>
              </w:rPr>
              <w:t>с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257090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</w:pPr>
            <w:r w:rsidRPr="009A4645"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5C3275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</w:pPr>
            <w:r w:rsidRPr="009A4645">
              <w:rPr>
                <w:color w:val="000000"/>
                <w:sz w:val="20"/>
                <w:szCs w:val="20"/>
              </w:rPr>
              <w:t>Кол-во входов ИНС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088CF1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</w:pPr>
            <w:r w:rsidRPr="009A4645">
              <w:rPr>
                <w:color w:val="000000"/>
                <w:sz w:val="20"/>
                <w:szCs w:val="20"/>
              </w:rPr>
              <w:t>Кол-во НЭ в скрытом слое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4EEBA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A4645" w:rsidRPr="009A4645" w14:paraId="46702BE2" w14:textId="32E745E4" w:rsidTr="009A4645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589B95" w14:textId="5C2B3AA2" w:rsidR="009A4645" w:rsidRPr="00A67419" w:rsidRDefault="0029532D" w:rsidP="009A4645">
            <w:pPr>
              <w:widowControl/>
              <w:autoSpaceDE/>
              <w:autoSpaceDN/>
              <w:adjustRightInd/>
              <w:jc w:val="center"/>
              <w:rPr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A67419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5593F8" w14:textId="57F521A5" w:rsidR="009A4645" w:rsidRPr="009A4645" w:rsidRDefault="00AA21A6" w:rsidP="0029532D">
            <w:pPr>
              <w:widowControl/>
              <w:autoSpaceDE/>
              <w:autoSpaceDN/>
              <w:adjustRightInd/>
              <w:jc w:val="center"/>
            </w:pPr>
            <w:r>
              <w:rPr>
                <w:color w:val="000000"/>
                <w:sz w:val="20"/>
                <w:szCs w:val="20"/>
              </w:rPr>
              <w:t>0.</w:t>
            </w:r>
            <w:r w:rsidR="00A6741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1A800F" w14:textId="261B62A8" w:rsidR="009A4645" w:rsidRPr="009A4645" w:rsidRDefault="00AA21A6" w:rsidP="0029532D">
            <w:pPr>
              <w:widowControl/>
              <w:autoSpaceDE/>
              <w:autoSpaceDN/>
              <w:adjustRightInd/>
              <w:jc w:val="center"/>
            </w:pPr>
            <w:r>
              <w:rPr>
                <w:color w:val="000000"/>
                <w:sz w:val="20"/>
                <w:szCs w:val="20"/>
              </w:rPr>
              <w:t>0.</w:t>
            </w:r>
            <w:r w:rsidR="00A6741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AFC007" w14:textId="7758E1EF" w:rsidR="009A4645" w:rsidRPr="009A4645" w:rsidRDefault="00AA21A6" w:rsidP="0029532D">
            <w:pPr>
              <w:widowControl/>
              <w:autoSpaceDE/>
              <w:autoSpaceDN/>
              <w:adjustRightInd/>
              <w:jc w:val="center"/>
            </w:pPr>
            <w:r>
              <w:rPr>
                <w:color w:val="000000"/>
                <w:sz w:val="20"/>
                <w:szCs w:val="20"/>
              </w:rPr>
              <w:t>0.0</w:t>
            </w:r>
            <w:r w:rsidR="00A6741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669AB2" w14:textId="27A2451F" w:rsidR="009A4645" w:rsidRPr="009A4645" w:rsidRDefault="00AA21A6" w:rsidP="0029532D">
            <w:pPr>
              <w:widowControl/>
              <w:autoSpaceDE/>
              <w:autoSpaceDN/>
              <w:adjustRightInd/>
              <w:jc w:val="center"/>
            </w:pPr>
            <w:r>
              <w:rPr>
                <w:color w:val="000000"/>
                <w:sz w:val="20"/>
                <w:szCs w:val="20"/>
              </w:rPr>
              <w:t>0.</w:t>
            </w:r>
            <w:r w:rsidR="00A6741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496372" w14:textId="5505CFE8" w:rsidR="009A4645" w:rsidRPr="009A4645" w:rsidRDefault="0029532D" w:rsidP="009A4645">
            <w:pPr>
              <w:widowControl/>
              <w:autoSpaceDE/>
              <w:autoSpaceDN/>
              <w:adjustRightInd/>
              <w:jc w:val="center"/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7902E1" w14:textId="30F2581E" w:rsidR="009A4645" w:rsidRPr="009A4645" w:rsidRDefault="00A67419" w:rsidP="00A67419">
            <w:pPr>
              <w:widowControl/>
              <w:tabs>
                <w:tab w:val="center" w:pos="1453"/>
                <w:tab w:val="right" w:pos="2907"/>
              </w:tabs>
              <w:autoSpaceDE/>
              <w:autoSpaceDN/>
              <w:adjustRightInd/>
            </w:pPr>
            <w:r>
              <w:rPr>
                <w:color w:val="000000"/>
                <w:sz w:val="20"/>
                <w:szCs w:val="20"/>
              </w:rPr>
              <w:tab/>
            </w:r>
            <w:r w:rsidR="0029532D"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0FA04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02B96845" w14:textId="77777777" w:rsidR="00FD1924" w:rsidRDefault="00FD1924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7EE65AD" w14:textId="310F8CFA" w:rsidR="002A697F" w:rsidRPr="00E849EC" w:rsidRDefault="002A697F" w:rsidP="002A697F">
      <w:pPr>
        <w:widowControl/>
        <w:autoSpaceDE/>
        <w:autoSpaceDN/>
        <w:adjustRightInd/>
        <w:rPr>
          <w:b/>
          <w:bCs/>
          <w:sz w:val="26"/>
          <w:szCs w:val="26"/>
          <w:lang w:val="en-US"/>
        </w:rPr>
      </w:pPr>
      <w:r w:rsidRPr="00E849EC">
        <w:rPr>
          <w:b/>
          <w:bCs/>
          <w:sz w:val="26"/>
          <w:szCs w:val="26"/>
        </w:rPr>
        <w:t>Код</w:t>
      </w:r>
      <w:r w:rsidRPr="00E849EC">
        <w:rPr>
          <w:b/>
          <w:bCs/>
          <w:sz w:val="26"/>
          <w:szCs w:val="26"/>
          <w:lang w:val="en-US"/>
        </w:rPr>
        <w:t xml:space="preserve"> </w:t>
      </w:r>
      <w:r w:rsidRPr="00E849EC">
        <w:rPr>
          <w:b/>
          <w:bCs/>
          <w:sz w:val="26"/>
          <w:szCs w:val="26"/>
        </w:rPr>
        <w:t>программы</w:t>
      </w:r>
      <w:r w:rsidRPr="00E849EC">
        <w:rPr>
          <w:b/>
          <w:bCs/>
          <w:sz w:val="26"/>
          <w:szCs w:val="26"/>
          <w:lang w:val="en-US"/>
        </w:rPr>
        <w:t>:</w:t>
      </w:r>
    </w:p>
    <w:p w14:paraId="74A54DF0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04ABE66E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51B3AF59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755ADBAB" w14:textId="3C2EADC4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input_layer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6C054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6</w:t>
      </w:r>
    </w:p>
    <w:p w14:paraId="39AA365E" w14:textId="032841A1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hidden_layer</w:t>
      </w:r>
      <w:proofErr w:type="spellEnd"/>
      <w:r w:rsidR="006C054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</w:p>
    <w:p w14:paraId="51F488BE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D2EBDA3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52DDD2B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B8ABB58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sigmoid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4422192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80EA898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 / (1 +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2.7, -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75669ECA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CE6A7D6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7C1B1B5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CCB3510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ABF6527" w14:textId="29957F65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a = 0.</w:t>
      </w:r>
      <w:r w:rsidR="006A78C2" w:rsidRPr="00E849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, b = 0.</w:t>
      </w:r>
      <w:r w:rsidR="006A78C2" w:rsidRPr="00E849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, c = 0.0</w:t>
      </w:r>
      <w:r w:rsidR="006A78C2" w:rsidRPr="00E849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9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, d = 0.</w:t>
      </w:r>
      <w:r w:rsidR="006A78C2" w:rsidRPr="00E849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</w:t>
      </w:r>
    </w:p>
    <w:p w14:paraId="5B9867CD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return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a * 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cos(</w:t>
      </w:r>
      <w:proofErr w:type="gram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b *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x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) + c * sin(d *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x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);</w:t>
      </w:r>
    </w:p>
    <w:p w14:paraId="00D30D20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}</w:t>
      </w:r>
    </w:p>
    <w:p w14:paraId="3BAB3C72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333AC79E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hidden(</w:t>
      </w:r>
      <w:proofErr w:type="gramEnd"/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x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, 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w1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][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input_layer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], 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</w:t>
      </w:r>
    </w:p>
    <w:p w14:paraId="7108D468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{</w:t>
      </w:r>
    </w:p>
    <w:p w14:paraId="7AC99C14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result = 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new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];</w:t>
      </w:r>
    </w:p>
    <w:p w14:paraId="2375A6AD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0;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&lt; 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;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++)</w:t>
      </w:r>
    </w:p>
    <w:p w14:paraId="7387F49D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result[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 = 0;</w:t>
      </w:r>
    </w:p>
    <w:p w14:paraId="41C02CF6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Inputs[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input_layer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];</w:t>
      </w:r>
    </w:p>
    <w:p w14:paraId="0489B203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k = 0; k &lt; 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input_layer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; k++,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x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+= 0.1)</w:t>
      </w:r>
    </w:p>
    <w:p w14:paraId="317ECBFF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Inputs[k] = function(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x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);</w:t>
      </w:r>
    </w:p>
    <w:p w14:paraId="6864C43C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0;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&lt; 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;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++)</w:t>
      </w:r>
    </w:p>
    <w:p w14:paraId="7CC92063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4AEC7A10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k = 0; k &lt; 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input_layer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 k++)</w:t>
      </w:r>
    </w:p>
    <w:p w14:paraId="6D139AA4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result[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 += Inputs[k] *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w1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][k];</w:t>
      </w:r>
    </w:p>
    <w:p w14:paraId="242075D3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result[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 -=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];</w:t>
      </w:r>
    </w:p>
    <w:p w14:paraId="0C54D707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lastRenderedPageBreak/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result[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 = sigmoid(result[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]);</w:t>
      </w:r>
    </w:p>
    <w:p w14:paraId="2DC9E3F0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353A3119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return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result;</w:t>
      </w:r>
    </w:p>
    <w:p w14:paraId="147A6DCB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}</w:t>
      </w:r>
    </w:p>
    <w:p w14:paraId="37D2B2D4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29233DB1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get_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alpha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(</w:t>
      </w:r>
      <w:proofErr w:type="gramEnd"/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w2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, 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Error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, 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Output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, 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</w:t>
      </w:r>
      <w:proofErr w:type="spellStart"/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</w:t>
      </w:r>
    </w:p>
    <w:p w14:paraId="48027E80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{</w:t>
      </w:r>
    </w:p>
    <w:p w14:paraId="22BBCE1E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alpha = 0, A = 0, B = 0;</w:t>
      </w:r>
    </w:p>
    <w:p w14:paraId="19DF11AB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0;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&lt; 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;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++)</w:t>
      </w:r>
    </w:p>
    <w:p w14:paraId="1DB58C83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58DC4AB1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A += 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pow(</w:t>
      </w:r>
      <w:proofErr w:type="gramEnd"/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Error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*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w2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 * (1 - </w:t>
      </w:r>
      <w:proofErr w:type="spellStart"/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]) * </w:t>
      </w:r>
      <w:proofErr w:type="spellStart"/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], 2) * </w:t>
      </w:r>
      <w:proofErr w:type="spellStart"/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 * (1 - </w:t>
      </w:r>
      <w:proofErr w:type="spellStart"/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]);</w:t>
      </w:r>
    </w:p>
    <w:p w14:paraId="162A3E9F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B += 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pow(</w:t>
      </w:r>
      <w:proofErr w:type="gramEnd"/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Error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*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w2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 * (1 - </w:t>
      </w:r>
      <w:proofErr w:type="spellStart"/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]) * </w:t>
      </w:r>
      <w:proofErr w:type="spellStart"/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], 2) * </w:t>
      </w:r>
      <w:proofErr w:type="spellStart"/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 * </w:t>
      </w:r>
      <w:proofErr w:type="spellStart"/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 * (1 - </w:t>
      </w:r>
      <w:proofErr w:type="spellStart"/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]) * (1 - </w:t>
      </w:r>
      <w:proofErr w:type="spellStart"/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]);</w:t>
      </w:r>
    </w:p>
    <w:p w14:paraId="6DB116D3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3DC59E47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alpha = 4 * A / (B * (1 +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Output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*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Output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));</w:t>
      </w:r>
    </w:p>
    <w:p w14:paraId="6155ECEC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return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alpha;</w:t>
      </w:r>
    </w:p>
    <w:p w14:paraId="386EFF7D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}</w:t>
      </w:r>
    </w:p>
    <w:p w14:paraId="154C2B84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262E16E9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output(</w:t>
      </w:r>
      <w:proofErr w:type="gramEnd"/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x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, 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w1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][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input_layer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], 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w2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, 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</w:t>
      </w:r>
    </w:p>
    <w:p w14:paraId="5131A5B6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{</w:t>
      </w:r>
    </w:p>
    <w:p w14:paraId="78AF1260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Result = 0;</w:t>
      </w:r>
    </w:p>
    <w:p w14:paraId="6F60F637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hidden_result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hidden(</w:t>
      </w:r>
      <w:proofErr w:type="gramEnd"/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x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,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w1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,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);</w:t>
      </w:r>
    </w:p>
    <w:p w14:paraId="75D29A3B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j = 0; j &lt; 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;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j++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 {</w:t>
      </w:r>
    </w:p>
    <w:p w14:paraId="2B73CC2F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Result +=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hidden_result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[j] *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w2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[j];</w:t>
      </w:r>
    </w:p>
    <w:p w14:paraId="146CFF91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34952502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Result -= </w:t>
      </w:r>
      <w:proofErr w:type="gramStart"/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gram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2];</w:t>
      </w:r>
    </w:p>
    <w:p w14:paraId="58B99491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return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Result;</w:t>
      </w:r>
    </w:p>
    <w:p w14:paraId="62856C85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}</w:t>
      </w:r>
    </w:p>
    <w:p w14:paraId="33A10F19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44CCF152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main(</w:t>
      </w:r>
      <w:proofErr w:type="gram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</w:t>
      </w:r>
    </w:p>
    <w:p w14:paraId="0552BC52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{</w:t>
      </w:r>
    </w:p>
    <w:p w14:paraId="520F4DFC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proofErr w:type="spellStart"/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setlocale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(</w:t>
      </w:r>
      <w:proofErr w:type="gramEnd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LC_ALL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, </w:t>
      </w:r>
      <w:r w:rsidRPr="00A468D4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</w:t>
      </w:r>
      <w:proofErr w:type="spellStart"/>
      <w:r w:rsidRPr="00A468D4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rus</w:t>
      </w:r>
      <w:proofErr w:type="spellEnd"/>
      <w:r w:rsidRPr="00A468D4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);</w:t>
      </w:r>
    </w:p>
    <w:p w14:paraId="302F9F3B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epox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0;</w:t>
      </w:r>
    </w:p>
    <w:p w14:paraId="2DFC5661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w1[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</w:t>
      </w:r>
      <w:proofErr w:type="gram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][</w:t>
      </w:r>
      <w:proofErr w:type="spellStart"/>
      <w:proofErr w:type="gramEnd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input_layer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], w2[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], T[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+ 1], Reference,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E_min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0.00002, alpha = 0.4, alpha1 = 0.4, x = 4, current, E = 0;</w:t>
      </w:r>
    </w:p>
    <w:p w14:paraId="448A86B4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0;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&lt; 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;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++)</w:t>
      </w:r>
    </w:p>
    <w:p w14:paraId="115E7B77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70B33010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k = 0; k &lt; 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input_layer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 k++)</w:t>
      </w:r>
    </w:p>
    <w:p w14:paraId="2547B99E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4BA8BA24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w1[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][k] = ((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rand(</w:t>
      </w:r>
      <w:proofErr w:type="gram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) / </w:t>
      </w:r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RAND_MAX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 * 0.05;</w:t>
      </w:r>
    </w:p>
    <w:p w14:paraId="22F9C575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6318CCD4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w2[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 = ((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rand(</w:t>
      </w:r>
      <w:proofErr w:type="gram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) / </w:t>
      </w:r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RAND_MAX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 * 0.05;</w:t>
      </w:r>
    </w:p>
    <w:p w14:paraId="4976CB1D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T[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 = ((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rand(</w:t>
      </w:r>
      <w:proofErr w:type="gram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) / </w:t>
      </w:r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RAND_MAX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 * 0.05;</w:t>
      </w:r>
    </w:p>
    <w:p w14:paraId="6D5AF92A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5615B419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T[</w:t>
      </w:r>
      <w:proofErr w:type="gram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2] = ((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)rand() / </w:t>
      </w:r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RAND_MAX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 * 0.05;</w:t>
      </w:r>
    </w:p>
    <w:p w14:paraId="19AAF608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</w:t>
      </w:r>
    </w:p>
    <w:p w14:paraId="4EAD474E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6895503A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E = 0;</w:t>
      </w:r>
    </w:p>
    <w:p w14:paraId="4333B98E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q = 0; q &lt; 350; q++)</w:t>
      </w:r>
    </w:p>
    <w:p w14:paraId="3262596C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020D601A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current = 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output(</w:t>
      </w:r>
      <w:proofErr w:type="gram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x, w1, w2, T);</w:t>
      </w:r>
    </w:p>
    <w:p w14:paraId="562C6D15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Reference = 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function(</w:t>
      </w:r>
      <w:proofErr w:type="gram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x + 10 * 0.1);</w:t>
      </w:r>
    </w:p>
    <w:p w14:paraId="01619BD9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error = current - Reference;</w:t>
      </w:r>
    </w:p>
    <w:p w14:paraId="18A47674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hidden(</w:t>
      </w:r>
      <w:proofErr w:type="gram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x, w1, T);</w:t>
      </w:r>
    </w:p>
    <w:p w14:paraId="7860F078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j = 0; j &lt; 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;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j++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</w:t>
      </w:r>
    </w:p>
    <w:p w14:paraId="39F61701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w2[j] -= alpha * error *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[j];</w:t>
      </w:r>
    </w:p>
    <w:p w14:paraId="30DD56B5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T[</w:t>
      </w:r>
      <w:proofErr w:type="gram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2] += alpha * error;</w:t>
      </w:r>
    </w:p>
    <w:p w14:paraId="36543353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k = 0; k &lt; 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 k++)</w:t>
      </w:r>
    </w:p>
    <w:p w14:paraId="5741BB43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0FB9D774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0;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&lt; </w:t>
      </w:r>
      <w:proofErr w:type="spellStart"/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input_layer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;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++)</w:t>
      </w:r>
    </w:p>
    <w:p w14:paraId="678B3602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w1[k][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 -= alpha1 * 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function(</w:t>
      </w:r>
      <w:proofErr w:type="gram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x +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* 0.1) *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[k] * (1 -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[k]) * w2[k] * error;</w:t>
      </w:r>
    </w:p>
    <w:p w14:paraId="62A3E5C2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T[k] += alpha1 *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[k] * (1 -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[k]) * w2[k] * error;</w:t>
      </w:r>
    </w:p>
    <w:p w14:paraId="44B2270E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01912D4A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alpha1 =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get_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alpha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(</w:t>
      </w:r>
      <w:proofErr w:type="gram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w2, error, current,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Hiddens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);</w:t>
      </w:r>
    </w:p>
    <w:p w14:paraId="39832442" w14:textId="6AC0F732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x += 0.</w:t>
      </w:r>
      <w:r w:rsidR="00B83C69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0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1;</w:t>
      </w:r>
    </w:p>
    <w:p w14:paraId="7712D08A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E += 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pow(</w:t>
      </w:r>
      <w:proofErr w:type="gram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error, 2);</w:t>
      </w:r>
    </w:p>
    <w:p w14:paraId="27D73E43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077C5B32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E /= 2;</w:t>
      </w:r>
    </w:p>
    <w:p w14:paraId="48C3523F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lastRenderedPageBreak/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cout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"Error "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E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endl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</w:t>
      </w:r>
    </w:p>
    <w:p w14:paraId="083726DD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epox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++;</w:t>
      </w:r>
    </w:p>
    <w:p w14:paraId="46DA95F2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} 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while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(E &gt;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E_min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);</w:t>
      </w:r>
    </w:p>
    <w:p w14:paraId="4AB73E74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cout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epox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endl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</w:t>
      </w:r>
    </w:p>
    <w:p w14:paraId="72E3C44D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cout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Эталон</w:t>
      </w:r>
      <w:r w:rsidRPr="00A468D4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setw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(</w:t>
      </w:r>
      <w:proofErr w:type="gram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23)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Прогноз</w:t>
      </w:r>
      <w:r w:rsidRPr="00A468D4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setw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(20)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Отклонение</w:t>
      </w:r>
      <w:r w:rsidRPr="00A468D4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1"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endl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</w:t>
      </w:r>
    </w:p>
    <w:p w14:paraId="26EEA7D9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0;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&lt; 100;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++)</w:t>
      </w:r>
    </w:p>
    <w:p w14:paraId="2CA9FCA3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104DB3AA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Result = </w:t>
      </w:r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output(</w:t>
      </w:r>
      <w:proofErr w:type="gram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x, w1, w2, T),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Ethalonn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function(x + 10 * 0.1);</w:t>
      </w:r>
    </w:p>
    <w:p w14:paraId="0FF227F3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cout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fixed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proofErr w:type="gram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setprecision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(</w:t>
      </w:r>
      <w:proofErr w:type="gram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5)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Ethalonn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setw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(21)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Result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setw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(29)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Result -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Ethalonn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endl</w:t>
      </w:r>
      <w:proofErr w:type="spellEnd"/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</w:t>
      </w:r>
    </w:p>
    <w:p w14:paraId="57F348AD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 += 0.1;</w:t>
      </w:r>
    </w:p>
    <w:p w14:paraId="2B3805EB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F47BF85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3748404" w14:textId="1E8B1F2B" w:rsidR="0016155A" w:rsidRPr="00A468D4" w:rsidRDefault="00A468D4" w:rsidP="00A468D4">
      <w:pPr>
        <w:widowControl/>
        <w:autoSpaceDE/>
        <w:autoSpaceDN/>
        <w:adjustRightInd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F29ED63" w14:textId="77777777" w:rsidR="00A67419" w:rsidRDefault="00A67419" w:rsidP="00292D7A">
      <w:pPr>
        <w:widowControl/>
        <w:autoSpaceDE/>
        <w:autoSpaceDN/>
        <w:adjustRightInd/>
        <w:rPr>
          <w:noProof/>
        </w:rPr>
      </w:pPr>
    </w:p>
    <w:p w14:paraId="5AE01813" w14:textId="77777777" w:rsidR="00E849EC" w:rsidRDefault="00E849EC" w:rsidP="00292D7A">
      <w:pPr>
        <w:widowControl/>
        <w:autoSpaceDE/>
        <w:autoSpaceDN/>
        <w:adjustRightInd/>
        <w:rPr>
          <w:noProof/>
        </w:rPr>
        <w:sectPr w:rsidR="00E849EC" w:rsidSect="00E849EC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31835814" w14:textId="5C41EEDD" w:rsidR="004205CF" w:rsidRPr="00E849EC" w:rsidRDefault="00E849EC" w:rsidP="00292D7A">
      <w:pPr>
        <w:widowControl/>
        <w:autoSpaceDE/>
        <w:autoSpaceDN/>
        <w:adjustRightInd/>
        <w:rPr>
          <w:b/>
          <w:bCs/>
          <w:noProof/>
        </w:rPr>
      </w:pPr>
      <w:r w:rsidRPr="00E849EC">
        <w:rPr>
          <w:b/>
          <w:bCs/>
          <w:noProof/>
          <w:sz w:val="28"/>
          <w:szCs w:val="28"/>
        </w:rPr>
        <w:t>Результат выполнения:</w:t>
      </w:r>
    </w:p>
    <w:p w14:paraId="68756BB9" w14:textId="77777777" w:rsidR="00E849EC" w:rsidRDefault="00E849EC" w:rsidP="00292D7A">
      <w:pPr>
        <w:widowControl/>
        <w:autoSpaceDE/>
        <w:autoSpaceDN/>
        <w:adjustRightInd/>
        <w:rPr>
          <w:noProof/>
        </w:rPr>
      </w:pPr>
    </w:p>
    <w:p w14:paraId="5E474256" w14:textId="674086E1" w:rsidR="0029532D" w:rsidRDefault="004205CF" w:rsidP="00292D7A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</w:rPr>
        <w:drawing>
          <wp:inline distT="0" distB="0" distL="0" distR="0" wp14:anchorId="2C31281E" wp14:editId="30C3E9E9">
            <wp:extent cx="3329940" cy="606628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525" r="72954" b="4878"/>
                    <a:stretch/>
                  </pic:blipFill>
                  <pic:spPr bwMode="auto">
                    <a:xfrm>
                      <a:off x="0" y="0"/>
                      <a:ext cx="3336976" cy="607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40B82" w14:textId="77777777" w:rsidR="0029532D" w:rsidRDefault="0029532D" w:rsidP="00292D7A">
      <w:pPr>
        <w:widowControl/>
        <w:autoSpaceDE/>
        <w:autoSpaceDN/>
        <w:adjustRightInd/>
        <w:rPr>
          <w:sz w:val="26"/>
          <w:szCs w:val="26"/>
        </w:rPr>
      </w:pPr>
    </w:p>
    <w:p w14:paraId="09AB6C08" w14:textId="77777777" w:rsidR="004205CF" w:rsidRDefault="004205CF" w:rsidP="00292D7A">
      <w:pPr>
        <w:widowControl/>
        <w:autoSpaceDE/>
        <w:autoSpaceDN/>
        <w:adjustRightInd/>
        <w:rPr>
          <w:noProof/>
        </w:rPr>
      </w:pPr>
    </w:p>
    <w:p w14:paraId="5AC46545" w14:textId="42C138C3" w:rsidR="00B83C69" w:rsidRDefault="004205CF" w:rsidP="00292D7A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</w:rPr>
        <w:drawing>
          <wp:inline distT="0" distB="0" distL="0" distR="0" wp14:anchorId="6393E58F" wp14:editId="0F8B98BF">
            <wp:extent cx="3398520" cy="6014954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63" r="71896" b="10105"/>
                    <a:stretch/>
                  </pic:blipFill>
                  <pic:spPr bwMode="auto">
                    <a:xfrm>
                      <a:off x="0" y="0"/>
                      <a:ext cx="3401664" cy="6020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DF8216" w14:textId="77777777" w:rsidR="00E849EC" w:rsidRDefault="00E849EC" w:rsidP="00292D7A">
      <w:pPr>
        <w:widowControl/>
        <w:autoSpaceDE/>
        <w:autoSpaceDN/>
        <w:adjustRightInd/>
        <w:rPr>
          <w:sz w:val="26"/>
          <w:szCs w:val="26"/>
        </w:rPr>
        <w:sectPr w:rsidR="00E849EC" w:rsidSect="00E849EC">
          <w:type w:val="continuous"/>
          <w:pgSz w:w="11906" w:h="16838"/>
          <w:pgMar w:top="567" w:right="567" w:bottom="567" w:left="567" w:header="709" w:footer="709" w:gutter="0"/>
          <w:cols w:num="2" w:space="708"/>
          <w:docGrid w:linePitch="360"/>
        </w:sectPr>
      </w:pPr>
    </w:p>
    <w:p w14:paraId="1FFA8FC3" w14:textId="620870E2" w:rsidR="00A468D4" w:rsidRDefault="00A468D4" w:rsidP="00292D7A">
      <w:pPr>
        <w:widowControl/>
        <w:autoSpaceDE/>
        <w:autoSpaceDN/>
        <w:adjustRightInd/>
        <w:rPr>
          <w:sz w:val="26"/>
          <w:szCs w:val="26"/>
        </w:rPr>
      </w:pPr>
    </w:p>
    <w:p w14:paraId="67B3C82C" w14:textId="703AF654" w:rsidR="00292D7A" w:rsidRPr="00E849EC" w:rsidRDefault="00292D7A" w:rsidP="009909C2">
      <w:pPr>
        <w:widowControl/>
        <w:autoSpaceDE/>
        <w:autoSpaceDN/>
        <w:adjustRightInd/>
        <w:rPr>
          <w:sz w:val="28"/>
          <w:szCs w:val="28"/>
        </w:rPr>
      </w:pPr>
      <w:r w:rsidRPr="00E849EC">
        <w:rPr>
          <w:b/>
          <w:bCs/>
          <w:sz w:val="28"/>
          <w:szCs w:val="28"/>
        </w:rPr>
        <w:t>Вывод</w:t>
      </w:r>
      <w:proofErr w:type="gramStart"/>
      <w:r w:rsidRPr="00E849EC">
        <w:rPr>
          <w:b/>
          <w:bCs/>
          <w:sz w:val="28"/>
          <w:szCs w:val="28"/>
        </w:rPr>
        <w:t>:</w:t>
      </w:r>
      <w:r w:rsidR="001A673B" w:rsidRPr="00E849EC">
        <w:rPr>
          <w:sz w:val="28"/>
          <w:szCs w:val="28"/>
        </w:rPr>
        <w:t xml:space="preserve"> В ходе</w:t>
      </w:r>
      <w:proofErr w:type="gramEnd"/>
      <w:r w:rsidR="001A673B" w:rsidRPr="00E849EC">
        <w:rPr>
          <w:sz w:val="28"/>
          <w:szCs w:val="28"/>
        </w:rPr>
        <w:t xml:space="preserve"> работы раз</w:t>
      </w:r>
      <w:bookmarkStart w:id="0" w:name="_GoBack"/>
      <w:bookmarkEnd w:id="0"/>
      <w:r w:rsidR="001A673B" w:rsidRPr="00E849EC">
        <w:rPr>
          <w:sz w:val="28"/>
          <w:szCs w:val="28"/>
        </w:rPr>
        <w:t>работал</w:t>
      </w:r>
      <w:r w:rsidR="00A67419" w:rsidRPr="00E849EC">
        <w:rPr>
          <w:sz w:val="28"/>
          <w:szCs w:val="28"/>
          <w:lang w:val="en-US"/>
        </w:rPr>
        <w:t>a</w:t>
      </w:r>
      <w:r w:rsidR="001A673B" w:rsidRPr="00E849EC">
        <w:rPr>
          <w:sz w:val="28"/>
          <w:szCs w:val="28"/>
        </w:rPr>
        <w:t xml:space="preserve"> нелинейную ИНС для задач распознавания образов</w:t>
      </w:r>
      <w:r w:rsidR="00BA20B5" w:rsidRPr="00E849EC">
        <w:rPr>
          <w:sz w:val="28"/>
          <w:szCs w:val="28"/>
        </w:rPr>
        <w:t>.</w:t>
      </w:r>
      <w:r w:rsidR="009909C2" w:rsidRPr="00E849EC">
        <w:rPr>
          <w:sz w:val="28"/>
          <w:szCs w:val="28"/>
        </w:rPr>
        <w:t xml:space="preserve"> </w:t>
      </w:r>
    </w:p>
    <w:sectPr w:rsidR="00292D7A" w:rsidRPr="00E849EC" w:rsidSect="00E849EC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A9904FE"/>
    <w:multiLevelType w:val="multilevel"/>
    <w:tmpl w:val="557E3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A93C31"/>
    <w:multiLevelType w:val="multilevel"/>
    <w:tmpl w:val="C1440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4994"/>
    <w:rsid w:val="000069F3"/>
    <w:rsid w:val="000429D4"/>
    <w:rsid w:val="00083789"/>
    <w:rsid w:val="00084E8F"/>
    <w:rsid w:val="00097D56"/>
    <w:rsid w:val="000A7FC9"/>
    <w:rsid w:val="001169FD"/>
    <w:rsid w:val="00120A46"/>
    <w:rsid w:val="00122A85"/>
    <w:rsid w:val="00124530"/>
    <w:rsid w:val="00141815"/>
    <w:rsid w:val="0016155A"/>
    <w:rsid w:val="0017044B"/>
    <w:rsid w:val="00180E2C"/>
    <w:rsid w:val="00193728"/>
    <w:rsid w:val="001A673B"/>
    <w:rsid w:val="001D2FFD"/>
    <w:rsid w:val="001F28AC"/>
    <w:rsid w:val="002359DD"/>
    <w:rsid w:val="002440CB"/>
    <w:rsid w:val="00245BEA"/>
    <w:rsid w:val="0024717D"/>
    <w:rsid w:val="0027190E"/>
    <w:rsid w:val="00281C3D"/>
    <w:rsid w:val="00292D7A"/>
    <w:rsid w:val="0029532D"/>
    <w:rsid w:val="002A2E3B"/>
    <w:rsid w:val="002A697F"/>
    <w:rsid w:val="002C475B"/>
    <w:rsid w:val="002F5DB7"/>
    <w:rsid w:val="0030462A"/>
    <w:rsid w:val="0030599D"/>
    <w:rsid w:val="00310127"/>
    <w:rsid w:val="003274C1"/>
    <w:rsid w:val="00347F80"/>
    <w:rsid w:val="003515E2"/>
    <w:rsid w:val="003645D2"/>
    <w:rsid w:val="00386D80"/>
    <w:rsid w:val="003C3888"/>
    <w:rsid w:val="003C5C96"/>
    <w:rsid w:val="003D3B63"/>
    <w:rsid w:val="003F2E83"/>
    <w:rsid w:val="0041377A"/>
    <w:rsid w:val="004205CF"/>
    <w:rsid w:val="0043084C"/>
    <w:rsid w:val="00481656"/>
    <w:rsid w:val="004846CB"/>
    <w:rsid w:val="004C297E"/>
    <w:rsid w:val="004E202C"/>
    <w:rsid w:val="004F7A49"/>
    <w:rsid w:val="00503350"/>
    <w:rsid w:val="00526A38"/>
    <w:rsid w:val="005737FD"/>
    <w:rsid w:val="005F150D"/>
    <w:rsid w:val="0060014F"/>
    <w:rsid w:val="00604D95"/>
    <w:rsid w:val="00607C57"/>
    <w:rsid w:val="006A78C2"/>
    <w:rsid w:val="006C054B"/>
    <w:rsid w:val="006C1F27"/>
    <w:rsid w:val="006E1C84"/>
    <w:rsid w:val="006F0D28"/>
    <w:rsid w:val="00712FF3"/>
    <w:rsid w:val="00720258"/>
    <w:rsid w:val="007234CF"/>
    <w:rsid w:val="00744B56"/>
    <w:rsid w:val="00745641"/>
    <w:rsid w:val="00767CB6"/>
    <w:rsid w:val="00796793"/>
    <w:rsid w:val="007E77E0"/>
    <w:rsid w:val="00803768"/>
    <w:rsid w:val="0081703F"/>
    <w:rsid w:val="00823CD3"/>
    <w:rsid w:val="00852152"/>
    <w:rsid w:val="00856499"/>
    <w:rsid w:val="008606F4"/>
    <w:rsid w:val="00863557"/>
    <w:rsid w:val="00891F69"/>
    <w:rsid w:val="008A3C91"/>
    <w:rsid w:val="008C61D3"/>
    <w:rsid w:val="008E2668"/>
    <w:rsid w:val="00906C6B"/>
    <w:rsid w:val="00925ABC"/>
    <w:rsid w:val="009319E8"/>
    <w:rsid w:val="00932D31"/>
    <w:rsid w:val="00936049"/>
    <w:rsid w:val="00951BED"/>
    <w:rsid w:val="00965C25"/>
    <w:rsid w:val="00976174"/>
    <w:rsid w:val="00983A3D"/>
    <w:rsid w:val="009909C2"/>
    <w:rsid w:val="009A4645"/>
    <w:rsid w:val="009B40F2"/>
    <w:rsid w:val="009B6913"/>
    <w:rsid w:val="009C2816"/>
    <w:rsid w:val="009D6DD1"/>
    <w:rsid w:val="009F2B0B"/>
    <w:rsid w:val="00A04B52"/>
    <w:rsid w:val="00A13615"/>
    <w:rsid w:val="00A27205"/>
    <w:rsid w:val="00A400F9"/>
    <w:rsid w:val="00A42A43"/>
    <w:rsid w:val="00A468D4"/>
    <w:rsid w:val="00A479E6"/>
    <w:rsid w:val="00A57CBA"/>
    <w:rsid w:val="00A67419"/>
    <w:rsid w:val="00AA21A6"/>
    <w:rsid w:val="00AC1B87"/>
    <w:rsid w:val="00AE36D0"/>
    <w:rsid w:val="00AE3C31"/>
    <w:rsid w:val="00B151CA"/>
    <w:rsid w:val="00B43BCF"/>
    <w:rsid w:val="00B47D5B"/>
    <w:rsid w:val="00B50737"/>
    <w:rsid w:val="00B613F5"/>
    <w:rsid w:val="00B83C69"/>
    <w:rsid w:val="00BA20B5"/>
    <w:rsid w:val="00BA5B42"/>
    <w:rsid w:val="00BA6FE6"/>
    <w:rsid w:val="00BB2906"/>
    <w:rsid w:val="00BC3D7E"/>
    <w:rsid w:val="00BD297B"/>
    <w:rsid w:val="00BE60CA"/>
    <w:rsid w:val="00BF119C"/>
    <w:rsid w:val="00C108FC"/>
    <w:rsid w:val="00C3112D"/>
    <w:rsid w:val="00C34D34"/>
    <w:rsid w:val="00C359F1"/>
    <w:rsid w:val="00C76700"/>
    <w:rsid w:val="00C85081"/>
    <w:rsid w:val="00C90C5D"/>
    <w:rsid w:val="00CA1A51"/>
    <w:rsid w:val="00CA22C2"/>
    <w:rsid w:val="00CB53F5"/>
    <w:rsid w:val="00CD5728"/>
    <w:rsid w:val="00CE4A56"/>
    <w:rsid w:val="00CF3746"/>
    <w:rsid w:val="00D34100"/>
    <w:rsid w:val="00D71C6A"/>
    <w:rsid w:val="00D817E1"/>
    <w:rsid w:val="00E017AD"/>
    <w:rsid w:val="00E53825"/>
    <w:rsid w:val="00E55788"/>
    <w:rsid w:val="00E55AFA"/>
    <w:rsid w:val="00E62A05"/>
    <w:rsid w:val="00E849EC"/>
    <w:rsid w:val="00E92EB5"/>
    <w:rsid w:val="00EA7896"/>
    <w:rsid w:val="00EE0FA0"/>
    <w:rsid w:val="00EE5319"/>
    <w:rsid w:val="00EE5F17"/>
    <w:rsid w:val="00EF79FA"/>
    <w:rsid w:val="00F04F42"/>
    <w:rsid w:val="00F10E60"/>
    <w:rsid w:val="00F22885"/>
    <w:rsid w:val="00F71989"/>
    <w:rsid w:val="00F741A1"/>
    <w:rsid w:val="00FD1924"/>
    <w:rsid w:val="00FD6F4A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CF27"/>
  <w15:chartTrackingRefBased/>
  <w15:docId w15:val="{6EE08D3A-42C4-406D-A0A6-0CF57EF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</w:style>
  <w:style w:type="paragraph" w:styleId="a5">
    <w:name w:val="Normal (Web)"/>
    <w:basedOn w:val="a"/>
    <w:uiPriority w:val="99"/>
    <w:semiHidden/>
    <w:unhideWhenUsed/>
    <w:rsid w:val="009A4645"/>
    <w:pPr>
      <w:widowControl/>
      <w:autoSpaceDE/>
      <w:autoSpaceDN/>
      <w:adjustRightInd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7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53184-8039-4D63-B0AA-EF5CC1615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Anastasiya</cp:lastModifiedBy>
  <cp:revision>6</cp:revision>
  <dcterms:created xsi:type="dcterms:W3CDTF">2020-12-24T01:02:00Z</dcterms:created>
  <dcterms:modified xsi:type="dcterms:W3CDTF">2020-12-25T22:16:00Z</dcterms:modified>
</cp:coreProperties>
</file>