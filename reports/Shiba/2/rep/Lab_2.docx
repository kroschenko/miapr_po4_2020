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2165D2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386D80">
        <w:rPr>
          <w:sz w:val="26"/>
          <w:szCs w:val="26"/>
        </w:rPr>
        <w:t>2</w:t>
      </w:r>
    </w:p>
    <w:p w14:paraId="1EB2B5D8" w14:textId="047EEC58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0664D9">
        <w:rPr>
          <w:sz w:val="26"/>
          <w:szCs w:val="26"/>
        </w:rPr>
        <w:t>3</w:t>
      </w:r>
      <w:bookmarkStart w:id="0" w:name="_GoBack"/>
      <w:bookmarkEnd w:id="0"/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40BEC52A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</w:t>
      </w:r>
      <w:r w:rsidR="00386D80">
        <w:rPr>
          <w:sz w:val="26"/>
          <w:szCs w:val="26"/>
        </w:rPr>
        <w:t xml:space="preserve"> Адаптивный шаг обучения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5A5E2F3F" w:rsidR="00B47D5B" w:rsidRDefault="00B47D5B" w:rsidP="00BC3D7E">
      <w:pPr>
        <w:jc w:val="center"/>
        <w:rPr>
          <w:sz w:val="26"/>
          <w:szCs w:val="26"/>
        </w:rPr>
      </w:pPr>
    </w:p>
    <w:p w14:paraId="6A476045" w14:textId="4F4535D8" w:rsidR="00F22FB4" w:rsidRDefault="00F22FB4" w:rsidP="00BC3D7E">
      <w:pPr>
        <w:jc w:val="center"/>
        <w:rPr>
          <w:sz w:val="26"/>
          <w:szCs w:val="26"/>
        </w:rPr>
      </w:pPr>
    </w:p>
    <w:p w14:paraId="2D2F8632" w14:textId="133C0721" w:rsidR="00F22FB4" w:rsidRDefault="00F22FB4" w:rsidP="00BC3D7E">
      <w:pPr>
        <w:jc w:val="center"/>
        <w:rPr>
          <w:sz w:val="26"/>
          <w:szCs w:val="26"/>
        </w:rPr>
      </w:pPr>
    </w:p>
    <w:p w14:paraId="00EA4419" w14:textId="77777777" w:rsidR="00F22FB4" w:rsidRPr="00B47D5B" w:rsidRDefault="00F22FB4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C086C09" w14:textId="03F04A5D" w:rsidR="00BC3D7E" w:rsidRPr="00B47D5B" w:rsidRDefault="00BC3D7E" w:rsidP="00F22FB4">
      <w:pPr>
        <w:ind w:left="6804" w:hanging="283"/>
        <w:jc w:val="right"/>
        <w:rPr>
          <w:sz w:val="26"/>
          <w:szCs w:val="26"/>
        </w:rPr>
      </w:pPr>
      <w:r w:rsidRPr="00B47D5B">
        <w:rPr>
          <w:sz w:val="26"/>
          <w:szCs w:val="26"/>
        </w:rPr>
        <w:t>Выполнил</w:t>
      </w:r>
      <w:r w:rsidR="00F22FB4">
        <w:rPr>
          <w:sz w:val="26"/>
          <w:szCs w:val="26"/>
        </w:rPr>
        <w:t>а: С</w:t>
      </w:r>
      <w:r w:rsidR="00C108FC" w:rsidRPr="00B47D5B">
        <w:rPr>
          <w:sz w:val="26"/>
          <w:szCs w:val="26"/>
        </w:rPr>
        <w:t>тудент</w:t>
      </w:r>
      <w:r w:rsidR="00F22FB4">
        <w:rPr>
          <w:sz w:val="26"/>
          <w:szCs w:val="26"/>
        </w:rPr>
        <w:t>ка</w:t>
      </w:r>
      <w:r w:rsidR="00C108FC" w:rsidRPr="00B47D5B">
        <w:rPr>
          <w:sz w:val="26"/>
          <w:szCs w:val="26"/>
        </w:rPr>
        <w:t xml:space="preserve"> 2</w:t>
      </w:r>
      <w:r w:rsidRPr="00B47D5B">
        <w:rPr>
          <w:sz w:val="26"/>
          <w:szCs w:val="26"/>
        </w:rPr>
        <w:t xml:space="preserve"> курса</w:t>
      </w:r>
    </w:p>
    <w:p w14:paraId="2A2579E6" w14:textId="7AAB582D" w:rsidR="00BC3D7E" w:rsidRPr="00B47D5B" w:rsidRDefault="00BC3D7E" w:rsidP="00F22FB4">
      <w:pPr>
        <w:ind w:left="6804"/>
        <w:jc w:val="right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41664">
        <w:rPr>
          <w:sz w:val="26"/>
          <w:szCs w:val="26"/>
        </w:rPr>
        <w:t>(2)</w:t>
      </w:r>
    </w:p>
    <w:p w14:paraId="7AC24438" w14:textId="7DD3BEB3" w:rsidR="00BC3D7E" w:rsidRPr="00345BEB" w:rsidRDefault="00341664" w:rsidP="00F22FB4">
      <w:pPr>
        <w:ind w:left="6804"/>
        <w:jc w:val="right"/>
        <w:rPr>
          <w:sz w:val="26"/>
          <w:szCs w:val="26"/>
        </w:rPr>
      </w:pPr>
      <w:r>
        <w:rPr>
          <w:sz w:val="26"/>
          <w:szCs w:val="26"/>
        </w:rPr>
        <w:t>Шиба А</w:t>
      </w:r>
      <w:r w:rsidR="00345BEB">
        <w:rPr>
          <w:sz w:val="26"/>
          <w:szCs w:val="26"/>
        </w:rPr>
        <w:t>.</w:t>
      </w:r>
      <w:r>
        <w:rPr>
          <w:sz w:val="26"/>
          <w:szCs w:val="26"/>
        </w:rPr>
        <w:t>А.</w:t>
      </w:r>
    </w:p>
    <w:p w14:paraId="26B7646C" w14:textId="3C671A06" w:rsidR="00BC3D7E" w:rsidRPr="00D34100" w:rsidRDefault="00B43BCF" w:rsidP="00F22FB4">
      <w:pPr>
        <w:ind w:left="6804"/>
        <w:jc w:val="right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  <w:r w:rsidR="00F22FB4">
        <w:rPr>
          <w:sz w:val="26"/>
          <w:szCs w:val="26"/>
        </w:rPr>
        <w:t xml:space="preserve"> </w:t>
      </w:r>
      <w:r w:rsidR="00084E8F">
        <w:rPr>
          <w:sz w:val="26"/>
          <w:szCs w:val="26"/>
        </w:rPr>
        <w:t xml:space="preserve">Крощенко </w:t>
      </w:r>
      <w:r w:rsidR="00607547">
        <w:rPr>
          <w:sz w:val="26"/>
          <w:szCs w:val="26"/>
        </w:rPr>
        <w:t>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4F740676" w14:textId="36433505" w:rsidR="00084E8F" w:rsidRPr="00F22FB4" w:rsidRDefault="00BC3D7E" w:rsidP="00F22FB4">
      <w:pPr>
        <w:widowControl/>
        <w:autoSpaceDE/>
        <w:autoSpaceDN/>
        <w:adjustRightInd/>
        <w:spacing w:line="276" w:lineRule="auto"/>
        <w:jc w:val="center"/>
        <w:rPr>
          <w:b/>
          <w:bCs/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F22FB4">
        <w:rPr>
          <w:b/>
          <w:bCs/>
          <w:sz w:val="26"/>
          <w:szCs w:val="26"/>
        </w:rPr>
        <w:lastRenderedPageBreak/>
        <w:t>Лабораторная работа №</w:t>
      </w:r>
      <w:r w:rsidR="00386D80" w:rsidRPr="00F22FB4">
        <w:rPr>
          <w:b/>
          <w:bCs/>
          <w:sz w:val="26"/>
          <w:szCs w:val="26"/>
        </w:rPr>
        <w:t>2</w:t>
      </w:r>
    </w:p>
    <w:p w14:paraId="49448BBE" w14:textId="6315E15E" w:rsidR="00084E8F" w:rsidRPr="00F22FB4" w:rsidRDefault="00084E8F" w:rsidP="00F22FB4">
      <w:pPr>
        <w:widowControl/>
        <w:autoSpaceDE/>
        <w:autoSpaceDN/>
        <w:adjustRightInd/>
        <w:spacing w:line="276" w:lineRule="auto"/>
        <w:jc w:val="center"/>
        <w:rPr>
          <w:b/>
          <w:bCs/>
          <w:sz w:val="26"/>
          <w:szCs w:val="26"/>
        </w:rPr>
      </w:pPr>
      <w:r w:rsidRPr="00F22FB4">
        <w:rPr>
          <w:b/>
          <w:bCs/>
          <w:sz w:val="26"/>
          <w:szCs w:val="26"/>
        </w:rPr>
        <w:t xml:space="preserve">Линейная искусственная нейронная сеть. </w:t>
      </w:r>
      <w:r w:rsidR="00386D80" w:rsidRPr="00F22FB4">
        <w:rPr>
          <w:b/>
          <w:bCs/>
          <w:sz w:val="26"/>
          <w:szCs w:val="26"/>
        </w:rPr>
        <w:t>Адаптивный шаг обучения</w:t>
      </w:r>
    </w:p>
    <w:p w14:paraId="468406D9" w14:textId="36CC4684" w:rsidR="002A697F" w:rsidRDefault="00084E8F" w:rsidP="00F22FB4">
      <w:pPr>
        <w:widowControl/>
        <w:autoSpaceDE/>
        <w:autoSpaceDN/>
        <w:adjustRightInd/>
        <w:spacing w:line="276" w:lineRule="auto"/>
        <w:rPr>
          <w:sz w:val="25"/>
          <w:szCs w:val="25"/>
        </w:rPr>
      </w:pPr>
      <w:r w:rsidRPr="00F22FB4">
        <w:rPr>
          <w:b/>
          <w:bCs/>
          <w:sz w:val="26"/>
          <w:szCs w:val="26"/>
        </w:rPr>
        <w:t>Цель работы</w:t>
      </w:r>
      <w:r w:rsidRPr="00084E8F">
        <w:rPr>
          <w:sz w:val="26"/>
          <w:szCs w:val="26"/>
        </w:rPr>
        <w:t>: изучить обучение и функционирование линейной ИНС</w:t>
      </w:r>
      <w:r w:rsidR="00386D80">
        <w:rPr>
          <w:sz w:val="26"/>
          <w:szCs w:val="26"/>
        </w:rPr>
        <w:t xml:space="preserve"> с применением адаптивного шага.</w:t>
      </w:r>
    </w:p>
    <w:p w14:paraId="55B9F7BD" w14:textId="77777777" w:rsidR="00F22FB4" w:rsidRPr="00F22FB4" w:rsidRDefault="00F22FB4" w:rsidP="00F22FB4">
      <w:pPr>
        <w:widowControl/>
        <w:autoSpaceDE/>
        <w:autoSpaceDN/>
        <w:adjustRightInd/>
        <w:rPr>
          <w:sz w:val="25"/>
          <w:szCs w:val="25"/>
        </w:rPr>
      </w:pPr>
    </w:p>
    <w:p w14:paraId="1D5A805E" w14:textId="5A61F9EE" w:rsidR="00F42303" w:rsidRDefault="002A697F" w:rsidP="00F22FB4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345BEB">
        <w:rPr>
          <w:sz w:val="26"/>
          <w:szCs w:val="26"/>
          <w:lang w:val="en-US"/>
        </w:rPr>
        <w:t>1</w:t>
      </w:r>
      <w:r w:rsidR="00341664">
        <w:rPr>
          <w:sz w:val="26"/>
          <w:szCs w:val="26"/>
        </w:rPr>
        <w:t>0</w:t>
      </w:r>
    </w:p>
    <w:p w14:paraId="02B96845" w14:textId="256B3845" w:rsidR="00FD1924" w:rsidRDefault="00F42303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0CC5E123" wp14:editId="5CB1A09B">
            <wp:extent cx="6694805" cy="98290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09" t="42857" r="28506" b="46899"/>
                    <a:stretch/>
                  </pic:blipFill>
                  <pic:spPr bwMode="auto">
                    <a:xfrm>
                      <a:off x="0" y="0"/>
                      <a:ext cx="6791512" cy="99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E65AD" w14:textId="124ED598" w:rsidR="002A697F" w:rsidRPr="00F22FB4" w:rsidRDefault="002A697F" w:rsidP="002A697F">
      <w:pPr>
        <w:widowControl/>
        <w:autoSpaceDE/>
        <w:autoSpaceDN/>
        <w:adjustRightInd/>
        <w:rPr>
          <w:b/>
          <w:bCs/>
          <w:sz w:val="26"/>
          <w:szCs w:val="26"/>
          <w:lang w:val="en-US"/>
        </w:rPr>
      </w:pPr>
      <w:r w:rsidRPr="00F22FB4">
        <w:rPr>
          <w:b/>
          <w:bCs/>
          <w:sz w:val="26"/>
          <w:szCs w:val="26"/>
        </w:rPr>
        <w:t>Код</w:t>
      </w:r>
      <w:r w:rsidRPr="00F22FB4">
        <w:rPr>
          <w:b/>
          <w:bCs/>
          <w:sz w:val="26"/>
          <w:szCs w:val="26"/>
          <w:lang w:val="en-US"/>
        </w:rPr>
        <w:t xml:space="preserve"> </w:t>
      </w:r>
      <w:r w:rsidRPr="00F22FB4">
        <w:rPr>
          <w:b/>
          <w:bCs/>
          <w:sz w:val="26"/>
          <w:szCs w:val="26"/>
        </w:rPr>
        <w:t>программы</w:t>
      </w:r>
      <w:r w:rsidRPr="00F22FB4">
        <w:rPr>
          <w:b/>
          <w:bCs/>
          <w:sz w:val="26"/>
          <w:szCs w:val="26"/>
          <w:lang w:val="en-US"/>
        </w:rPr>
        <w:t>:</w:t>
      </w:r>
    </w:p>
    <w:p w14:paraId="3D9C4392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D90B70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57988188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10AE20F1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326B90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05514A8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06445B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5A7920F0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F174C5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2,</w:t>
      </w:r>
    </w:p>
    <w:p w14:paraId="1119A4C0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= 9,</w:t>
      </w:r>
    </w:p>
    <w:p w14:paraId="1FD224E8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enteries = 3,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//входы ИНС</w:t>
      </w:r>
    </w:p>
    <w:p w14:paraId="5BDE92E0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30,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04B576DE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values = 15;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409DCDCF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ED49A8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0.4,</w:t>
      </w:r>
    </w:p>
    <w:p w14:paraId="2A2F6223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Em = 0.05,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76D4A3B7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5699A85D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= 1;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порог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НС</w:t>
      </w:r>
    </w:p>
    <w:p w14:paraId="5FDCEA33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18E61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 = 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[enteries];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(3)</w:t>
      </w:r>
    </w:p>
    <w:p w14:paraId="718FEFA2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//srand(time(NULL)); //для разного рандома</w:t>
      </w:r>
    </w:p>
    <w:p w14:paraId="39E9163C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enteries; i++) {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генерирует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</w:p>
    <w:p w14:paraId="3E06C35B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W[i] =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)(rand()) / </w:t>
      </w:r>
      <w:r w:rsidRPr="00F22F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</w:p>
    <w:p w14:paraId="24813F72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весовых коэффициентов</w:t>
      </w:r>
    </w:p>
    <w:p w14:paraId="0D6BB389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D34E4E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07007BE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5ABCF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etalon_values = 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+ values];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14:paraId="59FD0F59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+ values; i++) {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5C42A4E5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0.1;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14:paraId="03BCBDB0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step * i;</w:t>
      </w:r>
    </w:p>
    <w:p w14:paraId="7AC5A9E7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etalon_values[i] = a * sin(b * x) + d;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формула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проверки</w:t>
      </w:r>
    </w:p>
    <w:p w14:paraId="0C140020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55932E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 = 0;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14:paraId="4BFC3775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E86523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 {</w:t>
      </w:r>
    </w:p>
    <w:p w14:paraId="5F7CBD30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4F72D399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Alpha = 0.05;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//скорость обучения</w:t>
      </w:r>
    </w:p>
    <w:p w14:paraId="032C6369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//ошибка</w:t>
      </w:r>
    </w:p>
    <w:p w14:paraId="58EE69EA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622DBF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- enteries; i++) {</w:t>
      </w:r>
    </w:p>
    <w:p w14:paraId="4A81CCE8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0;</w:t>
      </w:r>
    </w:p>
    <w:p w14:paraId="709EB5EC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B6102E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0.0;</w:t>
      </w:r>
    </w:p>
    <w:p w14:paraId="4A97687C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enteries; j++) {</w:t>
      </w:r>
    </w:p>
    <w:p w14:paraId="2D904A98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+= pow(etalon_values[i + j], 2);</w:t>
      </w:r>
    </w:p>
    <w:p w14:paraId="138A7221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490559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Alpha = 1 / (1 + temp);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адаптивный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14:paraId="295F0B5D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43B511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6358D" w14:textId="77777777" w:rsidR="00341664" w:rsidRPr="000664D9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++) { </w:t>
      </w:r>
      <w:r w:rsidRPr="000664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векторы</w:t>
      </w:r>
      <w:r w:rsidRPr="000664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выходной</w:t>
      </w:r>
      <w:r w:rsidRPr="000664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активности</w:t>
      </w:r>
      <w:r w:rsidRPr="000664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</w:p>
    <w:p w14:paraId="25C13D0A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y1 += W[j] * etalon_values[j + i];</w:t>
      </w:r>
    </w:p>
    <w:p w14:paraId="014F61CF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67E603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y1 -= T;</w:t>
      </w:r>
    </w:p>
    <w:p w14:paraId="75EFFA8C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6BC306" w14:textId="77777777" w:rsidR="00341664" w:rsidRPr="000664D9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++) { </w:t>
      </w:r>
      <w:r w:rsidRPr="000664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0664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весовых</w:t>
      </w:r>
      <w:r w:rsidRPr="000664D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коэффициентов</w:t>
      </w:r>
    </w:p>
    <w:p w14:paraId="4B2581E3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64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W[j] -= Alpha * (y1 - etalon_values[i + enteries]) * etalon_values[i + j];</w:t>
      </w:r>
    </w:p>
    <w:p w14:paraId="78F4D0F4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012BA1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F3BD98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+= Alpha * (y1 - etalon_values[i + enteries]);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порога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нейронной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</w:p>
    <w:p w14:paraId="27BD3E98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+= 0.5 * pow(y1 - etalon_values[i + enteries], 2); 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расчет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суммарной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среднеквадратичной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14:paraId="221726E9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era++;</w:t>
      </w:r>
    </w:p>
    <w:p w14:paraId="6D3C7C61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7C76DF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E9168F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36C15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626061F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 &lt; Em)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C59859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сеть обучена</w:t>
      </w:r>
    </w:p>
    <w:p w14:paraId="067253F2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B0B1492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2124F2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ОБУЧЕНИЯ"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9930DCA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84C8DD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setw(23)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61A8EE4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prognoz_values = 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 + values];</w:t>
      </w:r>
    </w:p>
    <w:p w14:paraId="23E89B0B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90C326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259B4D97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prognoz_values[i] = 0;</w:t>
      </w:r>
    </w:p>
    <w:p w14:paraId="51FC69F4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enteries; j++) {</w:t>
      </w:r>
    </w:p>
    <w:p w14:paraId="5B799626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prognoz_values[i] += W[j] * etalon_values[j + i];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628207D8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73D3B8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prognoz_values[i] -= T;</w:t>
      </w:r>
    </w:p>
    <w:p w14:paraId="438E030C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7CEF5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etalon_values[i + enteries]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setw(23)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3E6B608D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prognoz_values[i]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setw(23)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etalon_values[i + enteries] - prognoz_values[i]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863C901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2305A6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9CACC9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ПРОГНОЗИРОВАНИЯ"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69D820C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right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392D6D6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48865E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values; i++) {</w:t>
      </w:r>
    </w:p>
    <w:p w14:paraId="00578797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prognoz_values[i + n] = 0;</w:t>
      </w:r>
    </w:p>
    <w:p w14:paraId="38F94B40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enteries; j++) {</w:t>
      </w:r>
    </w:p>
    <w:p w14:paraId="4EC8B436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прогнозируемые</w:t>
      </w:r>
      <w:r w:rsidRPr="00F22F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04B65B4E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prognoz_values[i + n] += W[j] * etalon_values[n - enteries + j + i];</w:t>
      </w:r>
    </w:p>
    <w:p w14:paraId="62D97116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D44A35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prognoz_values[i + n] -= T;</w:t>
      </w:r>
    </w:p>
    <w:p w14:paraId="4D2FBEB3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B3C500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i + 1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etalon_values[i + n]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setw(23)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7A996105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prognoz_values[i + n]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setw(23)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etalon_values[i + n] - prognoz_values[i + n] </w:t>
      </w:r>
      <w:r w:rsidRPr="00F22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92BFCB8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8AFB14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CF1F1C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etalon_values;</w:t>
      </w:r>
    </w:p>
    <w:p w14:paraId="69E93DC6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prognoz_values;</w:t>
      </w:r>
    </w:p>
    <w:p w14:paraId="33F3D582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W;</w:t>
      </w:r>
    </w:p>
    <w:p w14:paraId="2C52AA61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F1005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22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F68648" w14:textId="77777777" w:rsidR="00341664" w:rsidRPr="00F22FB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22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B8A3261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BB6BE2" w14:textId="77777777" w:rsidR="00341664" w:rsidRDefault="00341664" w:rsidP="0034166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182A50" w14:textId="613114AE" w:rsidR="00744B56" w:rsidRDefault="00744B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52796C71" w14:textId="32F33A0B" w:rsidR="00CE4A56" w:rsidRPr="00407232" w:rsidRDefault="00CE4A56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2E7D95ED" w14:textId="638BFD2B" w:rsidR="00607547" w:rsidRPr="00F22FB4" w:rsidRDefault="00F22FB4" w:rsidP="002A697F">
      <w:pPr>
        <w:widowControl/>
        <w:autoSpaceDE/>
        <w:autoSpaceDN/>
        <w:adjustRightInd/>
        <w:rPr>
          <w:b/>
          <w:bCs/>
          <w:sz w:val="26"/>
          <w:szCs w:val="26"/>
        </w:rPr>
      </w:pPr>
      <w:r w:rsidRPr="00F22FB4">
        <w:rPr>
          <w:b/>
          <w:bCs/>
          <w:sz w:val="26"/>
          <w:szCs w:val="26"/>
        </w:rPr>
        <w:lastRenderedPageBreak/>
        <w:t>Результат тестирования:</w:t>
      </w:r>
    </w:p>
    <w:p w14:paraId="5EC8244D" w14:textId="77777777" w:rsidR="00F42303" w:rsidRDefault="00F42303" w:rsidP="002A697F">
      <w:pPr>
        <w:widowControl/>
        <w:autoSpaceDE/>
        <w:autoSpaceDN/>
        <w:adjustRightInd/>
        <w:rPr>
          <w:noProof/>
        </w:rPr>
      </w:pPr>
    </w:p>
    <w:p w14:paraId="0B3459FC" w14:textId="0426A33C" w:rsidR="00607547" w:rsidRDefault="00341664" w:rsidP="002A697F">
      <w:pPr>
        <w:widowControl/>
        <w:autoSpaceDE/>
        <w:autoSpaceDN/>
        <w:adjustRightInd/>
        <w:rPr>
          <w:sz w:val="26"/>
          <w:szCs w:val="26"/>
        </w:rPr>
      </w:pPr>
      <w:r w:rsidRPr="00341664">
        <w:rPr>
          <w:noProof/>
          <w:sz w:val="26"/>
          <w:szCs w:val="26"/>
        </w:rPr>
        <w:drawing>
          <wp:inline distT="0" distB="0" distL="0" distR="0" wp14:anchorId="46C3FC90" wp14:editId="26B90898">
            <wp:extent cx="6480175" cy="560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D816" w14:textId="2906EDC2" w:rsidR="00341664" w:rsidRDefault="00341664" w:rsidP="002A697F">
      <w:pPr>
        <w:widowControl/>
        <w:autoSpaceDE/>
        <w:autoSpaceDN/>
        <w:adjustRightInd/>
        <w:rPr>
          <w:sz w:val="26"/>
          <w:szCs w:val="26"/>
        </w:rPr>
      </w:pPr>
      <w:r w:rsidRPr="00341664">
        <w:rPr>
          <w:noProof/>
          <w:sz w:val="26"/>
          <w:szCs w:val="26"/>
        </w:rPr>
        <w:drawing>
          <wp:inline distT="0" distB="0" distL="0" distR="0" wp14:anchorId="09DC041F" wp14:editId="33AAC6ED">
            <wp:extent cx="6480175" cy="2782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7914" w14:textId="3D1B79F6" w:rsidR="00292D7A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7132090" w14:textId="77777777" w:rsidR="00292D7A" w:rsidRDefault="00292D7A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6222B618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 w:rsidRPr="00F22FB4">
        <w:rPr>
          <w:b/>
          <w:bCs/>
          <w:sz w:val="26"/>
          <w:szCs w:val="26"/>
        </w:rPr>
        <w:t>Вывод:</w:t>
      </w:r>
      <w:r>
        <w:rPr>
          <w:sz w:val="26"/>
          <w:szCs w:val="26"/>
        </w:rPr>
        <w:t xml:space="preserve"> И</w:t>
      </w:r>
      <w:r w:rsidR="00607547">
        <w:rPr>
          <w:sz w:val="26"/>
          <w:szCs w:val="26"/>
        </w:rPr>
        <w:t>зучил</w:t>
      </w:r>
      <w:r w:rsidR="00341664">
        <w:rPr>
          <w:sz w:val="26"/>
          <w:szCs w:val="26"/>
        </w:rPr>
        <w:t>а</w:t>
      </w:r>
      <w:r w:rsidRPr="0030462A">
        <w:rPr>
          <w:sz w:val="26"/>
          <w:szCs w:val="26"/>
        </w:rPr>
        <w:t xml:space="preserve"> обучение и функционирование линейной ИНС </w:t>
      </w:r>
      <w:r w:rsidR="009909C2">
        <w:rPr>
          <w:sz w:val="26"/>
          <w:szCs w:val="26"/>
        </w:rPr>
        <w:t xml:space="preserve">с использованием адаптивного шага.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664D9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1664"/>
    <w:rsid w:val="00345BEB"/>
    <w:rsid w:val="00347F80"/>
    <w:rsid w:val="003515E2"/>
    <w:rsid w:val="003645D2"/>
    <w:rsid w:val="00386D80"/>
    <w:rsid w:val="003C3888"/>
    <w:rsid w:val="003C5C96"/>
    <w:rsid w:val="003F2E83"/>
    <w:rsid w:val="00407232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547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19ED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22FB4"/>
    <w:rsid w:val="00F42303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F76C4-1854-40DC-8F62-60019428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Anastasiya</cp:lastModifiedBy>
  <cp:revision>4</cp:revision>
  <dcterms:created xsi:type="dcterms:W3CDTF">2020-12-24T00:44:00Z</dcterms:created>
  <dcterms:modified xsi:type="dcterms:W3CDTF">2020-12-25T22:11:00Z</dcterms:modified>
</cp:coreProperties>
</file>