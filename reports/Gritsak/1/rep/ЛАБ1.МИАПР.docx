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4A37FBAE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EE0FA0">
        <w:rPr>
          <w:sz w:val="26"/>
          <w:szCs w:val="26"/>
        </w:rPr>
        <w:t>1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1176F94F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 xml:space="preserve">«Линейная искусственная нейронная сеть. Правило </w:t>
      </w:r>
      <w:proofErr w:type="spellStart"/>
      <w:r w:rsidR="00084E8F" w:rsidRPr="00084E8F">
        <w:rPr>
          <w:sz w:val="26"/>
          <w:szCs w:val="26"/>
        </w:rPr>
        <w:t>Видроу-Хоффа</w:t>
      </w:r>
      <w:proofErr w:type="spellEnd"/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1B9EE1AF" w:rsidR="00B47D5B" w:rsidRDefault="00B47D5B" w:rsidP="00BC3D7E">
      <w:pPr>
        <w:jc w:val="center"/>
        <w:rPr>
          <w:sz w:val="26"/>
          <w:szCs w:val="26"/>
        </w:rPr>
      </w:pPr>
    </w:p>
    <w:p w14:paraId="3944C314" w14:textId="1DFC9B34" w:rsidR="003E41CB" w:rsidRDefault="003E41CB" w:rsidP="00BC3D7E">
      <w:pPr>
        <w:jc w:val="center"/>
        <w:rPr>
          <w:sz w:val="26"/>
          <w:szCs w:val="26"/>
        </w:rPr>
      </w:pPr>
    </w:p>
    <w:p w14:paraId="7EDAD18F" w14:textId="2BA65994" w:rsidR="003E41CB" w:rsidRDefault="003E41CB" w:rsidP="00BC3D7E">
      <w:pPr>
        <w:jc w:val="center"/>
        <w:rPr>
          <w:sz w:val="26"/>
          <w:szCs w:val="26"/>
        </w:rPr>
      </w:pPr>
    </w:p>
    <w:p w14:paraId="27C75BB5" w14:textId="2615F989" w:rsidR="003E41CB" w:rsidRDefault="003E41CB" w:rsidP="00BC3D7E">
      <w:pPr>
        <w:jc w:val="center"/>
        <w:rPr>
          <w:sz w:val="26"/>
          <w:szCs w:val="26"/>
        </w:rPr>
      </w:pPr>
    </w:p>
    <w:p w14:paraId="3412BAE3" w14:textId="4D986032" w:rsidR="003E41CB" w:rsidRDefault="003E41CB" w:rsidP="00BC3D7E">
      <w:pPr>
        <w:jc w:val="center"/>
        <w:rPr>
          <w:sz w:val="26"/>
          <w:szCs w:val="26"/>
        </w:rPr>
      </w:pPr>
    </w:p>
    <w:p w14:paraId="69AF2DD0" w14:textId="77777777" w:rsidR="003E41CB" w:rsidRPr="00B47D5B" w:rsidRDefault="003E41C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77777777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Выполнила: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62742DBC" w:rsidR="00BC3D7E" w:rsidRDefault="003E41CB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Грицак Александра</w:t>
      </w:r>
    </w:p>
    <w:p w14:paraId="1E0B8175" w14:textId="2B470203" w:rsidR="003E41CB" w:rsidRPr="00B47D5B" w:rsidRDefault="003E41CB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Вячеславовна</w:t>
      </w:r>
    </w:p>
    <w:p w14:paraId="09C0061E" w14:textId="5E24E9B5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420F3DE0" w:rsidR="00BC3D7E" w:rsidRPr="00B47D5B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3E65504B" w14:textId="15E31E6E" w:rsidR="00BC3D7E" w:rsidRPr="00B47D5B" w:rsidRDefault="003E41CB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Брест,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6517018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№1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5B1E14C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 xml:space="preserve">Линейная искусственная нейронная сеть. Правило </w:t>
      </w:r>
      <w:proofErr w:type="spellStart"/>
      <w:r w:rsidRPr="00084E8F">
        <w:rPr>
          <w:sz w:val="26"/>
          <w:szCs w:val="26"/>
        </w:rPr>
        <w:t>Видроу-Хоффа</w:t>
      </w:r>
      <w:proofErr w:type="spellEnd"/>
    </w:p>
    <w:p w14:paraId="0035A39B" w14:textId="77777777" w:rsidR="00084E8F" w:rsidRPr="00084E8F" w:rsidRDefault="00084E8F" w:rsidP="00084E8F">
      <w:pPr>
        <w:widowControl/>
        <w:autoSpaceDE/>
        <w:autoSpaceDN/>
        <w:adjustRightInd/>
        <w:rPr>
          <w:sz w:val="26"/>
          <w:szCs w:val="26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 при решении</w:t>
      </w:r>
    </w:p>
    <w:p w14:paraId="0A42A2E1" w14:textId="5B3087E4" w:rsidR="00B47D5B" w:rsidRPr="002A697F" w:rsidRDefault="00084E8F" w:rsidP="002A697F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задач прогнозирования.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69516261" w:rsidR="002A697F" w:rsidRPr="002A697F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2A697F">
        <w:rPr>
          <w:sz w:val="26"/>
          <w:szCs w:val="26"/>
        </w:rPr>
        <w:t xml:space="preserve">Вариант </w:t>
      </w:r>
      <w:r w:rsidR="003E41CB">
        <w:rPr>
          <w:sz w:val="26"/>
          <w:szCs w:val="26"/>
        </w:rPr>
        <w:t>7</w:t>
      </w:r>
    </w:p>
    <w:p w14:paraId="415C7A74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3D2940D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14:paraId="10867D62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14:paraId="1284D718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</w:t>
      </w:r>
      <w:proofErr w:type="spellStart"/>
      <w:r w:rsidRPr="002A697F">
        <w:rPr>
          <w:sz w:val="26"/>
          <w:szCs w:val="26"/>
        </w:rPr>
        <w:t>sin</w:t>
      </w:r>
      <w:proofErr w:type="spellEnd"/>
      <w:r w:rsidRPr="002A697F">
        <w:rPr>
          <w:sz w:val="26"/>
          <w:szCs w:val="26"/>
        </w:rPr>
        <w:t>(</w:t>
      </w:r>
      <w:proofErr w:type="spellStart"/>
      <w:r w:rsidRPr="002A697F">
        <w:rPr>
          <w:sz w:val="26"/>
          <w:szCs w:val="26"/>
        </w:rPr>
        <w:t>bx</w:t>
      </w:r>
      <w:proofErr w:type="spellEnd"/>
      <w:r w:rsidRPr="002A697F">
        <w:rPr>
          <w:sz w:val="26"/>
          <w:szCs w:val="26"/>
        </w:rPr>
        <w:t>) + d</w:t>
      </w:r>
    </w:p>
    <w:p w14:paraId="0D3C79EE" w14:textId="6FF7950B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 w:rsidR="003E41CB">
        <w:rPr>
          <w:sz w:val="26"/>
          <w:szCs w:val="26"/>
        </w:rPr>
        <w:t>3</w:t>
      </w:r>
      <w:r w:rsidRPr="002A697F">
        <w:rPr>
          <w:sz w:val="26"/>
          <w:szCs w:val="26"/>
        </w:rPr>
        <w:t xml:space="preserve">, b = </w:t>
      </w:r>
      <w:r w:rsidR="003E41CB">
        <w:rPr>
          <w:sz w:val="26"/>
          <w:szCs w:val="26"/>
        </w:rPr>
        <w:t>6</w:t>
      </w:r>
      <w:r w:rsidRPr="002A697F">
        <w:rPr>
          <w:sz w:val="26"/>
          <w:szCs w:val="26"/>
        </w:rPr>
        <w:t>, d = 0.</w:t>
      </w:r>
      <w:r w:rsidR="003E41CB">
        <w:rPr>
          <w:sz w:val="26"/>
          <w:szCs w:val="26"/>
        </w:rPr>
        <w:t>1</w:t>
      </w:r>
      <w:r w:rsidRPr="002A697F">
        <w:rPr>
          <w:sz w:val="26"/>
          <w:szCs w:val="26"/>
        </w:rPr>
        <w:t xml:space="preserve">, кол-во входов ИНС = </w:t>
      </w:r>
      <w:r>
        <w:rPr>
          <w:sz w:val="26"/>
          <w:szCs w:val="26"/>
        </w:rPr>
        <w:t>3</w:t>
      </w:r>
      <w:r w:rsidRPr="002A697F">
        <w:rPr>
          <w:sz w:val="26"/>
          <w:szCs w:val="26"/>
        </w:rPr>
        <w:t>.</w:t>
      </w:r>
    </w:p>
    <w:p w14:paraId="641E5A81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14:paraId="7B82E5CB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14:paraId="67B6A244" w14:textId="70F4966D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647BFEEA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03EF4CA6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14:paraId="0E5C3687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02A491B1" w14:textId="6D64338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3D074E67" w14:textId="0B694758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A144DCE" w14:textId="2AC0F8BB"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>транслировать ли сигнал дальше. Самая сложная задача в работе с нейросетью – грамотно подобрать коэффициенты к нейронам. Для этого используется обучение – процесс нахождения корректных весов для нейросети. От того, как именно обучат нейросеть, будут зависеть ее решения.</w:t>
      </w:r>
    </w:p>
    <w:p w14:paraId="4812F467" w14:textId="010238C8" w:rsidR="00120A46" w:rsidRDefault="00120A4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7ED5FCFB" w14:textId="00F7B279" w:rsidR="005A32EE" w:rsidRPr="007D4BEC" w:rsidRDefault="005A32EE" w:rsidP="007D4BEC">
      <w:pPr>
        <w:widowControl/>
        <w:autoSpaceDE/>
        <w:autoSpaceDN/>
        <w:adjustRightInd/>
        <w:ind w:firstLine="708"/>
        <w:rPr>
          <w:sz w:val="26"/>
          <w:szCs w:val="26"/>
          <w:u w:val="single"/>
        </w:rPr>
      </w:pPr>
      <w:r w:rsidRPr="007D4BEC">
        <w:rPr>
          <w:sz w:val="26"/>
          <w:szCs w:val="26"/>
          <w:u w:val="single"/>
        </w:rPr>
        <w:t xml:space="preserve">Правило обучения </w:t>
      </w:r>
      <w:proofErr w:type="spellStart"/>
      <w:r w:rsidRPr="007D4BEC">
        <w:rPr>
          <w:sz w:val="26"/>
          <w:szCs w:val="26"/>
          <w:u w:val="single"/>
        </w:rPr>
        <w:t>Видроу-Хоффа</w:t>
      </w:r>
      <w:proofErr w:type="spellEnd"/>
    </w:p>
    <w:p w14:paraId="4D48FF43" w14:textId="1B83723A" w:rsidR="005A32EE" w:rsidRDefault="005A32EE" w:rsidP="005A32EE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5A32EE">
        <w:rPr>
          <w:sz w:val="26"/>
          <w:szCs w:val="26"/>
        </w:rPr>
        <w:t>Используется для обучения нейронной сети, состоящей из распределительных нейронов и</w:t>
      </w:r>
      <w:r>
        <w:rPr>
          <w:sz w:val="26"/>
          <w:szCs w:val="26"/>
        </w:rPr>
        <w:t xml:space="preserve"> </w:t>
      </w:r>
      <w:r w:rsidRPr="005A32EE">
        <w:rPr>
          <w:sz w:val="26"/>
          <w:szCs w:val="26"/>
        </w:rPr>
        <w:t>одного выходного нейрона, который имеет линейную функцию активации</w:t>
      </w:r>
      <w:r>
        <w:rPr>
          <w:sz w:val="26"/>
          <w:szCs w:val="26"/>
        </w:rPr>
        <w:t>.</w:t>
      </w:r>
      <w:r w:rsidRPr="005A32EE">
        <w:t xml:space="preserve"> </w:t>
      </w:r>
      <w:r w:rsidRPr="005A32EE">
        <w:rPr>
          <w:sz w:val="26"/>
          <w:szCs w:val="26"/>
        </w:rPr>
        <w:t xml:space="preserve">Правило обучения </w:t>
      </w:r>
      <w:proofErr w:type="spellStart"/>
      <w:r w:rsidRPr="005A32EE">
        <w:rPr>
          <w:sz w:val="26"/>
          <w:szCs w:val="26"/>
        </w:rPr>
        <w:t>Видроу-Хоффа</w:t>
      </w:r>
      <w:proofErr w:type="spellEnd"/>
      <w:r w:rsidRPr="005A32EE">
        <w:rPr>
          <w:sz w:val="26"/>
          <w:szCs w:val="26"/>
        </w:rPr>
        <w:t xml:space="preserve"> базируется на методе градиентного спуска в</w:t>
      </w:r>
      <w:r>
        <w:rPr>
          <w:sz w:val="26"/>
          <w:szCs w:val="26"/>
        </w:rPr>
        <w:t xml:space="preserve"> </w:t>
      </w:r>
      <w:r w:rsidRPr="005A32EE">
        <w:rPr>
          <w:sz w:val="26"/>
          <w:szCs w:val="26"/>
        </w:rPr>
        <w:t>пространстве весовых коэффициентов и порогов нейронной сети.</w:t>
      </w:r>
    </w:p>
    <w:p w14:paraId="1CC1E7CD" w14:textId="55E656F3" w:rsidR="00BC4F6F" w:rsidRDefault="00BC4F6F" w:rsidP="005A32EE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4FD971E3" w14:textId="77777777" w:rsidR="00BC4F6F" w:rsidRPr="00BC4F6F" w:rsidRDefault="00BC4F6F" w:rsidP="00BC4F6F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BC4F6F">
        <w:rPr>
          <w:sz w:val="26"/>
          <w:szCs w:val="26"/>
        </w:rPr>
        <w:t>Алгоритм обучения, в основе которого лежит дельта правило состоит из следующих шагов:</w:t>
      </w:r>
    </w:p>
    <w:p w14:paraId="63F2ECE0" w14:textId="77777777" w:rsidR="00BC4F6F" w:rsidRPr="00BC4F6F" w:rsidRDefault="00BC4F6F" w:rsidP="00BC4F6F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BC4F6F">
        <w:rPr>
          <w:sz w:val="26"/>
          <w:szCs w:val="26"/>
        </w:rPr>
        <w:t>1. Задается скорость обучения и минимальная среднеквадратичная ошибка</w:t>
      </w:r>
    </w:p>
    <w:p w14:paraId="79763E4A" w14:textId="20BE7ECB" w:rsidR="00BC4F6F" w:rsidRPr="00BC4F6F" w:rsidRDefault="00BC4F6F" w:rsidP="00BC4F6F">
      <w:pPr>
        <w:widowControl/>
        <w:autoSpaceDE/>
        <w:autoSpaceDN/>
        <w:adjustRightInd/>
        <w:rPr>
          <w:sz w:val="26"/>
          <w:szCs w:val="26"/>
        </w:rPr>
      </w:pPr>
      <w:r w:rsidRPr="00BC4F6F">
        <w:rPr>
          <w:sz w:val="26"/>
          <w:szCs w:val="26"/>
        </w:rPr>
        <w:t>сети, которой необходимо достичь в процессе обучения.</w:t>
      </w:r>
    </w:p>
    <w:p w14:paraId="484092D2" w14:textId="77777777" w:rsidR="00BC4F6F" w:rsidRPr="00BC4F6F" w:rsidRDefault="00BC4F6F" w:rsidP="00BC4F6F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BC4F6F">
        <w:rPr>
          <w:sz w:val="26"/>
          <w:szCs w:val="26"/>
        </w:rPr>
        <w:t>2. Случайным образом инициализируются весовые коэффициенты и порог нейронной сети.</w:t>
      </w:r>
    </w:p>
    <w:p w14:paraId="704D5887" w14:textId="77777777" w:rsidR="00BC4F6F" w:rsidRPr="00BC4F6F" w:rsidRDefault="00BC4F6F" w:rsidP="00BC4F6F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BC4F6F">
        <w:rPr>
          <w:sz w:val="26"/>
          <w:szCs w:val="26"/>
        </w:rPr>
        <w:t>3. Подаются входные образы на нейронную сеть и вычисляются векторы выходной</w:t>
      </w:r>
    </w:p>
    <w:p w14:paraId="624A35DE" w14:textId="77777777" w:rsidR="00BC4F6F" w:rsidRPr="00BC4F6F" w:rsidRDefault="00BC4F6F" w:rsidP="00BC4F6F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BC4F6F">
        <w:rPr>
          <w:sz w:val="26"/>
          <w:szCs w:val="26"/>
        </w:rPr>
        <w:t>активности сети.</w:t>
      </w:r>
    </w:p>
    <w:p w14:paraId="5401652E" w14:textId="77777777" w:rsidR="00BC4F6F" w:rsidRPr="00BC4F6F" w:rsidRDefault="00BC4F6F" w:rsidP="00BC4F6F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BC4F6F">
        <w:rPr>
          <w:sz w:val="26"/>
          <w:szCs w:val="26"/>
        </w:rPr>
        <w:t>4. Производится изменение весовых коэффициентов и порога нейронной сети согласно</w:t>
      </w:r>
    </w:p>
    <w:p w14:paraId="54938641" w14:textId="77777777" w:rsidR="00BC4F6F" w:rsidRPr="00BC4F6F" w:rsidRDefault="00BC4F6F" w:rsidP="00BC4F6F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BC4F6F">
        <w:rPr>
          <w:sz w:val="26"/>
          <w:szCs w:val="26"/>
        </w:rPr>
        <w:t>выражениям (1.7) и (1.8).</w:t>
      </w:r>
    </w:p>
    <w:p w14:paraId="3A923EB6" w14:textId="77777777" w:rsidR="00BC4F6F" w:rsidRPr="00BC4F6F" w:rsidRDefault="00BC4F6F" w:rsidP="00BC4F6F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BC4F6F">
        <w:rPr>
          <w:sz w:val="26"/>
          <w:szCs w:val="26"/>
        </w:rPr>
        <w:t>5. Алгоритм продолжается до тех пор, пока суммарная среднеквадратичная ошибка сети не</w:t>
      </w:r>
    </w:p>
    <w:p w14:paraId="00A279F4" w14:textId="177C9074" w:rsidR="00BC4F6F" w:rsidRDefault="00BC4F6F" w:rsidP="00BC4F6F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BC4F6F">
        <w:rPr>
          <w:sz w:val="26"/>
          <w:szCs w:val="26"/>
        </w:rPr>
        <w:t xml:space="preserve">станет меньше заданной, т. </w:t>
      </w:r>
      <w:proofErr w:type="gramStart"/>
      <w:r w:rsidRPr="00BC4F6F">
        <w:rPr>
          <w:sz w:val="26"/>
          <w:szCs w:val="26"/>
        </w:rPr>
        <w:t>е. .</w:t>
      </w:r>
      <w:proofErr w:type="gramEnd"/>
    </w:p>
    <w:p w14:paraId="275DBBF9" w14:textId="77777777" w:rsidR="005A32EE" w:rsidRDefault="005A32EE" w:rsidP="005A32EE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07EE65AD" w14:textId="781422AF" w:rsidR="002A697F" w:rsidRPr="00BC4F6F" w:rsidRDefault="007D4BEC" w:rsidP="002A697F">
      <w:pPr>
        <w:widowControl/>
        <w:autoSpaceDE/>
        <w:autoSpaceDN/>
        <w:adjustRightInd/>
        <w:rPr>
          <w:sz w:val="26"/>
          <w:szCs w:val="26"/>
          <w:u w:val="single"/>
          <w:lang w:val="en-US"/>
        </w:rPr>
      </w:pPr>
      <w:proofErr w:type="gramStart"/>
      <w:r w:rsidRPr="00BC4F6F">
        <w:rPr>
          <w:sz w:val="26"/>
          <w:szCs w:val="26"/>
          <w:u w:val="single"/>
        </w:rPr>
        <w:lastRenderedPageBreak/>
        <w:t>Текст</w:t>
      </w:r>
      <w:r w:rsidRPr="006169F5">
        <w:rPr>
          <w:sz w:val="26"/>
          <w:szCs w:val="26"/>
          <w:u w:val="single"/>
          <w:lang w:val="en-US"/>
        </w:rPr>
        <w:t xml:space="preserve"> </w:t>
      </w:r>
      <w:r w:rsidR="002A697F" w:rsidRPr="00BC4F6F">
        <w:rPr>
          <w:sz w:val="26"/>
          <w:szCs w:val="26"/>
          <w:u w:val="single"/>
          <w:lang w:val="en-US"/>
        </w:rPr>
        <w:t xml:space="preserve"> </w:t>
      </w:r>
      <w:r w:rsidR="002A697F" w:rsidRPr="00BC4F6F">
        <w:rPr>
          <w:sz w:val="26"/>
          <w:szCs w:val="26"/>
          <w:u w:val="single"/>
        </w:rPr>
        <w:t>программы</w:t>
      </w:r>
      <w:proofErr w:type="gramEnd"/>
      <w:r w:rsidR="002A697F" w:rsidRPr="00BC4F6F">
        <w:rPr>
          <w:sz w:val="26"/>
          <w:szCs w:val="26"/>
          <w:u w:val="single"/>
          <w:lang w:val="en-US"/>
        </w:rPr>
        <w:t>:</w:t>
      </w:r>
    </w:p>
    <w:p w14:paraId="1CB351D6" w14:textId="77777777" w:rsidR="007D4BEC" w:rsidRPr="00313E5D" w:rsidRDefault="007D4BEC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14:paraId="3F5059FE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&lt;iostream&gt;</w:t>
      </w:r>
    </w:p>
    <w:p w14:paraId="0899408A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A4DAABF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iomanip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</w:t>
      </w:r>
    </w:p>
    <w:p w14:paraId="109C5F92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5A0B1305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ctime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</w:t>
      </w:r>
    </w:p>
    <w:p w14:paraId="75E57C62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FE1A612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using namespace std;</w:t>
      </w:r>
    </w:p>
    <w:p w14:paraId="0EAD0517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EA90346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int 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main(</w:t>
      </w:r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) {</w:t>
      </w:r>
    </w:p>
    <w:p w14:paraId="54EF4595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A4D44F5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setlocale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0, "");</w:t>
      </w:r>
    </w:p>
    <w:p w14:paraId="015B776C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D012CFF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int a = 3,</w:t>
      </w:r>
    </w:p>
    <w:p w14:paraId="21280669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78AABF9" w14:textId="78622A80" w:rsidR="007D4BEC" w:rsidRPr="006169F5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b</w:t>
      </w: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6,</w:t>
      </w:r>
    </w:p>
    <w:p w14:paraId="3DF425AB" w14:textId="77777777" w:rsidR="007D4BEC" w:rsidRPr="006169F5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5A55E7C6" w14:textId="77777777" w:rsidR="007D4BEC" w:rsidRPr="006169F5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3,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входы</w:t>
      </w: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ИНС</w:t>
      </w:r>
    </w:p>
    <w:p w14:paraId="2CA98693" w14:textId="77777777" w:rsidR="007D4BEC" w:rsidRPr="006169F5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7E9C819A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n = 30, //количество значений для обучения</w:t>
      </w:r>
    </w:p>
    <w:p w14:paraId="5524E6BB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03B48275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15; //количество значений для прогнозирования</w:t>
      </w:r>
    </w:p>
    <w:p w14:paraId="3EFD72E8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1C2E1529" w14:textId="1BCBE6CE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double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d = 0.1,</w:t>
      </w:r>
    </w:p>
    <w:p w14:paraId="2EEE886F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0FF4C931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Em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0.05, //минимальная среднеквадратичная ошибка сети</w:t>
      </w:r>
    </w:p>
    <w:p w14:paraId="3CD71F7D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23DFCB37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  <w:t>E, //суммарная среднеквадратичная ошибка сети</w:t>
      </w:r>
    </w:p>
    <w:p w14:paraId="5B83B76C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67209E25" w14:textId="77777777" w:rsidR="007D4BEC" w:rsidRPr="006169F5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6169F5">
        <w:rPr>
          <w:rFonts w:ascii="Courier New" w:eastAsiaTheme="minorHAnsi" w:hAnsi="Courier New" w:cs="Courier New"/>
          <w:sz w:val="18"/>
          <w:szCs w:val="18"/>
          <w:lang w:val="en-US" w:eastAsia="en-US"/>
        </w:rPr>
        <w:t>T = 1;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порог</w:t>
      </w:r>
      <w:r w:rsidRPr="006169F5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НС</w:t>
      </w:r>
    </w:p>
    <w:p w14:paraId="695FF191" w14:textId="77777777" w:rsidR="007D4BEC" w:rsidRPr="006169F5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0C338BF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169F5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double* W = new double[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];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весовые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коэффициенты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(3)</w:t>
      </w:r>
    </w:p>
    <w:p w14:paraId="7C64AE88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D888B9F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//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srand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time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NULL)); //для разного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рандома</w:t>
      </w:r>
      <w:proofErr w:type="spellEnd"/>
    </w:p>
    <w:p w14:paraId="3A61221D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3B6673B9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for (int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++) 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{ /</w:t>
      </w:r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генерирует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весовые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коэффициенты</w:t>
      </w:r>
    </w:p>
    <w:p w14:paraId="64725B18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21D8E39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W[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] = (double)(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rand(</w:t>
      </w:r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)) / RAND_MAX;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от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0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до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1</w:t>
      </w:r>
    </w:p>
    <w:p w14:paraId="12E5E6C5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8D2C0AD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&lt;&lt; "</w:t>
      </w:r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W[" &lt;&lt; i &lt;&lt; "] = " &lt;&lt; W[i]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; //вывод весовых коэффициентов</w:t>
      </w:r>
    </w:p>
    <w:p w14:paraId="68366DA9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0B19CACF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14:paraId="77861594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DF6B950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endl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2D30174B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8FA5B02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double*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double[</w:t>
      </w:r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n + values];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эталонные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значения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y</w:t>
      </w:r>
    </w:p>
    <w:p w14:paraId="27822F80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864F7D3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for (int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n + values;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++) 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{ /</w:t>
      </w:r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вычисляем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эталонные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значения</w:t>
      </w:r>
    </w:p>
    <w:p w14:paraId="64842793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CEF2F02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double step = 0.1;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шаг</w:t>
      </w:r>
    </w:p>
    <w:p w14:paraId="3EEB3C30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170DCD2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double x = step *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41D446E5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7B09A88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= a * 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sin(</w:t>
      </w:r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b * x) + d;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формула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для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проверки</w:t>
      </w:r>
    </w:p>
    <w:p w14:paraId="1D2516FE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2EFE1F8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14:paraId="37BCBCD0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5EA4499C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int era = 0;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для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индексов</w:t>
      </w:r>
    </w:p>
    <w:p w14:paraId="5FA8BB8A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72F7D1D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while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(1) {</w:t>
      </w:r>
    </w:p>
    <w:p w14:paraId="23DFB587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5843B669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double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y1; //выходное значение нейронной сети</w:t>
      </w:r>
    </w:p>
    <w:p w14:paraId="38B9C717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A179B3E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double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speed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0.01; //скорость обучения</w:t>
      </w:r>
    </w:p>
    <w:p w14:paraId="06AB63DB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78228339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  <w:t>E = 0; //ошибка</w:t>
      </w:r>
    </w:p>
    <w:p w14:paraId="5F112A86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30994A98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for (int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n -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++) {</w:t>
      </w:r>
    </w:p>
    <w:p w14:paraId="03CF82FD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AE0C840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y1 = 0;</w:t>
      </w:r>
    </w:p>
    <w:p w14:paraId="2C6F1CC3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3DAF32B1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for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(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int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j = 0; j 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enteries</w:t>
      </w:r>
      <w:proofErr w:type="spellEnd"/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; j++) { //векторы выходной активности сети</w:t>
      </w:r>
    </w:p>
    <w:p w14:paraId="05387F94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63830AFC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y1 += W[j] *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j +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];</w:t>
      </w:r>
    </w:p>
    <w:p w14:paraId="3549448F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56D7E1B6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14:paraId="32FAF310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04B6E86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y1 -= T;</w:t>
      </w:r>
    </w:p>
    <w:p w14:paraId="48DBEFFC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8926034" w14:textId="77777777" w:rsidR="007D4BEC" w:rsidRPr="006169F5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for</w:t>
      </w: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(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int</w:t>
      </w: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j</w:t>
      </w: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0; 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j</w:t>
      </w: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; 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j</w:t>
      </w: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++) </w:t>
      </w:r>
      <w:proofErr w:type="gramStart"/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>{ /</w:t>
      </w:r>
      <w:proofErr w:type="gramEnd"/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>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изменение</w:t>
      </w: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весовых</w:t>
      </w: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коэффициентов</w:t>
      </w:r>
    </w:p>
    <w:p w14:paraId="62817392" w14:textId="77777777" w:rsidR="007D4BEC" w:rsidRPr="006169F5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1B3B8939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6169F5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W[j] -= speed * (y1 -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]) *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j];</w:t>
      </w:r>
    </w:p>
    <w:p w14:paraId="560C19BC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9442CD2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14:paraId="377840DE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B5D508E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T += speed * (y1 -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]);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изменение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порога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нейронной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сети</w:t>
      </w:r>
    </w:p>
    <w:p w14:paraId="65E80B22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200165C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E += 0.5 * 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pow(</w:t>
      </w:r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y1 -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], 2); 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расчет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суммарной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среднеквадратичной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ошибки</w:t>
      </w:r>
    </w:p>
    <w:p w14:paraId="28667654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DD6431D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era++;</w:t>
      </w:r>
    </w:p>
    <w:p w14:paraId="1FD99E22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A9435B8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14:paraId="22DDDCF7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472B2CB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era &lt;&lt; " | " &lt;&lt; E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endl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2F41DF07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D15DBC0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if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(E 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Em</w:t>
      </w:r>
      <w:proofErr w:type="spellEnd"/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)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break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14:paraId="1A9BFDD0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6D64DCB7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  <w:t>} //далее сеть обучена</w:t>
      </w:r>
    </w:p>
    <w:p w14:paraId="5174559C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770528B2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14:paraId="1BF72B81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744CAAA2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&lt;&lt; "</w:t>
      </w:r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РЕЗУЛЬТАТЫ ОБУЧЕНИЯ"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14:paraId="3C3B0096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3E925E86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setw</w:t>
      </w:r>
      <w:proofErr w:type="spellEnd"/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(27)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right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"Эталонные значения"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(23)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right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"Полученные значения";</w:t>
      </w:r>
    </w:p>
    <w:p w14:paraId="104100F7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28CEC5BE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23) &lt;&lt; right &lt;&lt; "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Отклонение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"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endl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1F84E4D7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84BC547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double*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double[</w:t>
      </w:r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n + values];</w:t>
      </w:r>
    </w:p>
    <w:p w14:paraId="1DDBFEF9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BD1698E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for (int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n;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++) {</w:t>
      </w:r>
    </w:p>
    <w:p w14:paraId="4BCB30EC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D209A63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] = 0;</w:t>
      </w:r>
    </w:p>
    <w:p w14:paraId="76CF9AD5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573D98A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for (int j = 0; j 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j++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) {</w:t>
      </w:r>
    </w:p>
    <w:p w14:paraId="186D35DD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0B811A3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prognoz_values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[i] += W[j] *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etalon_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[</w:t>
      </w:r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j + i]; //получаемые значения в результате обучения</w:t>
      </w:r>
    </w:p>
    <w:p w14:paraId="20897674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54920A9E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14:paraId="01AE3E5F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49B765D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] -= T;</w:t>
      </w:r>
    </w:p>
    <w:p w14:paraId="2B189BF0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A2321F9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"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y[</w:t>
      </w:r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"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+ 1 &lt;&lt; "] = "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(20) &lt;&lt; right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(23) &lt;&lt; right;</w:t>
      </w:r>
    </w:p>
    <w:p w14:paraId="60DB3ADA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556D9E87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&lt;&lt; </w:t>
      </w:r>
      <w:proofErr w:type="spellStart"/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23) &lt;&lt; right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-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endl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69677902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19A2502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14:paraId="518A8B0D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B055CF2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"РЕЗУЛЬТАТЫ ПРОГНОЗИРОВАНИЯ"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14:paraId="27CB86FC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6062792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setw</w:t>
      </w:r>
      <w:proofErr w:type="spellEnd"/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(28)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right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"Эталонные значения"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(23)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right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"Полученные значения"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(23)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right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"Отклонение"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14:paraId="7528E474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3CD11CDE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for (int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values;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++) {</w:t>
      </w:r>
    </w:p>
    <w:p w14:paraId="3D4D4BB0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595D6D03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= 0;</w:t>
      </w:r>
    </w:p>
    <w:p w14:paraId="702BF044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0AD5B49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for (int j = 0; j 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j++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) {</w:t>
      </w:r>
    </w:p>
    <w:p w14:paraId="7593DFA6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4F7E53B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//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прогнозируемые</w:t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значения</w:t>
      </w:r>
    </w:p>
    <w:p w14:paraId="7521E112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FC46B2C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+= W[j] *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[n -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j +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];</w:t>
      </w:r>
    </w:p>
    <w:p w14:paraId="1D5045BD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B901377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14:paraId="514791B9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1AE49B6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-= T;</w:t>
      </w:r>
    </w:p>
    <w:p w14:paraId="564EAD59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35D0E31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"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y[</w:t>
      </w:r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" &lt;&lt; n +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+ 1 &lt;&lt; "] = "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(20) &lt;&lt; right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(23) &lt;&lt; right;</w:t>
      </w:r>
    </w:p>
    <w:p w14:paraId="43F645FE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59E7F318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</w:t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(23) &lt;&lt; right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-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&lt;&lt; 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endl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3265C70C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591DD59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14:paraId="47E54578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1A6F7E4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delete[</w:t>
      </w:r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]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3D80C3DD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FE6CD8E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delete[</w:t>
      </w:r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]</w:t>
      </w:r>
      <w:proofErr w:type="spell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24687304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56111D4B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gramStart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delete[</w:t>
      </w:r>
      <w:proofErr w:type="gramEnd"/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>]W;</w:t>
      </w:r>
    </w:p>
    <w:p w14:paraId="699DB2F7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1E79D12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system("pause");</w:t>
      </w:r>
    </w:p>
    <w:p w14:paraId="0D81B899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4937F21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BC4F6F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return 0;</w:t>
      </w:r>
    </w:p>
    <w:p w14:paraId="6980DBA5" w14:textId="77777777" w:rsidR="007D4BEC" w:rsidRPr="00BC4F6F" w:rsidRDefault="007D4BEC" w:rsidP="007D4BEC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EE40BC4" w14:textId="0F772DCC" w:rsidR="002A2E3B" w:rsidRPr="00BC4F6F" w:rsidRDefault="007D4BEC" w:rsidP="007D4BEC">
      <w:pPr>
        <w:widowControl/>
        <w:autoSpaceDE/>
        <w:autoSpaceDN/>
        <w:adjustRightInd/>
        <w:rPr>
          <w:rFonts w:ascii="Courier New" w:hAnsi="Courier New" w:cs="Courier New"/>
          <w:sz w:val="18"/>
          <w:szCs w:val="18"/>
        </w:rPr>
      </w:pPr>
      <w:r w:rsidRPr="00BC4F6F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14:paraId="08C37C0A" w14:textId="37839BB8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241735DF" w14:textId="2F33BD18" w:rsidR="007D4BEC" w:rsidRDefault="007D4BEC" w:rsidP="002A697F">
      <w:pPr>
        <w:widowControl/>
        <w:autoSpaceDE/>
        <w:autoSpaceDN/>
        <w:adjustRightInd/>
        <w:rPr>
          <w:sz w:val="26"/>
          <w:szCs w:val="26"/>
          <w:u w:val="single"/>
        </w:rPr>
      </w:pPr>
      <w:r w:rsidRPr="00BC4F6F">
        <w:rPr>
          <w:sz w:val="26"/>
          <w:szCs w:val="26"/>
          <w:u w:val="single"/>
        </w:rPr>
        <w:t>Результаты тестирования программы:</w:t>
      </w:r>
    </w:p>
    <w:p w14:paraId="6EEA1CAE" w14:textId="265B2CAF" w:rsidR="006169F5" w:rsidRPr="00710E74" w:rsidRDefault="006169F5" w:rsidP="002A697F">
      <w:pPr>
        <w:widowControl/>
        <w:autoSpaceDE/>
        <w:autoSpaceDN/>
        <w:adjustRightInd/>
        <w:rPr>
          <w:b/>
          <w:sz w:val="26"/>
          <w:szCs w:val="26"/>
          <w:u w:val="single"/>
        </w:rPr>
      </w:pPr>
    </w:p>
    <w:p w14:paraId="12CDF797" w14:textId="58797A13" w:rsidR="006169F5" w:rsidRPr="00710E74" w:rsidRDefault="001840F8" w:rsidP="006169F5">
      <w:pPr>
        <w:pStyle w:val="a3"/>
        <w:widowControl/>
        <w:numPr>
          <w:ilvl w:val="0"/>
          <w:numId w:val="6"/>
        </w:numPr>
        <w:autoSpaceDE/>
        <w:autoSpaceDN/>
        <w:adjustRightInd/>
        <w:rPr>
          <w:b/>
          <w:sz w:val="26"/>
          <w:szCs w:val="26"/>
          <w:u w:val="single"/>
        </w:rPr>
      </w:pPr>
      <w:r w:rsidRPr="00710E74">
        <w:rPr>
          <w:b/>
          <w:sz w:val="26"/>
          <w:szCs w:val="26"/>
          <w:u w:val="single"/>
        </w:rPr>
        <w:t>шаг обучения 0.1</w:t>
      </w:r>
    </w:p>
    <w:p w14:paraId="3FA4F731" w14:textId="36ABEBD1"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7C8282AB" w14:textId="1339F27F" w:rsidR="00BC4F6F" w:rsidRDefault="00BC4F6F" w:rsidP="00BC4F6F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 весовых коэффициентов</w:t>
      </w:r>
    </w:p>
    <w:p w14:paraId="3118A65D" w14:textId="77777777" w:rsidR="00710E74" w:rsidRPr="00BC4F6F" w:rsidRDefault="00710E74" w:rsidP="00710E74">
      <w:pPr>
        <w:pStyle w:val="a3"/>
        <w:widowControl/>
        <w:autoSpaceDE/>
        <w:autoSpaceDN/>
        <w:adjustRightInd/>
        <w:rPr>
          <w:sz w:val="26"/>
          <w:szCs w:val="26"/>
        </w:rPr>
      </w:pPr>
    </w:p>
    <w:p w14:paraId="2183D3C0" w14:textId="76012AC6" w:rsidR="007D4BEC" w:rsidRDefault="007D4BEC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AABE21F" wp14:editId="01C15E1B">
            <wp:extent cx="1325880" cy="502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DA81" w14:textId="251541FC"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3B912016" w14:textId="0D7C8B03" w:rsidR="00BC4F6F" w:rsidRPr="00BC4F6F" w:rsidRDefault="00BC4F6F" w:rsidP="00BC4F6F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 итерации и суммарной квадратичной ошибки</w:t>
      </w:r>
    </w:p>
    <w:p w14:paraId="074C465A" w14:textId="77777777" w:rsidR="007D4BEC" w:rsidRDefault="007D4BEC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6A90C5D7" w14:textId="76409679" w:rsidR="007D4BEC" w:rsidRDefault="007D4BEC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6F6C14B" wp14:editId="5E1F6A5F">
            <wp:extent cx="15240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C16E" w14:textId="7DEDBD17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247C14BE" w14:textId="77350438" w:rsidR="00BC4F6F" w:rsidRDefault="00BC4F6F" w:rsidP="00BC4F6F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 результатов обучения</w:t>
      </w:r>
    </w:p>
    <w:p w14:paraId="47EFDE2A" w14:textId="77777777" w:rsidR="00BC4F6F" w:rsidRPr="00BC4F6F" w:rsidRDefault="00BC4F6F" w:rsidP="00BC4F6F">
      <w:pPr>
        <w:pStyle w:val="a3"/>
        <w:widowControl/>
        <w:autoSpaceDE/>
        <w:autoSpaceDN/>
        <w:adjustRightInd/>
        <w:rPr>
          <w:sz w:val="26"/>
          <w:szCs w:val="26"/>
        </w:rPr>
      </w:pPr>
    </w:p>
    <w:p w14:paraId="071ED29F" w14:textId="1CEBECEC" w:rsidR="007D4BEC" w:rsidRDefault="007D4BEC" w:rsidP="00710E74">
      <w:pPr>
        <w:widowControl/>
        <w:autoSpaceDE/>
        <w:autoSpaceDN/>
        <w:adjustRightInd/>
        <w:ind w:left="12"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A25E6C0" wp14:editId="56ABEE90">
            <wp:extent cx="3840480" cy="350605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22" cy="354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CCEB6" w14:textId="14C2DFB5" w:rsidR="001840F8" w:rsidRDefault="001840F8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130CD017" w14:textId="77777777" w:rsidR="001840F8" w:rsidRDefault="001840F8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7F1FB455" w14:textId="5D2CFFB8" w:rsidR="00BC4F6F" w:rsidRPr="00BC4F6F" w:rsidRDefault="00BC4F6F" w:rsidP="00BC4F6F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lastRenderedPageBreak/>
        <w:t>Вывод результатов прогнозирования</w:t>
      </w:r>
    </w:p>
    <w:p w14:paraId="4A7C2626" w14:textId="77777777"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3950AA32" w14:textId="225B27F6" w:rsidR="007D4BEC" w:rsidRDefault="007D4BEC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0E8F4A1" wp14:editId="62DB495D">
            <wp:extent cx="5394960" cy="2674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D459" w14:textId="474D16A6"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4B3BA3C6" w14:textId="6D97B1B5" w:rsidR="001840F8" w:rsidRPr="00710E74" w:rsidRDefault="001840F8" w:rsidP="002A697F">
      <w:pPr>
        <w:pStyle w:val="a3"/>
        <w:widowControl/>
        <w:numPr>
          <w:ilvl w:val="0"/>
          <w:numId w:val="6"/>
        </w:numPr>
        <w:autoSpaceDE/>
        <w:autoSpaceDN/>
        <w:adjustRightInd/>
        <w:rPr>
          <w:b/>
          <w:sz w:val="26"/>
          <w:szCs w:val="26"/>
          <w:u w:val="single"/>
        </w:rPr>
      </w:pPr>
      <w:r w:rsidRPr="00710E74">
        <w:rPr>
          <w:b/>
          <w:sz w:val="26"/>
          <w:szCs w:val="26"/>
          <w:u w:val="single"/>
        </w:rPr>
        <w:t>шаг обучения 0.01</w:t>
      </w:r>
    </w:p>
    <w:p w14:paraId="6F896529" w14:textId="5EA7C662" w:rsidR="001840F8" w:rsidRDefault="001840F8" w:rsidP="001840F8">
      <w:pPr>
        <w:widowControl/>
        <w:autoSpaceDE/>
        <w:autoSpaceDN/>
        <w:adjustRightInd/>
        <w:ind w:left="360"/>
        <w:rPr>
          <w:sz w:val="26"/>
          <w:szCs w:val="26"/>
        </w:rPr>
      </w:pPr>
    </w:p>
    <w:p w14:paraId="65727BA2" w14:textId="4A07DEA9" w:rsidR="001840F8" w:rsidRPr="001840F8" w:rsidRDefault="001840F8" w:rsidP="001840F8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 весовых коэффициентов</w:t>
      </w:r>
    </w:p>
    <w:p w14:paraId="749FAE73" w14:textId="6B0ADD33" w:rsidR="001840F8" w:rsidRDefault="001840F8" w:rsidP="001840F8">
      <w:pPr>
        <w:widowControl/>
        <w:autoSpaceDE/>
        <w:autoSpaceDN/>
        <w:adjustRightInd/>
        <w:rPr>
          <w:sz w:val="26"/>
          <w:szCs w:val="26"/>
        </w:rPr>
      </w:pPr>
    </w:p>
    <w:p w14:paraId="1AD4DA7A" w14:textId="1D01D78B" w:rsidR="001840F8" w:rsidRDefault="001840F8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6836A5D" wp14:editId="4F651608">
            <wp:extent cx="1272540" cy="5257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B5A0" w14:textId="7E62BBEC"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14:paraId="768CD0FA" w14:textId="77777777" w:rsidR="00710E74" w:rsidRPr="00BC4F6F" w:rsidRDefault="00710E74" w:rsidP="00710E74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 итерации и суммарной квадратичной ошибки</w:t>
      </w:r>
    </w:p>
    <w:p w14:paraId="6118C59A" w14:textId="77777777"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14:paraId="2B9D080E" w14:textId="4323751F" w:rsidR="001840F8" w:rsidRDefault="001840F8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6C468F5" wp14:editId="40217CAB">
            <wp:extent cx="1440180" cy="15849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ECD8" w14:textId="2C81306B" w:rsidR="001840F8" w:rsidRDefault="001840F8" w:rsidP="001840F8">
      <w:pPr>
        <w:widowControl/>
        <w:autoSpaceDE/>
        <w:autoSpaceDN/>
        <w:adjustRightInd/>
        <w:rPr>
          <w:sz w:val="26"/>
          <w:szCs w:val="26"/>
        </w:rPr>
      </w:pPr>
    </w:p>
    <w:p w14:paraId="732B461F" w14:textId="5E2DF784"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14:paraId="247D5E4B" w14:textId="789726D4"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14:paraId="59B98D13" w14:textId="3E65E7B2"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14:paraId="667670AD" w14:textId="68CD94F5"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14:paraId="31D85B5D" w14:textId="5435C8E3"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14:paraId="2E689EF5" w14:textId="7EA6E575"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14:paraId="63BDAC24" w14:textId="7E81DDFB"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14:paraId="572DDE84" w14:textId="15BE635E"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14:paraId="43F6D8D3" w14:textId="6FE90206"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14:paraId="58FF852F" w14:textId="5DA53038"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14:paraId="2537AD83" w14:textId="640833E8"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14:paraId="29BC49C3" w14:textId="376688B2"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14:paraId="7396D9BF" w14:textId="7D2C605B"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14:paraId="2A797986" w14:textId="1137C3E7"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14:paraId="23632D91" w14:textId="2ED7D371"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14:paraId="28D75FA2" w14:textId="697C8B90" w:rsidR="00710E74" w:rsidRDefault="00710E74" w:rsidP="001840F8">
      <w:pPr>
        <w:widowControl/>
        <w:autoSpaceDE/>
        <w:autoSpaceDN/>
        <w:adjustRightInd/>
        <w:rPr>
          <w:sz w:val="26"/>
          <w:szCs w:val="26"/>
        </w:rPr>
      </w:pPr>
    </w:p>
    <w:p w14:paraId="5664D4C4" w14:textId="2683299F" w:rsidR="00710E74" w:rsidRDefault="00710E74" w:rsidP="00710E74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lastRenderedPageBreak/>
        <w:t>Вывод результатов обучения</w:t>
      </w:r>
    </w:p>
    <w:p w14:paraId="10E08E8F" w14:textId="77777777" w:rsidR="00710E74" w:rsidRPr="00710E74" w:rsidRDefault="00710E74" w:rsidP="00710E74">
      <w:pPr>
        <w:widowControl/>
        <w:autoSpaceDE/>
        <w:autoSpaceDN/>
        <w:adjustRightInd/>
        <w:rPr>
          <w:sz w:val="26"/>
          <w:szCs w:val="26"/>
        </w:rPr>
      </w:pPr>
    </w:p>
    <w:p w14:paraId="3B6EFA1F" w14:textId="37F26951" w:rsidR="001840F8" w:rsidRDefault="001840F8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13703FC" wp14:editId="11D07C60">
            <wp:extent cx="5699760" cy="4991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F1C7E" w14:textId="63B50655" w:rsidR="00710E74" w:rsidRDefault="00710E74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32C0CEAF" w14:textId="6447714A" w:rsidR="00710E74" w:rsidRPr="00710E74" w:rsidRDefault="00710E74" w:rsidP="00710E74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 результатов прогнозирования</w:t>
      </w:r>
    </w:p>
    <w:p w14:paraId="11C42B33" w14:textId="77777777" w:rsidR="001840F8" w:rsidRDefault="001840F8" w:rsidP="001840F8">
      <w:pPr>
        <w:widowControl/>
        <w:autoSpaceDE/>
        <w:autoSpaceDN/>
        <w:adjustRightInd/>
        <w:rPr>
          <w:sz w:val="26"/>
          <w:szCs w:val="26"/>
        </w:rPr>
      </w:pPr>
    </w:p>
    <w:p w14:paraId="7055B778" w14:textId="23D21973" w:rsidR="001840F8" w:rsidRDefault="001840F8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31F71F8" wp14:editId="5D546CF8">
            <wp:extent cx="5417820" cy="2636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0407" w14:textId="49D263AC" w:rsidR="00710E74" w:rsidRDefault="00710E74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2746A33D" w14:textId="5BF12843" w:rsidR="00710E74" w:rsidRDefault="00710E74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4DA268A8" w14:textId="6A95D875" w:rsidR="00710E74" w:rsidRDefault="00710E74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119E0222" w14:textId="75C48EF7" w:rsidR="00710E74" w:rsidRDefault="00710E74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10AD97EA" w14:textId="6EA99AFC" w:rsidR="00710E74" w:rsidRDefault="00710E74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7BABB17A" w14:textId="04C47FF2" w:rsidR="00710E74" w:rsidRDefault="00710E74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016D2CAD" w14:textId="77777777" w:rsidR="00710E74" w:rsidRPr="001840F8" w:rsidRDefault="00710E74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7407C3B6" w14:textId="7FDDC83D" w:rsidR="00BC4F6F" w:rsidRPr="00BC4F6F" w:rsidRDefault="00BC4F6F" w:rsidP="002A697F">
      <w:pPr>
        <w:widowControl/>
        <w:autoSpaceDE/>
        <w:autoSpaceDN/>
        <w:adjustRightInd/>
        <w:rPr>
          <w:sz w:val="26"/>
          <w:szCs w:val="26"/>
          <w:u w:val="single"/>
        </w:rPr>
      </w:pPr>
      <w:r w:rsidRPr="00BC4F6F">
        <w:rPr>
          <w:sz w:val="26"/>
          <w:szCs w:val="26"/>
          <w:u w:val="single"/>
        </w:rPr>
        <w:lastRenderedPageBreak/>
        <w:t>График изменения ошибки в зависимости от итерации:</w:t>
      </w:r>
    </w:p>
    <w:p w14:paraId="4A403022" w14:textId="77777777"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C491FE3" w14:textId="7F6A296E"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5699567" wp14:editId="4B93E99F">
            <wp:extent cx="4945380" cy="48285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221" cy="484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CD54" w14:textId="77777777" w:rsidR="007D4BEC" w:rsidRDefault="007D4BEC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40B306B6" w14:textId="0C43E207" w:rsidR="00710E74" w:rsidRDefault="002A2E3B" w:rsidP="0030462A">
      <w:pPr>
        <w:widowControl/>
        <w:autoSpaceDE/>
        <w:autoSpaceDN/>
        <w:adjustRightInd/>
        <w:rPr>
          <w:sz w:val="26"/>
          <w:szCs w:val="26"/>
        </w:rPr>
      </w:pPr>
      <w:r w:rsidRPr="00BC4F6F">
        <w:rPr>
          <w:sz w:val="26"/>
          <w:szCs w:val="26"/>
          <w:u w:val="single"/>
        </w:rPr>
        <w:t>Вывод:</w:t>
      </w:r>
      <w:r>
        <w:rPr>
          <w:sz w:val="26"/>
          <w:szCs w:val="26"/>
        </w:rPr>
        <w:t xml:space="preserve"> </w:t>
      </w:r>
    </w:p>
    <w:p w14:paraId="2342F0B9" w14:textId="77777777" w:rsidR="00710E74" w:rsidRDefault="00710E74" w:rsidP="0030462A">
      <w:pPr>
        <w:widowControl/>
        <w:autoSpaceDE/>
        <w:autoSpaceDN/>
        <w:adjustRightInd/>
        <w:rPr>
          <w:sz w:val="26"/>
          <w:szCs w:val="26"/>
        </w:rPr>
      </w:pPr>
    </w:p>
    <w:p w14:paraId="004DBBB7" w14:textId="618A2896" w:rsidR="0030462A" w:rsidRPr="0030462A" w:rsidRDefault="00710E74" w:rsidP="0030462A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И</w:t>
      </w:r>
      <w:r w:rsidR="0030462A" w:rsidRPr="0030462A">
        <w:rPr>
          <w:sz w:val="26"/>
          <w:szCs w:val="26"/>
        </w:rPr>
        <w:t>зучила обучение и функционирование линейной ИНС при решении задач</w:t>
      </w:r>
    </w:p>
    <w:p w14:paraId="0941C452" w14:textId="5A19BC4D" w:rsidR="002A2E3B" w:rsidRDefault="0030462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п</w:t>
      </w:r>
      <w:r w:rsidRPr="0030462A">
        <w:rPr>
          <w:sz w:val="26"/>
          <w:szCs w:val="26"/>
        </w:rPr>
        <w:t>рогнозирования</w:t>
      </w:r>
      <w:r>
        <w:rPr>
          <w:sz w:val="26"/>
          <w:szCs w:val="26"/>
        </w:rPr>
        <w:t>.</w:t>
      </w:r>
    </w:p>
    <w:p w14:paraId="2859C0AC" w14:textId="16415324" w:rsidR="00710E74" w:rsidRDefault="00710E7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33BFCEC0" w14:textId="1297BB45" w:rsidR="00710E74" w:rsidRPr="00710E74" w:rsidRDefault="00710E74" w:rsidP="00710E74">
      <w:pPr>
        <w:widowControl/>
        <w:autoSpaceDE/>
        <w:autoSpaceDN/>
        <w:adjustRightInd/>
        <w:rPr>
          <w:sz w:val="26"/>
          <w:szCs w:val="26"/>
        </w:rPr>
      </w:pPr>
      <w:r w:rsidRPr="00710E74">
        <w:rPr>
          <w:sz w:val="26"/>
          <w:szCs w:val="26"/>
        </w:rPr>
        <w:t xml:space="preserve">В алгоритме </w:t>
      </w:r>
      <w:proofErr w:type="spellStart"/>
      <w:r w:rsidRPr="00710E74">
        <w:rPr>
          <w:sz w:val="26"/>
          <w:szCs w:val="26"/>
        </w:rPr>
        <w:t>Видроу-Хоффа</w:t>
      </w:r>
      <w:proofErr w:type="spellEnd"/>
      <w:r w:rsidRPr="00710E74">
        <w:rPr>
          <w:sz w:val="26"/>
          <w:szCs w:val="26"/>
        </w:rPr>
        <w:t xml:space="preserve"> существует проблема выбора значения шага обучения</w:t>
      </w:r>
      <w:bookmarkStart w:id="0" w:name="_GoBack"/>
      <w:bookmarkEnd w:id="0"/>
      <w:r w:rsidRPr="00710E74">
        <w:rPr>
          <w:sz w:val="26"/>
          <w:szCs w:val="26"/>
        </w:rPr>
        <w:t>.</w:t>
      </w:r>
    </w:p>
    <w:p w14:paraId="631F3895" w14:textId="7595E5A4" w:rsidR="00710E74" w:rsidRPr="00856499" w:rsidRDefault="00710E74" w:rsidP="00710E74">
      <w:pPr>
        <w:widowControl/>
        <w:autoSpaceDE/>
        <w:autoSpaceDN/>
        <w:adjustRightInd/>
        <w:rPr>
          <w:sz w:val="26"/>
          <w:szCs w:val="26"/>
        </w:rPr>
      </w:pPr>
      <w:r w:rsidRPr="00710E74">
        <w:rPr>
          <w:sz w:val="26"/>
          <w:szCs w:val="26"/>
        </w:rPr>
        <w:t>Если коэффициент слишком мал, то процесс обучения является очень длительным. В</w:t>
      </w:r>
      <w:r>
        <w:rPr>
          <w:sz w:val="26"/>
          <w:szCs w:val="26"/>
        </w:rPr>
        <w:t xml:space="preserve"> </w:t>
      </w:r>
      <w:r w:rsidRPr="00710E74">
        <w:rPr>
          <w:sz w:val="26"/>
          <w:szCs w:val="26"/>
        </w:rPr>
        <w:t>случае,</w:t>
      </w:r>
      <w:r>
        <w:rPr>
          <w:sz w:val="26"/>
          <w:szCs w:val="26"/>
        </w:rPr>
        <w:t xml:space="preserve"> </w:t>
      </w:r>
      <w:r w:rsidRPr="00710E74">
        <w:rPr>
          <w:sz w:val="26"/>
          <w:szCs w:val="26"/>
        </w:rPr>
        <w:t>когда шаг обучения большой, процесс обучения может оказаться расходящимся, то есть не привести</w:t>
      </w:r>
      <w:r>
        <w:rPr>
          <w:sz w:val="26"/>
          <w:szCs w:val="26"/>
        </w:rPr>
        <w:t xml:space="preserve"> </w:t>
      </w:r>
      <w:r w:rsidRPr="00710E74">
        <w:rPr>
          <w:sz w:val="26"/>
          <w:szCs w:val="26"/>
        </w:rPr>
        <w:t>к решению задачи. Таким образом сходимость алгоритма обучения не избавляет от разумного</w:t>
      </w:r>
      <w:r>
        <w:rPr>
          <w:sz w:val="26"/>
          <w:szCs w:val="26"/>
        </w:rPr>
        <w:t xml:space="preserve"> </w:t>
      </w:r>
      <w:r w:rsidRPr="00710E74">
        <w:rPr>
          <w:sz w:val="26"/>
          <w:szCs w:val="26"/>
        </w:rPr>
        <w:t>выбора значения шага обучения.</w:t>
      </w:r>
    </w:p>
    <w:sectPr w:rsidR="00710E74" w:rsidRPr="008564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A0519D"/>
    <w:multiLevelType w:val="hybridMultilevel"/>
    <w:tmpl w:val="940CF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B4F4C"/>
    <w:multiLevelType w:val="hybridMultilevel"/>
    <w:tmpl w:val="538A5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840F8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E41CB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5A32EE"/>
    <w:rsid w:val="0060014F"/>
    <w:rsid w:val="00604D95"/>
    <w:rsid w:val="006169F5"/>
    <w:rsid w:val="006C1F27"/>
    <w:rsid w:val="006E1C84"/>
    <w:rsid w:val="006F0D28"/>
    <w:rsid w:val="00710E74"/>
    <w:rsid w:val="00712FF3"/>
    <w:rsid w:val="00720258"/>
    <w:rsid w:val="007234CF"/>
    <w:rsid w:val="00745641"/>
    <w:rsid w:val="00767CB6"/>
    <w:rsid w:val="007D4BEC"/>
    <w:rsid w:val="007E77E0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E3C31"/>
    <w:rsid w:val="00B151CA"/>
    <w:rsid w:val="00B43BCF"/>
    <w:rsid w:val="00B47D5B"/>
    <w:rsid w:val="00B50737"/>
    <w:rsid w:val="00B613F5"/>
    <w:rsid w:val="00BA5B42"/>
    <w:rsid w:val="00BA6FE6"/>
    <w:rsid w:val="00BB2906"/>
    <w:rsid w:val="00BC3D7E"/>
    <w:rsid w:val="00BC4F6F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F3746"/>
    <w:rsid w:val="00D71C6A"/>
    <w:rsid w:val="00D817E1"/>
    <w:rsid w:val="00E017AD"/>
    <w:rsid w:val="00E53825"/>
    <w:rsid w:val="00E55788"/>
    <w:rsid w:val="00E55AFA"/>
    <w:rsid w:val="00E62A05"/>
    <w:rsid w:val="00E7401B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397BC-0F44-4BC9-80B0-C0716BB03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Александра Грицак</cp:lastModifiedBy>
  <cp:revision>4</cp:revision>
  <dcterms:created xsi:type="dcterms:W3CDTF">2020-10-27T14:28:00Z</dcterms:created>
  <dcterms:modified xsi:type="dcterms:W3CDTF">2020-11-02T21:06:00Z</dcterms:modified>
</cp:coreProperties>
</file>