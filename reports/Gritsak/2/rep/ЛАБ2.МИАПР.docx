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7437F89F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C57917">
        <w:rPr>
          <w:sz w:val="26"/>
          <w:szCs w:val="26"/>
        </w:rPr>
        <w:t>2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159B80A9" w14:textId="77777777" w:rsidR="00C57917" w:rsidRPr="00C57917" w:rsidRDefault="00745641" w:rsidP="00C57917">
      <w:pPr>
        <w:pStyle w:val="a5"/>
        <w:jc w:val="center"/>
        <w:rPr>
          <w:sz w:val="26"/>
          <w:szCs w:val="26"/>
        </w:rPr>
      </w:pPr>
      <w:r w:rsidRPr="00C57917">
        <w:rPr>
          <w:sz w:val="26"/>
          <w:szCs w:val="26"/>
        </w:rPr>
        <w:t xml:space="preserve">Тема: </w:t>
      </w:r>
      <w:r w:rsidR="00C57917" w:rsidRPr="00C57917">
        <w:rPr>
          <w:sz w:val="26"/>
          <w:szCs w:val="26"/>
        </w:rPr>
        <w:t>«Линейная искусственная нейронная сеть. Адаптивный шаг обучения»</w:t>
      </w:r>
    </w:p>
    <w:p w14:paraId="4E2D6E1B" w14:textId="54066D4A" w:rsidR="00BC3D7E" w:rsidRPr="00B47D5B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1B9EE1AF" w:rsidR="00B47D5B" w:rsidRDefault="00B47D5B" w:rsidP="00BC3D7E">
      <w:pPr>
        <w:jc w:val="center"/>
        <w:rPr>
          <w:sz w:val="26"/>
          <w:szCs w:val="26"/>
        </w:rPr>
      </w:pPr>
    </w:p>
    <w:p w14:paraId="3944C314" w14:textId="1DFC9B34" w:rsidR="003E41CB" w:rsidRDefault="003E41CB" w:rsidP="00BC3D7E">
      <w:pPr>
        <w:jc w:val="center"/>
        <w:rPr>
          <w:sz w:val="26"/>
          <w:szCs w:val="26"/>
        </w:rPr>
      </w:pPr>
    </w:p>
    <w:p w14:paraId="7EDAD18F" w14:textId="2BA65994" w:rsidR="003E41CB" w:rsidRDefault="003E41CB" w:rsidP="00BC3D7E">
      <w:pPr>
        <w:jc w:val="center"/>
        <w:rPr>
          <w:sz w:val="26"/>
          <w:szCs w:val="26"/>
        </w:rPr>
      </w:pPr>
    </w:p>
    <w:p w14:paraId="27C75BB5" w14:textId="2615F989" w:rsidR="003E41CB" w:rsidRDefault="003E41CB" w:rsidP="00BC3D7E">
      <w:pPr>
        <w:jc w:val="center"/>
        <w:rPr>
          <w:sz w:val="26"/>
          <w:szCs w:val="26"/>
        </w:rPr>
      </w:pPr>
    </w:p>
    <w:p w14:paraId="3412BAE3" w14:textId="4D986032" w:rsidR="003E41CB" w:rsidRDefault="003E41CB" w:rsidP="00BC3D7E">
      <w:pPr>
        <w:jc w:val="center"/>
        <w:rPr>
          <w:sz w:val="26"/>
          <w:szCs w:val="26"/>
        </w:rPr>
      </w:pPr>
    </w:p>
    <w:p w14:paraId="69AF2DD0" w14:textId="77777777" w:rsidR="003E41CB" w:rsidRPr="00B47D5B" w:rsidRDefault="003E41C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77777777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Выполнила: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62742DBC" w:rsidR="00BC3D7E" w:rsidRDefault="003E41CB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Грицак Александра</w:t>
      </w:r>
    </w:p>
    <w:p w14:paraId="1E0B8175" w14:textId="2B470203" w:rsidR="003E41CB" w:rsidRPr="00B47D5B" w:rsidRDefault="003E41CB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Вячеславовна</w:t>
      </w:r>
    </w:p>
    <w:p w14:paraId="09C0061E" w14:textId="5E24E9B5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420F3DE0" w:rsidR="00BC3D7E" w:rsidRPr="00B47D5B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3E65504B" w14:textId="15E31E6E" w:rsidR="00BC3D7E" w:rsidRPr="00B47D5B" w:rsidRDefault="003E41CB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Брест,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0578DC50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</w:t>
      </w:r>
      <w:r w:rsidR="00C57917">
        <w:rPr>
          <w:sz w:val="26"/>
          <w:szCs w:val="26"/>
        </w:rPr>
        <w:t>2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0B0BE6E4" w:rsidR="00084E8F" w:rsidRPr="00084E8F" w:rsidRDefault="000C0340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C57917">
        <w:rPr>
          <w:sz w:val="26"/>
          <w:szCs w:val="26"/>
        </w:rPr>
        <w:t>Линейная искусственная нейронная сеть. Адаптивный шаг обучения</w:t>
      </w:r>
    </w:p>
    <w:p w14:paraId="4ACAC5F5" w14:textId="77777777" w:rsidR="00C57917" w:rsidRPr="00C57917" w:rsidRDefault="00084E8F" w:rsidP="00C57917">
      <w:pPr>
        <w:pStyle w:val="a5"/>
        <w:rPr>
          <w:sz w:val="26"/>
          <w:szCs w:val="26"/>
        </w:rPr>
      </w:pPr>
      <w:r w:rsidRPr="00C57917">
        <w:rPr>
          <w:sz w:val="26"/>
          <w:szCs w:val="26"/>
        </w:rPr>
        <w:t xml:space="preserve">Цель работы: </w:t>
      </w:r>
      <w:r w:rsidR="00C57917" w:rsidRPr="00C57917">
        <w:rPr>
          <w:sz w:val="26"/>
          <w:szCs w:val="26"/>
        </w:rPr>
        <w:t>изучить обучение и функционирование линейной ИНС с применением адаптивного шага.</w:t>
      </w:r>
    </w:p>
    <w:p w14:paraId="468406D9" w14:textId="308A7582" w:rsidR="002A697F" w:rsidRDefault="002A697F" w:rsidP="00C57917">
      <w:pPr>
        <w:widowControl/>
        <w:autoSpaceDE/>
        <w:autoSpaceDN/>
        <w:adjustRightInd/>
        <w:rPr>
          <w:sz w:val="26"/>
          <w:szCs w:val="26"/>
        </w:rPr>
      </w:pPr>
    </w:p>
    <w:p w14:paraId="32855D63" w14:textId="69516261" w:rsidR="002A697F" w:rsidRPr="002A697F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 xml:space="preserve">Вариант </w:t>
      </w:r>
      <w:r w:rsidR="003E41CB">
        <w:rPr>
          <w:sz w:val="26"/>
          <w:szCs w:val="26"/>
        </w:rPr>
        <w:t>7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36500ED8" w14:textId="04EE60A4" w:rsidR="00C57917" w:rsidRDefault="00C57917" w:rsidP="00C57917">
      <w:pPr>
        <w:widowControl/>
        <w:autoSpaceDE/>
        <w:autoSpaceDN/>
        <w:adjustRightInd/>
        <w:rPr>
          <w:sz w:val="26"/>
          <w:szCs w:val="26"/>
        </w:rPr>
      </w:pPr>
      <w:r w:rsidRPr="00C57917">
        <w:rPr>
          <w:sz w:val="26"/>
          <w:szCs w:val="26"/>
        </w:rPr>
        <w:t xml:space="preserve">Модифицировать программу из лабораторной работы </w:t>
      </w:r>
      <w:r>
        <w:rPr>
          <w:sz w:val="26"/>
          <w:szCs w:val="26"/>
        </w:rPr>
        <w:t>№</w:t>
      </w:r>
      <w:r w:rsidRPr="00C57917">
        <w:rPr>
          <w:sz w:val="26"/>
          <w:szCs w:val="26"/>
        </w:rPr>
        <w:t>1, используя правило адаптивного шага</w:t>
      </w:r>
      <w:r>
        <w:rPr>
          <w:sz w:val="26"/>
          <w:szCs w:val="26"/>
        </w:rPr>
        <w:t xml:space="preserve"> </w:t>
      </w:r>
      <w:r w:rsidRPr="00C57917">
        <w:rPr>
          <w:sz w:val="26"/>
          <w:szCs w:val="26"/>
        </w:rPr>
        <w:t>обучения. Произвести исследование получившейся модели ИНС на задачах прогнозирования,</w:t>
      </w:r>
      <w:r>
        <w:rPr>
          <w:sz w:val="26"/>
          <w:szCs w:val="26"/>
        </w:rPr>
        <w:t xml:space="preserve"> </w:t>
      </w:r>
      <w:r w:rsidRPr="00C57917">
        <w:rPr>
          <w:sz w:val="26"/>
          <w:szCs w:val="26"/>
        </w:rPr>
        <w:t xml:space="preserve">согласно варианту лабораторной работы </w:t>
      </w:r>
      <w:r>
        <w:rPr>
          <w:sz w:val="26"/>
          <w:szCs w:val="26"/>
        </w:rPr>
        <w:t>№</w:t>
      </w:r>
      <w:r w:rsidRPr="00C57917">
        <w:rPr>
          <w:sz w:val="26"/>
          <w:szCs w:val="26"/>
        </w:rPr>
        <w:t>1.</w:t>
      </w:r>
      <w:r w:rsidR="002A697F" w:rsidRPr="002A697F">
        <w:rPr>
          <w:sz w:val="26"/>
          <w:szCs w:val="26"/>
        </w:rPr>
        <w:t xml:space="preserve"> </w:t>
      </w:r>
    </w:p>
    <w:p w14:paraId="10867D62" w14:textId="38563522" w:rsidR="002A697F" w:rsidRPr="002A697F" w:rsidRDefault="002A697F" w:rsidP="00C57917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Для тестирования использовать функцию</w:t>
      </w:r>
      <w:r w:rsidR="00C57917">
        <w:rPr>
          <w:sz w:val="26"/>
          <w:szCs w:val="26"/>
        </w:rPr>
        <w:t>: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>) + d</w:t>
      </w:r>
    </w:p>
    <w:p w14:paraId="0D3C79EE" w14:textId="6FF7950B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 w:rsidR="003E41CB">
        <w:rPr>
          <w:sz w:val="26"/>
          <w:szCs w:val="26"/>
        </w:rPr>
        <w:t>3</w:t>
      </w:r>
      <w:r w:rsidRPr="002A697F">
        <w:rPr>
          <w:sz w:val="26"/>
          <w:szCs w:val="26"/>
        </w:rPr>
        <w:t xml:space="preserve">, b = </w:t>
      </w:r>
      <w:r w:rsidR="003E41CB">
        <w:rPr>
          <w:sz w:val="26"/>
          <w:szCs w:val="26"/>
        </w:rPr>
        <w:t>6</w:t>
      </w:r>
      <w:r w:rsidRPr="002A697F">
        <w:rPr>
          <w:sz w:val="26"/>
          <w:szCs w:val="26"/>
        </w:rPr>
        <w:t>, d = 0.</w:t>
      </w:r>
      <w:r w:rsidR="003E41CB">
        <w:rPr>
          <w:sz w:val="26"/>
          <w:szCs w:val="26"/>
        </w:rPr>
        <w:t>1</w:t>
      </w:r>
      <w:r w:rsidRPr="002A697F">
        <w:rPr>
          <w:sz w:val="26"/>
          <w:szCs w:val="26"/>
        </w:rPr>
        <w:t xml:space="preserve">, кол-во входов ИНС = </w:t>
      </w:r>
      <w:r>
        <w:rPr>
          <w:sz w:val="26"/>
          <w:szCs w:val="26"/>
        </w:rPr>
        <w:t>3</w:t>
      </w:r>
      <w:r w:rsidRPr="002A697F">
        <w:rPr>
          <w:sz w:val="26"/>
          <w:szCs w:val="26"/>
        </w:rPr>
        <w:t>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>транслировать ли сигнал дальше. Самая сложная задача в работе с нейросетью – грамотно подобрать коэффициенты к нейронам. Для этого используется обучение – процесс нахождения корректных весов для нейросети. От того, как именно обучат нейросеть, будут зависеть ее решения.</w:t>
      </w:r>
    </w:p>
    <w:p w14:paraId="4812F467" w14:textId="010238C8" w:rsidR="00120A46" w:rsidRDefault="00120A4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1CC1E7CD" w14:textId="1F9BDA99" w:rsidR="00BC4F6F" w:rsidRDefault="00C57917" w:rsidP="00C57917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C57917">
        <w:rPr>
          <w:sz w:val="26"/>
          <w:szCs w:val="26"/>
        </w:rPr>
        <w:t>Для ускорения процедуры обучения градиентного спуска, вместо постоянного шага</w:t>
      </w:r>
      <w:r>
        <w:rPr>
          <w:sz w:val="26"/>
          <w:szCs w:val="26"/>
        </w:rPr>
        <w:t xml:space="preserve"> </w:t>
      </w:r>
      <w:r w:rsidRPr="00C57917">
        <w:rPr>
          <w:sz w:val="26"/>
          <w:szCs w:val="26"/>
        </w:rPr>
        <w:t>обучения можно использовать адаптивный шаг обучения. Назовем адаптивным шагом</w:t>
      </w:r>
      <w:r>
        <w:rPr>
          <w:sz w:val="26"/>
          <w:szCs w:val="26"/>
        </w:rPr>
        <w:t xml:space="preserve"> </w:t>
      </w:r>
      <w:r w:rsidRPr="00C57917">
        <w:rPr>
          <w:sz w:val="26"/>
          <w:szCs w:val="26"/>
        </w:rPr>
        <w:t>обучения такой шаг, который целенаправленно выбирается на каждом этапе алгоритма таким</w:t>
      </w:r>
      <w:r>
        <w:rPr>
          <w:sz w:val="26"/>
          <w:szCs w:val="26"/>
        </w:rPr>
        <w:t xml:space="preserve"> </w:t>
      </w:r>
      <w:r w:rsidRPr="00C57917">
        <w:rPr>
          <w:sz w:val="26"/>
          <w:szCs w:val="26"/>
        </w:rPr>
        <w:t>образом, чтобы минимизировать среднеквадратичную ошибку сети.</w:t>
      </w:r>
    </w:p>
    <w:p w14:paraId="391DE916" w14:textId="77777777" w:rsidR="00C57917" w:rsidRPr="00C57917" w:rsidRDefault="00C57917" w:rsidP="00C57917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275DBBF9" w14:textId="6004B607" w:rsidR="005A32EE" w:rsidRDefault="00C57917" w:rsidP="00C57917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C57917">
        <w:rPr>
          <w:sz w:val="26"/>
          <w:szCs w:val="26"/>
        </w:rPr>
        <w:t>Для нахождения адаптивного шага обучения будем использовать метод наискорейшего</w:t>
      </w:r>
      <w:r>
        <w:rPr>
          <w:sz w:val="26"/>
          <w:szCs w:val="26"/>
        </w:rPr>
        <w:t xml:space="preserve"> </w:t>
      </w:r>
      <w:r w:rsidRPr="00C57917">
        <w:rPr>
          <w:sz w:val="26"/>
          <w:szCs w:val="26"/>
        </w:rPr>
        <w:t>спуска. Он заключается в том, чтобы на каждом шаге обучения нейронной сети необходимо</w:t>
      </w:r>
      <w:r>
        <w:rPr>
          <w:sz w:val="26"/>
          <w:szCs w:val="26"/>
        </w:rPr>
        <w:t xml:space="preserve"> </w:t>
      </w:r>
      <w:r w:rsidRPr="00C57917">
        <w:rPr>
          <w:sz w:val="26"/>
          <w:szCs w:val="26"/>
        </w:rPr>
        <w:t>выбирать такую скорость обучения, чтобы минимизировать среднеквадратичную ошибку</w:t>
      </w:r>
      <w:r>
        <w:rPr>
          <w:sz w:val="26"/>
          <w:szCs w:val="26"/>
        </w:rPr>
        <w:t>.</w:t>
      </w:r>
    </w:p>
    <w:p w14:paraId="6FD8821E" w14:textId="77777777" w:rsidR="00C57917" w:rsidRDefault="00C57917" w:rsidP="00C57917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07EE65AD" w14:textId="7654D89A" w:rsidR="002A697F" w:rsidRDefault="007D4BEC" w:rsidP="002A697F">
      <w:pPr>
        <w:widowControl/>
        <w:autoSpaceDE/>
        <w:autoSpaceDN/>
        <w:adjustRightInd/>
        <w:rPr>
          <w:sz w:val="26"/>
          <w:szCs w:val="26"/>
          <w:u w:val="single"/>
          <w:lang w:val="en-US"/>
        </w:rPr>
      </w:pPr>
      <w:proofErr w:type="gramStart"/>
      <w:r w:rsidRPr="00BC4F6F">
        <w:rPr>
          <w:sz w:val="26"/>
          <w:szCs w:val="26"/>
          <w:u w:val="single"/>
        </w:rPr>
        <w:t>Текст</w:t>
      </w:r>
      <w:r w:rsidRPr="006169F5">
        <w:rPr>
          <w:sz w:val="26"/>
          <w:szCs w:val="26"/>
          <w:u w:val="single"/>
          <w:lang w:val="en-US"/>
        </w:rPr>
        <w:t xml:space="preserve"> </w:t>
      </w:r>
      <w:r w:rsidR="002A697F" w:rsidRPr="00BC4F6F">
        <w:rPr>
          <w:sz w:val="26"/>
          <w:szCs w:val="26"/>
          <w:u w:val="single"/>
          <w:lang w:val="en-US"/>
        </w:rPr>
        <w:t xml:space="preserve"> </w:t>
      </w:r>
      <w:r w:rsidR="002A697F" w:rsidRPr="00BC4F6F">
        <w:rPr>
          <w:sz w:val="26"/>
          <w:szCs w:val="26"/>
          <w:u w:val="single"/>
        </w:rPr>
        <w:t>программы</w:t>
      </w:r>
      <w:proofErr w:type="gramEnd"/>
      <w:r w:rsidR="002A697F" w:rsidRPr="00BC4F6F">
        <w:rPr>
          <w:sz w:val="26"/>
          <w:szCs w:val="26"/>
          <w:u w:val="single"/>
          <w:lang w:val="en-US"/>
        </w:rPr>
        <w:t>:</w:t>
      </w:r>
    </w:p>
    <w:p w14:paraId="3006833C" w14:textId="77777777" w:rsidR="000C0340" w:rsidRDefault="000C0340" w:rsidP="002A697F">
      <w:pPr>
        <w:widowControl/>
        <w:autoSpaceDE/>
        <w:autoSpaceDN/>
        <w:adjustRightInd/>
        <w:rPr>
          <w:sz w:val="26"/>
          <w:szCs w:val="26"/>
          <w:u w:val="single"/>
          <w:lang w:val="en-US"/>
        </w:rPr>
      </w:pPr>
    </w:p>
    <w:p w14:paraId="7BFA2DA9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&lt;iostream&gt;</w:t>
      </w:r>
    </w:p>
    <w:p w14:paraId="47B6B92F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7EB259A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iomanip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</w:t>
      </w:r>
    </w:p>
    <w:p w14:paraId="230E6382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A0C2E8A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ctime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</w:t>
      </w:r>
    </w:p>
    <w:p w14:paraId="40626CCD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AF4DA4E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using namespace std;</w:t>
      </w:r>
    </w:p>
    <w:p w14:paraId="3E67900B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60DC832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int 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main(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) {</w:t>
      </w:r>
    </w:p>
    <w:p w14:paraId="79C5E39A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7B9890D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ab/>
      </w:r>
      <w:proofErr w:type="spellStart"/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setlocale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0, "");</w:t>
      </w:r>
    </w:p>
    <w:p w14:paraId="63CB862C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1E726A5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int a = 3,</w:t>
      </w:r>
    </w:p>
    <w:p w14:paraId="6BC2478E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73FF498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b = 6,</w:t>
      </w:r>
    </w:p>
    <w:p w14:paraId="0B97352D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2DFBD8A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3,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входы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ИНС</w:t>
      </w:r>
    </w:p>
    <w:p w14:paraId="1C7727D5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23FE1E9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n = 30, //количество значений для обучения</w:t>
      </w:r>
    </w:p>
    <w:p w14:paraId="07CA5EB8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79A07FB9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15; //количество значений для прогнозирования</w:t>
      </w:r>
    </w:p>
    <w:p w14:paraId="1D50D5F8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12D4503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double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d = 0.1,</w:t>
      </w:r>
    </w:p>
    <w:p w14:paraId="00BD6D98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7E220A1A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Em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0.05, //минимальная среднеквадратичная ошибка сети</w:t>
      </w:r>
    </w:p>
    <w:p w14:paraId="7AEA75E3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0FB9872B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  <w:t>E, //суммарная среднеквадратичная ошибка сети</w:t>
      </w:r>
    </w:p>
    <w:p w14:paraId="5B834048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5545E4D2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  <w:t>T = 1; //порог НС</w:t>
      </w:r>
    </w:p>
    <w:p w14:paraId="75681DE2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364F5FE3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double* W = new double[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];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весовые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коэффициенты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(3)</w:t>
      </w:r>
    </w:p>
    <w:p w14:paraId="1E1E59D0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D684BF2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//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srand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time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NULL)); //для разного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рандома</w:t>
      </w:r>
      <w:proofErr w:type="spellEnd"/>
    </w:p>
    <w:p w14:paraId="75362C0C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3A44BDD9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for (int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++) 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{ /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генерирует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весовые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коэффициенты</w:t>
      </w:r>
    </w:p>
    <w:p w14:paraId="7A34007A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8032F93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W[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] = (double)(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rand(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)) / RAND_MAX;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от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0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до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1</w:t>
      </w:r>
    </w:p>
    <w:p w14:paraId="6D44D991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55B6E3D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&lt;&lt; "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W[" &lt;&lt; i &lt;&lt; "] = " &lt;&lt; W[i]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; //вывод весовых коэффициентов</w:t>
      </w:r>
    </w:p>
    <w:p w14:paraId="1FA0D6A1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7856A85D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14:paraId="2F85FBBC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2173031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endl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0EA099ED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23DCF92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double*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double[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n + values];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эталонные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значения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y</w:t>
      </w:r>
    </w:p>
    <w:p w14:paraId="5850EFE6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4103EEB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for (int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n + values;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++) 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{ /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вычисляем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эталонные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значения</w:t>
      </w:r>
    </w:p>
    <w:p w14:paraId="6E4A9A94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F191E78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double step = 0.1;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шаг</w:t>
      </w:r>
    </w:p>
    <w:p w14:paraId="41B2C16D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1B358A7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double x = step *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585CC147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96FACFD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= a * 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sin(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b * x) + d;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формула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для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проверки</w:t>
      </w:r>
    </w:p>
    <w:p w14:paraId="4C4C61D7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9525FBB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14:paraId="582F4E9E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9E7DA64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int era = 0;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для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индексов</w:t>
      </w:r>
    </w:p>
    <w:p w14:paraId="3EB203BF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E4692EC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while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(1) {</w:t>
      </w:r>
    </w:p>
    <w:p w14:paraId="047F4E17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22E3807B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double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y1; //выходное значение нейронной сети</w:t>
      </w:r>
    </w:p>
    <w:p w14:paraId="0CC4A409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6ED5AD55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double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speed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0.01; //скорость обучения</w:t>
      </w:r>
    </w:p>
    <w:p w14:paraId="16677B56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1AF3439F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  <w:t>E = 0; //ошибка</w:t>
      </w:r>
    </w:p>
    <w:p w14:paraId="0175F924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25E38D68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for (int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n -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++) {</w:t>
      </w:r>
    </w:p>
    <w:p w14:paraId="25B49285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B65BF17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y1 = 0;</w:t>
      </w:r>
    </w:p>
    <w:p w14:paraId="29608B1E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7C5D11A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double temp = 0.0;</w:t>
      </w:r>
    </w:p>
    <w:p w14:paraId="7AF3DAC6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81CDDFB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for (int j = 0; j 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j++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) {</w:t>
      </w:r>
    </w:p>
    <w:p w14:paraId="067CD05C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D521BBB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temp += 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pow(</w:t>
      </w:r>
      <w:proofErr w:type="spellStart"/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j], 2);</w:t>
      </w:r>
    </w:p>
    <w:p w14:paraId="51FECB9F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6D661D0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14:paraId="5973343D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3A7F389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speed = 1 / (1 + temp);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адаптивный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шаг</w:t>
      </w:r>
    </w:p>
    <w:p w14:paraId="4D368D69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0DBC94A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for (int j = 0; j 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j++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) 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{ /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векторы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выходной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активности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сети</w:t>
      </w:r>
    </w:p>
    <w:p w14:paraId="4AC5F50C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756AD0B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y1 += W[j] *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j +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];</w:t>
      </w:r>
    </w:p>
    <w:p w14:paraId="4339571D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9CFBE64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14:paraId="01C7C76B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839F31D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y1 -= T;</w:t>
      </w:r>
    </w:p>
    <w:p w14:paraId="123095ED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CF46F46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for (int j = 0; j 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j++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) 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{ /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изменение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весовых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коэффициентов</w:t>
      </w:r>
    </w:p>
    <w:p w14:paraId="785DC9E3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116F43D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W[j] -= speed * (y1 -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]) *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j];</w:t>
      </w:r>
    </w:p>
    <w:p w14:paraId="28A49BDB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DFBF647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14:paraId="5623D3D7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782B4F9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T += speed * (y1 -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]);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изменение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порога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нейронной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сети</w:t>
      </w:r>
    </w:p>
    <w:p w14:paraId="2C659471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FFC80AD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E += 0.5 * 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pow(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y1 -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], 2); 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расчет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суммарной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среднеквадратичной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ошибки</w:t>
      </w:r>
    </w:p>
    <w:p w14:paraId="24E14D95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26A13B5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era++;</w:t>
      </w:r>
    </w:p>
    <w:p w14:paraId="6A830B00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049EFC4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14:paraId="6F801A33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07A1B3A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era &lt;&lt; " | " &lt;&lt; E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endl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07734DED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D812602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if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(E 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Em</w:t>
      </w:r>
      <w:proofErr w:type="spellEnd"/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)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break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14:paraId="0E9BFB50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1104E4C9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  <w:t>} //далее сеть обучена</w:t>
      </w:r>
    </w:p>
    <w:p w14:paraId="03C9B9C1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6CE7E692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14:paraId="1785577E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717A3857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&lt;&lt; "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РЕЗУЛЬТАТЫ ОБУЧЕНИЯ"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14:paraId="78D04AF4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69D85B77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setw</w:t>
      </w:r>
      <w:proofErr w:type="spellEnd"/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(27)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right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"Эталонные значения"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(23)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right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"Полученные значения";</w:t>
      </w:r>
    </w:p>
    <w:p w14:paraId="2C39C291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3EEA0274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23) &lt;&lt; right &lt;&lt; "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Отклонение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"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endl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326CE473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684CE1F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double*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double[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n + values];</w:t>
      </w:r>
    </w:p>
    <w:p w14:paraId="7FE43387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099D20D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for (int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n;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++) {</w:t>
      </w:r>
    </w:p>
    <w:p w14:paraId="581C416B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F069A16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] = 0;</w:t>
      </w:r>
    </w:p>
    <w:p w14:paraId="4B520D44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5D3CA4A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for (int j = 0; j 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j++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) {</w:t>
      </w:r>
    </w:p>
    <w:p w14:paraId="49043187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0ECEE2C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prognoz_values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[i] += W[j] *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etalon_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[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j + i]; //получаемые значения в результате обучения</w:t>
      </w:r>
    </w:p>
    <w:p w14:paraId="5C79D790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94F9763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14:paraId="0D6F9645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CE49EB9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] -= T;</w:t>
      </w:r>
    </w:p>
    <w:p w14:paraId="39A9E7E3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631D0A6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"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y[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"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+ 1 &lt;&lt; "] = "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(20) &lt;&lt; right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(23) &lt;&lt; right;</w:t>
      </w:r>
    </w:p>
    <w:p w14:paraId="001E3A57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2B0BA67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&lt;&lt; </w:t>
      </w:r>
      <w:proofErr w:type="spellStart"/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23) &lt;&lt; right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-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endl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70EBCDFE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14A89ED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14:paraId="439A1E4B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0A88EAE2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"РЕЗУЛЬТАТЫ ПРОГНОЗИРОВАНИЯ"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14:paraId="41A78617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52CFFDB7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setw</w:t>
      </w:r>
      <w:proofErr w:type="spellEnd"/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(28)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right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"Эталонные значения"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(23)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right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"Полученные значения"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(23)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right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&lt;&lt; "Отклонение"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endl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14:paraId="10453BC3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B1258FE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for (int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values;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++) {</w:t>
      </w:r>
    </w:p>
    <w:p w14:paraId="19ECE81C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09139DD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= 0;</w:t>
      </w:r>
    </w:p>
    <w:p w14:paraId="4E6595E5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A345E64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 xml:space="preserve">for (int j = 0; j 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j++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) {</w:t>
      </w:r>
    </w:p>
    <w:p w14:paraId="3615E0E5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0617E5F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//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прогнозируемые</w:t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значения</w:t>
      </w:r>
    </w:p>
    <w:p w14:paraId="3739B96F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C8BB6A3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+= W[j] *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[n -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enteries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j +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];</w:t>
      </w:r>
    </w:p>
    <w:p w14:paraId="56EA4EE0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5E0C209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14:paraId="4A80CB3B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A0168EE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-= T;</w:t>
      </w:r>
    </w:p>
    <w:p w14:paraId="33234BC7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C1ED88C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"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y[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" &lt;&lt; n +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+ 1 &lt;&lt; "] = "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(20) &lt;&lt; right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(23) &lt;&lt; right;</w:t>
      </w:r>
    </w:p>
    <w:p w14:paraId="76666918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51DAAFD5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cout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</w:t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setw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(23) &lt;&lt; right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-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n] &lt;&lt; 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endl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4D9870CB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C2C0398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14:paraId="6F92D4FA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F017746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delete[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]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etalon_values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2649AD65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38DC3FF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delete[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]</w:t>
      </w:r>
      <w:proofErr w:type="spell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prognoz_values</w:t>
      </w:r>
      <w:proofErr w:type="spell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20A4F258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2F1D23D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proofErr w:type="gramStart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delete[</w:t>
      </w:r>
      <w:proofErr w:type="gramEnd"/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>]W;</w:t>
      </w:r>
    </w:p>
    <w:p w14:paraId="421B57CF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E047E89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system("pause");</w:t>
      </w:r>
    </w:p>
    <w:p w14:paraId="7D771B8B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5D68922A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return 0;</w:t>
      </w:r>
    </w:p>
    <w:p w14:paraId="0FBC3A0A" w14:textId="77777777" w:rsidR="000C0340" w:rsidRPr="000C0340" w:rsidRDefault="000C0340" w:rsidP="000C0340">
      <w:pPr>
        <w:widowControl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B2677AE" w14:textId="430B50DF" w:rsidR="000C0340" w:rsidRPr="000C0340" w:rsidRDefault="000C0340" w:rsidP="000C0340">
      <w:pPr>
        <w:widowControl/>
        <w:autoSpaceDE/>
        <w:autoSpaceDN/>
        <w:adjustRightInd/>
        <w:rPr>
          <w:rFonts w:ascii="Courier New" w:hAnsi="Courier New" w:cs="Courier New"/>
          <w:sz w:val="18"/>
          <w:szCs w:val="18"/>
          <w:u w:val="single"/>
          <w:lang w:val="en-US"/>
        </w:rPr>
      </w:pPr>
      <w:r w:rsidRPr="000C0340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14:paraId="1CB351D6" w14:textId="77777777" w:rsidR="007D4BEC" w:rsidRPr="00313E5D" w:rsidRDefault="007D4BEC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14:paraId="12CDF797" w14:textId="0D6665DB" w:rsidR="006169F5" w:rsidRPr="00C57917" w:rsidRDefault="007D4BEC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  <w:r w:rsidRPr="00BC4F6F">
        <w:rPr>
          <w:sz w:val="26"/>
          <w:szCs w:val="26"/>
          <w:u w:val="single"/>
        </w:rPr>
        <w:t>Результаты тестирования программы:</w:t>
      </w:r>
    </w:p>
    <w:p w14:paraId="3FA4F731" w14:textId="36ABEBD1"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7C8282AB" w14:textId="1339F27F" w:rsidR="00BC4F6F" w:rsidRDefault="00BC4F6F" w:rsidP="00BC4F6F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 весовых коэффициентов</w:t>
      </w:r>
    </w:p>
    <w:p w14:paraId="3118A65D" w14:textId="77777777" w:rsidR="00710E74" w:rsidRPr="00BC4F6F" w:rsidRDefault="00710E74" w:rsidP="00710E74">
      <w:pPr>
        <w:pStyle w:val="a3"/>
        <w:widowControl/>
        <w:autoSpaceDE/>
        <w:autoSpaceDN/>
        <w:adjustRightInd/>
        <w:rPr>
          <w:sz w:val="26"/>
          <w:szCs w:val="26"/>
        </w:rPr>
      </w:pPr>
    </w:p>
    <w:p w14:paraId="2183D3C0" w14:textId="38604946" w:rsidR="007D4BEC" w:rsidRDefault="00C57917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9256404" wp14:editId="77C76AFC">
            <wp:extent cx="1310640" cy="4953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DA81" w14:textId="251541FC"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3B912016" w14:textId="0D7C8B03" w:rsidR="00BC4F6F" w:rsidRPr="00BC4F6F" w:rsidRDefault="00BC4F6F" w:rsidP="00BC4F6F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 итерации и суммарной квадратичной ошибки</w:t>
      </w:r>
    </w:p>
    <w:p w14:paraId="074C465A" w14:textId="77777777" w:rsidR="007D4BEC" w:rsidRDefault="007D4BEC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6A90C5D7" w14:textId="1344192D" w:rsidR="007D4BEC" w:rsidRDefault="00C57917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6DA77C2" wp14:editId="3A8173CB">
            <wp:extent cx="1287780" cy="4876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C16E" w14:textId="7DEDBD17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247C14BE" w14:textId="77350438" w:rsidR="00BC4F6F" w:rsidRDefault="00BC4F6F" w:rsidP="00BC4F6F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 результатов обучения</w:t>
      </w:r>
    </w:p>
    <w:p w14:paraId="47EFDE2A" w14:textId="77777777" w:rsidR="00BC4F6F" w:rsidRPr="00BC4F6F" w:rsidRDefault="00BC4F6F" w:rsidP="00BC4F6F">
      <w:pPr>
        <w:pStyle w:val="a3"/>
        <w:widowControl/>
        <w:autoSpaceDE/>
        <w:autoSpaceDN/>
        <w:adjustRightInd/>
        <w:rPr>
          <w:sz w:val="26"/>
          <w:szCs w:val="26"/>
        </w:rPr>
      </w:pPr>
    </w:p>
    <w:p w14:paraId="071ED29F" w14:textId="5B19A06B" w:rsidR="007D4BEC" w:rsidRDefault="000C0340" w:rsidP="00710E74">
      <w:pPr>
        <w:widowControl/>
        <w:autoSpaceDE/>
        <w:autoSpaceDN/>
        <w:adjustRightInd/>
        <w:ind w:left="12"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C736F81" wp14:editId="56E6EB9F">
            <wp:extent cx="4164676" cy="38176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956" cy="38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CCEB6" w14:textId="6D0349C0" w:rsidR="001840F8" w:rsidRDefault="001840F8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32312FC1" w14:textId="2401D343" w:rsidR="00B40C24" w:rsidRDefault="00B40C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75126423" w14:textId="77777777" w:rsidR="00B40C24" w:rsidRDefault="00B40C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130CD017" w14:textId="77777777" w:rsidR="001840F8" w:rsidRDefault="001840F8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7F1FB455" w14:textId="5D2CFFB8" w:rsidR="00BC4F6F" w:rsidRPr="00BC4F6F" w:rsidRDefault="00BC4F6F" w:rsidP="00BC4F6F">
      <w:pPr>
        <w:pStyle w:val="a3"/>
        <w:widowControl/>
        <w:numPr>
          <w:ilvl w:val="0"/>
          <w:numId w:val="5"/>
        </w:numPr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lastRenderedPageBreak/>
        <w:t>Вывод результатов прогнозирования</w:t>
      </w:r>
    </w:p>
    <w:p w14:paraId="4A7C2626" w14:textId="77777777"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3950AA32" w14:textId="62A56230" w:rsidR="007D4BEC" w:rsidRDefault="000C0340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8005B34" wp14:editId="64CD1E30">
            <wp:extent cx="5303520" cy="2667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AF77" w14:textId="17BC54E1" w:rsidR="000C0340" w:rsidRDefault="000C0340" w:rsidP="00710E74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14:paraId="2F10FDE7" w14:textId="06830FD6" w:rsidR="000C0340" w:rsidRPr="00B40C24" w:rsidRDefault="000C0340" w:rsidP="00710E74">
      <w:pPr>
        <w:widowControl/>
        <w:autoSpaceDE/>
        <w:autoSpaceDN/>
        <w:adjustRightInd/>
        <w:ind w:firstLine="708"/>
        <w:rPr>
          <w:sz w:val="26"/>
          <w:szCs w:val="26"/>
          <w:u w:val="single"/>
        </w:rPr>
      </w:pPr>
      <w:r w:rsidRPr="00B40C24">
        <w:rPr>
          <w:sz w:val="26"/>
          <w:szCs w:val="26"/>
          <w:u w:val="single"/>
        </w:rPr>
        <w:t>График</w:t>
      </w:r>
      <w:r w:rsidR="00B40C24" w:rsidRPr="00B40C24">
        <w:rPr>
          <w:sz w:val="26"/>
          <w:szCs w:val="26"/>
          <w:u w:val="single"/>
        </w:rPr>
        <w:t xml:space="preserve"> изменения ошибки в</w:t>
      </w:r>
      <w:r w:rsidRPr="00B40C24">
        <w:rPr>
          <w:sz w:val="26"/>
          <w:szCs w:val="26"/>
          <w:u w:val="single"/>
        </w:rPr>
        <w:t xml:space="preserve"> зав</w:t>
      </w:r>
      <w:r w:rsidR="00B40C24" w:rsidRPr="00B40C24">
        <w:rPr>
          <w:sz w:val="26"/>
          <w:szCs w:val="26"/>
          <w:u w:val="single"/>
        </w:rPr>
        <w:t>исимости от итерации:</w:t>
      </w:r>
    </w:p>
    <w:p w14:paraId="1E18D459" w14:textId="474D16A6"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C491FE3" w14:textId="037B8ECD" w:rsidR="00BC4F6F" w:rsidRDefault="000C0340" w:rsidP="000C0340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1AD3F11" wp14:editId="49E4544D">
            <wp:extent cx="4358640" cy="43586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CD54" w14:textId="77777777" w:rsidR="007D4BEC" w:rsidRDefault="007D4BEC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40B306B6" w14:textId="0C43E207" w:rsidR="00710E74" w:rsidRDefault="002A2E3B" w:rsidP="0030462A">
      <w:pPr>
        <w:widowControl/>
        <w:autoSpaceDE/>
        <w:autoSpaceDN/>
        <w:adjustRightInd/>
        <w:rPr>
          <w:sz w:val="26"/>
          <w:szCs w:val="26"/>
        </w:rPr>
      </w:pPr>
      <w:r w:rsidRPr="00BC4F6F">
        <w:rPr>
          <w:sz w:val="26"/>
          <w:szCs w:val="26"/>
          <w:u w:val="single"/>
        </w:rPr>
        <w:t>Вывод:</w:t>
      </w:r>
      <w:r>
        <w:rPr>
          <w:sz w:val="26"/>
          <w:szCs w:val="26"/>
        </w:rPr>
        <w:t xml:space="preserve"> </w:t>
      </w:r>
    </w:p>
    <w:p w14:paraId="0F262FD8" w14:textId="5187CC4D" w:rsidR="00B40C24" w:rsidRDefault="00B40C24" w:rsidP="00B40C24">
      <w:pPr>
        <w:pStyle w:val="a5"/>
        <w:rPr>
          <w:sz w:val="26"/>
          <w:szCs w:val="26"/>
        </w:rPr>
      </w:pPr>
      <w:r w:rsidRPr="00B40C24">
        <w:rPr>
          <w:sz w:val="26"/>
          <w:szCs w:val="26"/>
        </w:rPr>
        <w:t>Изучила обучение и функционирование линейной ИНС с использованием адаптивного шага.</w:t>
      </w:r>
    </w:p>
    <w:p w14:paraId="61B5892D" w14:textId="0D1A851E" w:rsidR="00B40C24" w:rsidRPr="00B40C24" w:rsidRDefault="00B40C24" w:rsidP="00B40C24">
      <w:pPr>
        <w:pStyle w:val="a5"/>
        <w:rPr>
          <w:sz w:val="26"/>
          <w:szCs w:val="26"/>
        </w:rPr>
      </w:pPr>
      <w:r>
        <w:rPr>
          <w:sz w:val="26"/>
          <w:szCs w:val="26"/>
        </w:rPr>
        <w:t>При использовании адаптивного шага процедура обучения градиентного спуска проходит быстрее.</w:t>
      </w:r>
      <w:bookmarkStart w:id="0" w:name="_GoBack"/>
      <w:bookmarkEnd w:id="0"/>
    </w:p>
    <w:p w14:paraId="0941C452" w14:textId="27E82027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2859C0AC" w14:textId="16415324" w:rsidR="00710E74" w:rsidRDefault="00710E7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631F3895" w14:textId="4706235F" w:rsidR="00710E74" w:rsidRPr="00856499" w:rsidRDefault="00710E74" w:rsidP="00710E74">
      <w:pPr>
        <w:widowControl/>
        <w:autoSpaceDE/>
        <w:autoSpaceDN/>
        <w:adjustRightInd/>
        <w:rPr>
          <w:sz w:val="26"/>
          <w:szCs w:val="26"/>
        </w:rPr>
      </w:pPr>
    </w:p>
    <w:sectPr w:rsidR="00710E74" w:rsidRPr="008564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A0519D"/>
    <w:multiLevelType w:val="hybridMultilevel"/>
    <w:tmpl w:val="940CF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B4F4C"/>
    <w:multiLevelType w:val="hybridMultilevel"/>
    <w:tmpl w:val="538A5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0C0340"/>
    <w:rsid w:val="00120A46"/>
    <w:rsid w:val="00122A85"/>
    <w:rsid w:val="00124530"/>
    <w:rsid w:val="00141815"/>
    <w:rsid w:val="0017044B"/>
    <w:rsid w:val="00180E2C"/>
    <w:rsid w:val="001840F8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E41CB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5A32EE"/>
    <w:rsid w:val="0060014F"/>
    <w:rsid w:val="00604D95"/>
    <w:rsid w:val="006169F5"/>
    <w:rsid w:val="006C1F27"/>
    <w:rsid w:val="006E1C84"/>
    <w:rsid w:val="006F0D28"/>
    <w:rsid w:val="00710E74"/>
    <w:rsid w:val="00712FF3"/>
    <w:rsid w:val="00720258"/>
    <w:rsid w:val="007234CF"/>
    <w:rsid w:val="00745641"/>
    <w:rsid w:val="00767CB6"/>
    <w:rsid w:val="007D4BEC"/>
    <w:rsid w:val="007E77E0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8746E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E3C31"/>
    <w:rsid w:val="00B151CA"/>
    <w:rsid w:val="00B40C24"/>
    <w:rsid w:val="00B43BCF"/>
    <w:rsid w:val="00B47D5B"/>
    <w:rsid w:val="00B50737"/>
    <w:rsid w:val="00B613F5"/>
    <w:rsid w:val="00BA5B42"/>
    <w:rsid w:val="00BA6FE6"/>
    <w:rsid w:val="00BB2906"/>
    <w:rsid w:val="00BC3D7E"/>
    <w:rsid w:val="00BC4F6F"/>
    <w:rsid w:val="00BD297B"/>
    <w:rsid w:val="00BE60CA"/>
    <w:rsid w:val="00BF119C"/>
    <w:rsid w:val="00C108FC"/>
    <w:rsid w:val="00C3112D"/>
    <w:rsid w:val="00C34D34"/>
    <w:rsid w:val="00C359F1"/>
    <w:rsid w:val="00C57917"/>
    <w:rsid w:val="00C76700"/>
    <w:rsid w:val="00C85081"/>
    <w:rsid w:val="00C90C5D"/>
    <w:rsid w:val="00CA1A51"/>
    <w:rsid w:val="00CA22C2"/>
    <w:rsid w:val="00CB53F5"/>
    <w:rsid w:val="00CD5728"/>
    <w:rsid w:val="00CF3746"/>
    <w:rsid w:val="00D71C6A"/>
    <w:rsid w:val="00D817E1"/>
    <w:rsid w:val="00E017AD"/>
    <w:rsid w:val="00E53825"/>
    <w:rsid w:val="00E55788"/>
    <w:rsid w:val="00E55AFA"/>
    <w:rsid w:val="00E62A05"/>
    <w:rsid w:val="00E7401B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semiHidden/>
    <w:unhideWhenUsed/>
    <w:rsid w:val="00C57917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B7ACE-8335-4D91-AF47-7AB41B88F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Александра Грицак</cp:lastModifiedBy>
  <cp:revision>5</cp:revision>
  <dcterms:created xsi:type="dcterms:W3CDTF">2020-10-27T14:28:00Z</dcterms:created>
  <dcterms:modified xsi:type="dcterms:W3CDTF">2020-11-02T21:42:00Z</dcterms:modified>
</cp:coreProperties>
</file>