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43879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14:paraId="12B4E5F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14:paraId="40E6630F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14:paraId="617310BC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14:paraId="1655F7C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B0F7451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EE3E4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0D76D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8FB2B2" w14:textId="77777777" w:rsidR="00BC3D7E" w:rsidRDefault="00BC3D7E" w:rsidP="00BC3D7E">
      <w:pPr>
        <w:rPr>
          <w:sz w:val="26"/>
          <w:szCs w:val="26"/>
        </w:rPr>
      </w:pPr>
    </w:p>
    <w:p w14:paraId="5AC7142E" w14:textId="77777777" w:rsidR="00B47D5B" w:rsidRPr="00B47D5B" w:rsidRDefault="00B47D5B" w:rsidP="00BC3D7E">
      <w:pPr>
        <w:rPr>
          <w:sz w:val="26"/>
          <w:szCs w:val="26"/>
        </w:rPr>
      </w:pPr>
    </w:p>
    <w:p w14:paraId="225E076C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C4F847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19A8979" w14:textId="77777777" w:rsidR="00B47D5B" w:rsidRPr="00B47D5B" w:rsidRDefault="00B47D5B" w:rsidP="008A3C91">
      <w:pPr>
        <w:rPr>
          <w:sz w:val="26"/>
          <w:szCs w:val="26"/>
        </w:rPr>
      </w:pPr>
    </w:p>
    <w:p w14:paraId="0098CD8A" w14:textId="77777777" w:rsidR="00BC3D7E" w:rsidRPr="00B47D5B" w:rsidRDefault="00BC3D7E" w:rsidP="003645D2">
      <w:pPr>
        <w:rPr>
          <w:sz w:val="26"/>
          <w:szCs w:val="26"/>
        </w:rPr>
      </w:pPr>
    </w:p>
    <w:p w14:paraId="0111CDCD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10DA76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899AD8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A3F31F" w14:textId="4A37FBAE" w:rsidR="00BC3D7E" w:rsidRPr="00EE0FA0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</w:t>
      </w:r>
      <w:r w:rsidR="00EE0FA0">
        <w:rPr>
          <w:sz w:val="26"/>
          <w:szCs w:val="26"/>
        </w:rPr>
        <w:t>1</w:t>
      </w:r>
    </w:p>
    <w:p w14:paraId="1EB2B5D8" w14:textId="77777777" w:rsidR="003645D2" w:rsidRPr="00B47D5B" w:rsidRDefault="003645D2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за </w:t>
      </w:r>
      <w:r w:rsidR="00B47D5B" w:rsidRPr="00B47D5B">
        <w:rPr>
          <w:sz w:val="26"/>
          <w:szCs w:val="26"/>
        </w:rPr>
        <w:t>1</w:t>
      </w:r>
      <w:r w:rsidRPr="00B47D5B">
        <w:rPr>
          <w:sz w:val="26"/>
          <w:szCs w:val="26"/>
        </w:rPr>
        <w:t xml:space="preserve"> семестр</w:t>
      </w:r>
    </w:p>
    <w:p w14:paraId="48F6E12E" w14:textId="3CF2AF17" w:rsidR="00BC3D7E" w:rsidRPr="00B47D5B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</w:t>
      </w:r>
      <w:proofErr w:type="spellStart"/>
      <w:r w:rsidR="00084E8F">
        <w:rPr>
          <w:sz w:val="26"/>
          <w:szCs w:val="26"/>
        </w:rPr>
        <w:t>МиАПР</w:t>
      </w:r>
      <w:proofErr w:type="spellEnd"/>
      <w:r w:rsidR="00BC3D7E" w:rsidRPr="00B47D5B">
        <w:rPr>
          <w:sz w:val="26"/>
          <w:szCs w:val="26"/>
        </w:rPr>
        <w:t>»</w:t>
      </w:r>
    </w:p>
    <w:p w14:paraId="4E2D6E1B" w14:textId="1176F94F" w:rsidR="00BC3D7E" w:rsidRPr="00B47D5B" w:rsidRDefault="00745641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Тема: </w:t>
      </w:r>
      <w:r w:rsidR="00084E8F" w:rsidRPr="00084E8F">
        <w:rPr>
          <w:sz w:val="26"/>
          <w:szCs w:val="26"/>
        </w:rPr>
        <w:t xml:space="preserve">«Линейная искусственная нейронная сеть. Правило </w:t>
      </w:r>
      <w:proofErr w:type="spellStart"/>
      <w:r w:rsidR="00084E8F" w:rsidRPr="00084E8F">
        <w:rPr>
          <w:sz w:val="26"/>
          <w:szCs w:val="26"/>
        </w:rPr>
        <w:t>Видроу-Хоффа</w:t>
      </w:r>
      <w:proofErr w:type="spellEnd"/>
      <w:r w:rsidR="00084E8F" w:rsidRPr="00084E8F">
        <w:rPr>
          <w:sz w:val="26"/>
          <w:szCs w:val="26"/>
        </w:rPr>
        <w:t>»</w:t>
      </w:r>
    </w:p>
    <w:p w14:paraId="3FE5F0DA" w14:textId="77777777" w:rsidR="008A3C91" w:rsidRPr="00B47D5B" w:rsidRDefault="008A3C91" w:rsidP="00BC3D7E">
      <w:pPr>
        <w:jc w:val="center"/>
        <w:rPr>
          <w:sz w:val="26"/>
          <w:szCs w:val="26"/>
        </w:rPr>
      </w:pPr>
    </w:p>
    <w:p w14:paraId="7355BC6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B289F45" w14:textId="77777777" w:rsidR="00FF69C9" w:rsidRPr="00B47D5B" w:rsidRDefault="00FF69C9" w:rsidP="008A3C91">
      <w:pPr>
        <w:rPr>
          <w:sz w:val="26"/>
          <w:szCs w:val="26"/>
        </w:rPr>
      </w:pPr>
    </w:p>
    <w:p w14:paraId="2072DF3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1EA80A5" w14:textId="77777777" w:rsidR="00FF69C9" w:rsidRDefault="00FF69C9" w:rsidP="00BC3D7E">
      <w:pPr>
        <w:jc w:val="center"/>
        <w:rPr>
          <w:sz w:val="26"/>
          <w:szCs w:val="26"/>
        </w:rPr>
      </w:pPr>
    </w:p>
    <w:p w14:paraId="4C562C35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20EAC73F" w14:textId="77777777" w:rsidR="00BC3D7E" w:rsidRDefault="00BC3D7E" w:rsidP="00BC3D7E">
      <w:pPr>
        <w:jc w:val="center"/>
        <w:rPr>
          <w:sz w:val="26"/>
          <w:szCs w:val="26"/>
        </w:rPr>
      </w:pPr>
    </w:p>
    <w:p w14:paraId="69EA7521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629C6A7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5AE7F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25D3008" w14:textId="77777777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Выполнила:</w:t>
      </w:r>
    </w:p>
    <w:p w14:paraId="3C086C09" w14:textId="01C8E7BD" w:rsidR="00BC3D7E" w:rsidRPr="00B47D5B" w:rsidRDefault="00C108FC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Студент 2</w:t>
      </w:r>
      <w:r w:rsidR="00BC3D7E" w:rsidRPr="00B47D5B">
        <w:rPr>
          <w:sz w:val="26"/>
          <w:szCs w:val="26"/>
        </w:rPr>
        <w:t xml:space="preserve"> курса</w:t>
      </w:r>
    </w:p>
    <w:p w14:paraId="2A2579E6" w14:textId="75D1B0B3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Группы ПО-</w:t>
      </w:r>
      <w:r w:rsidR="00EE0FA0">
        <w:rPr>
          <w:sz w:val="26"/>
          <w:szCs w:val="26"/>
        </w:rPr>
        <w:t>4</w:t>
      </w:r>
      <w:r w:rsidR="003645D2" w:rsidRPr="00B47D5B">
        <w:rPr>
          <w:sz w:val="26"/>
          <w:szCs w:val="26"/>
        </w:rPr>
        <w:t>(1)</w:t>
      </w:r>
    </w:p>
    <w:p w14:paraId="7AC24438" w14:textId="00F22FE6" w:rsidR="00BC3D7E" w:rsidRPr="00B47D5B" w:rsidRDefault="00AF2A0C" w:rsidP="00EE0FA0">
      <w:pPr>
        <w:ind w:left="6804"/>
        <w:rPr>
          <w:sz w:val="26"/>
          <w:szCs w:val="26"/>
        </w:rPr>
      </w:pPr>
      <w:r>
        <w:rPr>
          <w:sz w:val="26"/>
          <w:szCs w:val="26"/>
        </w:rPr>
        <w:t>Ковальчук В. В.</w:t>
      </w:r>
    </w:p>
    <w:p w14:paraId="09C0061E" w14:textId="17E26548" w:rsidR="00BC3D7E" w:rsidRPr="00B47D5B" w:rsidRDefault="00B43BCF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Проверил</w:t>
      </w:r>
      <w:r w:rsidR="00BC3D7E" w:rsidRPr="00B47D5B">
        <w:rPr>
          <w:sz w:val="26"/>
          <w:szCs w:val="26"/>
        </w:rPr>
        <w:t>:</w:t>
      </w:r>
    </w:p>
    <w:p w14:paraId="26B7646C" w14:textId="420F3DE0" w:rsidR="00BC3D7E" w:rsidRPr="00B47D5B" w:rsidRDefault="00084E8F" w:rsidP="00EE0FA0">
      <w:pPr>
        <w:ind w:left="6804"/>
        <w:rPr>
          <w:sz w:val="26"/>
          <w:szCs w:val="26"/>
        </w:rPr>
      </w:pPr>
      <w:proofErr w:type="spellStart"/>
      <w:r>
        <w:rPr>
          <w:sz w:val="26"/>
          <w:szCs w:val="26"/>
        </w:rPr>
        <w:t>Крощенко</w:t>
      </w:r>
      <w:proofErr w:type="spellEnd"/>
      <w:r>
        <w:rPr>
          <w:sz w:val="26"/>
          <w:szCs w:val="26"/>
        </w:rPr>
        <w:t xml:space="preserve"> А.А.</w:t>
      </w:r>
    </w:p>
    <w:p w14:paraId="64944D9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8706E5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C46086C" w14:textId="77777777" w:rsidR="00FF69C9" w:rsidRPr="00B47D5B" w:rsidRDefault="00FF69C9" w:rsidP="00BC3D7E">
      <w:pPr>
        <w:rPr>
          <w:sz w:val="26"/>
          <w:szCs w:val="26"/>
        </w:rPr>
      </w:pPr>
    </w:p>
    <w:p w14:paraId="25BE0B00" w14:textId="77777777" w:rsidR="00767CB6" w:rsidRPr="00B47D5B" w:rsidRDefault="00767CB6" w:rsidP="00BC3D7E">
      <w:pPr>
        <w:rPr>
          <w:sz w:val="26"/>
          <w:szCs w:val="26"/>
        </w:rPr>
      </w:pPr>
    </w:p>
    <w:p w14:paraId="06B8CAE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A4CD9D4" w14:textId="77777777" w:rsidR="00FF69C9" w:rsidRPr="00B47D5B" w:rsidRDefault="00FF69C9" w:rsidP="00BC3D7E">
      <w:pPr>
        <w:jc w:val="center"/>
        <w:rPr>
          <w:sz w:val="26"/>
          <w:szCs w:val="26"/>
        </w:rPr>
      </w:pPr>
    </w:p>
    <w:p w14:paraId="714D990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8F42A2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441029C" w14:textId="6F8EE2E3" w:rsidR="00BC3D7E" w:rsidRDefault="00BC3D7E" w:rsidP="00EE0FA0">
      <w:pPr>
        <w:rPr>
          <w:sz w:val="26"/>
          <w:szCs w:val="26"/>
        </w:rPr>
      </w:pPr>
    </w:p>
    <w:p w14:paraId="57A3027E" w14:textId="77777777" w:rsidR="00EE0FA0" w:rsidRPr="00B47D5B" w:rsidRDefault="00EE0FA0" w:rsidP="00EE0FA0">
      <w:pPr>
        <w:rPr>
          <w:sz w:val="26"/>
          <w:szCs w:val="26"/>
        </w:rPr>
      </w:pPr>
    </w:p>
    <w:p w14:paraId="4D0DD3EB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687AF85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E65504B" w14:textId="7DC7A842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20</w:t>
      </w:r>
      <w:r w:rsidR="00EE0FA0">
        <w:rPr>
          <w:sz w:val="26"/>
          <w:szCs w:val="26"/>
        </w:rPr>
        <w:t>20</w:t>
      </w:r>
    </w:p>
    <w:p w14:paraId="084EBB4C" w14:textId="77777777" w:rsidR="00084E8F" w:rsidRPr="00084E8F" w:rsidRDefault="00BC3D7E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br w:type="page"/>
      </w:r>
      <w:r w:rsidR="00084E8F" w:rsidRPr="00084E8F">
        <w:rPr>
          <w:sz w:val="26"/>
          <w:szCs w:val="26"/>
        </w:rPr>
        <w:lastRenderedPageBreak/>
        <w:t>Лабораторная работа №1</w:t>
      </w:r>
    </w:p>
    <w:p w14:paraId="4F740676" w14:textId="77777777" w:rsidR="00084E8F" w:rsidRPr="00084E8F" w:rsidRDefault="00084E8F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</w:p>
    <w:p w14:paraId="49448BBE" w14:textId="65B1E14C" w:rsidR="00084E8F" w:rsidRPr="00084E8F" w:rsidRDefault="00084E8F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084E8F">
        <w:rPr>
          <w:sz w:val="26"/>
          <w:szCs w:val="26"/>
        </w:rPr>
        <w:t xml:space="preserve">Линейная искусственная нейронная сеть. Правило </w:t>
      </w:r>
      <w:proofErr w:type="spellStart"/>
      <w:r w:rsidRPr="00084E8F">
        <w:rPr>
          <w:sz w:val="26"/>
          <w:szCs w:val="26"/>
        </w:rPr>
        <w:t>Видроу-Хоффа</w:t>
      </w:r>
      <w:proofErr w:type="spellEnd"/>
    </w:p>
    <w:p w14:paraId="0035A39B" w14:textId="77777777" w:rsidR="00084E8F" w:rsidRPr="00084E8F" w:rsidRDefault="00084E8F" w:rsidP="00084E8F">
      <w:pPr>
        <w:widowControl/>
        <w:autoSpaceDE/>
        <w:autoSpaceDN/>
        <w:adjustRightInd/>
        <w:rPr>
          <w:sz w:val="26"/>
          <w:szCs w:val="26"/>
        </w:rPr>
      </w:pPr>
      <w:r w:rsidRPr="00084E8F">
        <w:rPr>
          <w:sz w:val="26"/>
          <w:szCs w:val="26"/>
        </w:rPr>
        <w:t>Цель работы: изучить обучение и функционирование линейной ИНС при решении</w:t>
      </w:r>
    </w:p>
    <w:p w14:paraId="0A42A2E1" w14:textId="5B3087E4" w:rsidR="00B47D5B" w:rsidRPr="002A697F" w:rsidRDefault="00084E8F" w:rsidP="002A697F">
      <w:pPr>
        <w:widowControl/>
        <w:autoSpaceDE/>
        <w:autoSpaceDN/>
        <w:adjustRightInd/>
        <w:rPr>
          <w:sz w:val="25"/>
          <w:szCs w:val="25"/>
        </w:rPr>
      </w:pPr>
      <w:r w:rsidRPr="00084E8F">
        <w:rPr>
          <w:sz w:val="26"/>
          <w:szCs w:val="26"/>
        </w:rPr>
        <w:t>задач прогнозирования.</w:t>
      </w:r>
    </w:p>
    <w:p w14:paraId="468406D9" w14:textId="52079510" w:rsidR="002A697F" w:rsidRDefault="002A697F" w:rsidP="00BB2906">
      <w:pPr>
        <w:widowControl/>
        <w:autoSpaceDE/>
        <w:autoSpaceDN/>
        <w:adjustRightInd/>
        <w:spacing w:after="240"/>
        <w:rPr>
          <w:sz w:val="26"/>
          <w:szCs w:val="26"/>
        </w:rPr>
      </w:pPr>
    </w:p>
    <w:p w14:paraId="32855D63" w14:textId="15B7F2A2" w:rsidR="002A697F" w:rsidRPr="002A697F" w:rsidRDefault="002A697F" w:rsidP="002A697F">
      <w:pPr>
        <w:widowControl/>
        <w:autoSpaceDE/>
        <w:autoSpaceDN/>
        <w:adjustRightInd/>
        <w:spacing w:after="240"/>
        <w:rPr>
          <w:sz w:val="26"/>
          <w:szCs w:val="26"/>
        </w:rPr>
      </w:pPr>
      <w:r w:rsidRPr="002A697F">
        <w:rPr>
          <w:sz w:val="26"/>
          <w:szCs w:val="26"/>
        </w:rPr>
        <w:t xml:space="preserve">Вариант </w:t>
      </w:r>
      <w:r w:rsidR="00AF2A0C">
        <w:rPr>
          <w:sz w:val="26"/>
          <w:szCs w:val="26"/>
        </w:rPr>
        <w:t>1</w:t>
      </w:r>
    </w:p>
    <w:p w14:paraId="415C7A74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Задание:</w:t>
      </w:r>
    </w:p>
    <w:p w14:paraId="13D2940D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Написать на любом ЯВУ программу моделирования прогнозирующей линейной</w:t>
      </w:r>
    </w:p>
    <w:p w14:paraId="10867D62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ИНС. Для тестирования использовать функцию</w:t>
      </w:r>
    </w:p>
    <w:p w14:paraId="1284D718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y = a*</w:t>
      </w:r>
      <w:proofErr w:type="spellStart"/>
      <w:r w:rsidRPr="002A697F">
        <w:rPr>
          <w:sz w:val="26"/>
          <w:szCs w:val="26"/>
        </w:rPr>
        <w:t>sin</w:t>
      </w:r>
      <w:proofErr w:type="spellEnd"/>
      <w:r w:rsidRPr="002A697F">
        <w:rPr>
          <w:sz w:val="26"/>
          <w:szCs w:val="26"/>
        </w:rPr>
        <w:t>(</w:t>
      </w:r>
      <w:proofErr w:type="spellStart"/>
      <w:r w:rsidRPr="002A697F">
        <w:rPr>
          <w:sz w:val="26"/>
          <w:szCs w:val="26"/>
        </w:rPr>
        <w:t>bx</w:t>
      </w:r>
      <w:proofErr w:type="spellEnd"/>
      <w:r w:rsidRPr="002A697F">
        <w:rPr>
          <w:sz w:val="26"/>
          <w:szCs w:val="26"/>
        </w:rPr>
        <w:t>) + d</w:t>
      </w:r>
    </w:p>
    <w:p w14:paraId="0D3C79EE" w14:textId="0CFD8E4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a = </w:t>
      </w:r>
      <w:r w:rsidR="00F12668" w:rsidRPr="00F12668">
        <w:rPr>
          <w:sz w:val="26"/>
          <w:szCs w:val="26"/>
        </w:rPr>
        <w:t>1</w:t>
      </w:r>
      <w:r w:rsidRPr="002A697F">
        <w:rPr>
          <w:sz w:val="26"/>
          <w:szCs w:val="26"/>
        </w:rPr>
        <w:t xml:space="preserve">, b = </w:t>
      </w:r>
      <w:r w:rsidR="00F12668">
        <w:rPr>
          <w:sz w:val="26"/>
          <w:szCs w:val="26"/>
        </w:rPr>
        <w:t>5</w:t>
      </w:r>
      <w:r w:rsidRPr="002A697F">
        <w:rPr>
          <w:sz w:val="26"/>
          <w:szCs w:val="26"/>
        </w:rPr>
        <w:t>, d = 0.</w:t>
      </w:r>
      <w:r w:rsidR="00F12668" w:rsidRPr="00F12668">
        <w:rPr>
          <w:sz w:val="26"/>
          <w:szCs w:val="26"/>
        </w:rPr>
        <w:t>1</w:t>
      </w:r>
      <w:r w:rsidRPr="002A697F">
        <w:rPr>
          <w:sz w:val="26"/>
          <w:szCs w:val="26"/>
        </w:rPr>
        <w:t xml:space="preserve">, кол-во входов ИНС = </w:t>
      </w:r>
      <w:r>
        <w:rPr>
          <w:sz w:val="26"/>
          <w:szCs w:val="26"/>
        </w:rPr>
        <w:t>3</w:t>
      </w:r>
      <w:r w:rsidRPr="002A697F">
        <w:rPr>
          <w:sz w:val="26"/>
          <w:szCs w:val="26"/>
        </w:rPr>
        <w:t>.</w:t>
      </w:r>
    </w:p>
    <w:p w14:paraId="641E5A81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Обучение и прогнозирование производить на 30 и 15 значениях соответственно</w:t>
      </w:r>
    </w:p>
    <w:p w14:paraId="7B82E5CB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табулируя функцию с шагом 0.1. Скорость обучения выбирается студентом</w:t>
      </w:r>
    </w:p>
    <w:p w14:paraId="67B6A244" w14:textId="70F4966D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самостоятельно, для чего моделирование проводится несколько раз для разных </w:t>
      </w:r>
      <w:r w:rsidR="004C297E">
        <w:rPr>
          <w:sz w:val="26"/>
          <w:szCs w:val="26"/>
        </w:rPr>
        <w:t>альфа</w:t>
      </w:r>
      <w:r w:rsidRPr="002A697F">
        <w:rPr>
          <w:sz w:val="26"/>
          <w:szCs w:val="26"/>
        </w:rPr>
        <w:t>.</w:t>
      </w:r>
    </w:p>
    <w:p w14:paraId="647BFEEA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Результаты оцениваются по двум критериям - скорости обучения и минимальной</w:t>
      </w:r>
    </w:p>
    <w:p w14:paraId="03EF4CA6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достигнутой ошибке. Необходимо заметить, что эти критерии в общем случае</w:t>
      </w:r>
    </w:p>
    <w:p w14:paraId="0E5C3687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являются взаимоисключающими, и оптимальные значения для каждого критерия</w:t>
      </w:r>
    </w:p>
    <w:p w14:paraId="02A491B1" w14:textId="6D643384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достигаются при разных </w:t>
      </w:r>
      <w:r>
        <w:rPr>
          <w:sz w:val="26"/>
          <w:szCs w:val="26"/>
        </w:rPr>
        <w:t>альфа</w:t>
      </w:r>
      <w:r w:rsidRPr="002A697F">
        <w:rPr>
          <w:sz w:val="26"/>
          <w:szCs w:val="26"/>
        </w:rPr>
        <w:t>.</w:t>
      </w:r>
    </w:p>
    <w:p w14:paraId="3D074E67" w14:textId="0B694758" w:rsid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A144DCE" w14:textId="2AC0F8BB" w:rsidR="00B151CA" w:rsidRDefault="00B151CA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 xml:space="preserve">Нейронная сеть представляет собой последовательность связанных нейронов. К нейрону поступают входящие сигналы, каждому из которых присвоен определенный вес. Сигнал умножается на свой вес, значения суммируются, и получается единое число, которое получает активационная функция. На выходе она принимает решение, </w:t>
      </w:r>
      <w:r w:rsidR="00120A46">
        <w:rPr>
          <w:sz w:val="26"/>
          <w:szCs w:val="26"/>
        </w:rPr>
        <w:t>транслировать ли сигнал дальше. Самая сложная задача в работе с нейросетью – грамотно подобрать коэффициенты к нейронам. Для этого используется обучение – процесс нахождения корректных весов для нейросети. От того, как именно обучат нейросеть, будут зависеть ее решения.</w:t>
      </w:r>
    </w:p>
    <w:p w14:paraId="4812F467" w14:textId="77777777" w:rsidR="00120A46" w:rsidRDefault="00120A46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7EE65AD" w14:textId="5C57888D" w:rsidR="002A697F" w:rsidRPr="00313E5D" w:rsidRDefault="002A697F" w:rsidP="002A697F">
      <w:pPr>
        <w:widowControl/>
        <w:autoSpaceDE/>
        <w:autoSpaceDN/>
        <w:adjustRightInd/>
        <w:rPr>
          <w:sz w:val="26"/>
          <w:szCs w:val="26"/>
          <w:lang w:val="en-US"/>
        </w:rPr>
      </w:pPr>
      <w:r w:rsidRPr="002A697F">
        <w:rPr>
          <w:sz w:val="26"/>
          <w:szCs w:val="26"/>
        </w:rPr>
        <w:t>Код</w:t>
      </w:r>
      <w:r w:rsidRPr="00313E5D">
        <w:rPr>
          <w:sz w:val="26"/>
          <w:szCs w:val="26"/>
          <w:lang w:val="en-US"/>
        </w:rPr>
        <w:t xml:space="preserve"> </w:t>
      </w:r>
      <w:r w:rsidRPr="002A697F">
        <w:rPr>
          <w:sz w:val="26"/>
          <w:szCs w:val="26"/>
        </w:rPr>
        <w:t>программы</w:t>
      </w:r>
      <w:r w:rsidRPr="00313E5D">
        <w:rPr>
          <w:sz w:val="26"/>
          <w:szCs w:val="26"/>
          <w:lang w:val="en-US"/>
        </w:rPr>
        <w:t>:</w:t>
      </w:r>
    </w:p>
    <w:p w14:paraId="5E46E0E8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#include &lt;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iostream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&gt;</w:t>
      </w:r>
    </w:p>
    <w:p w14:paraId="602EFE1E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#include &lt;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iomanip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&gt;</w:t>
      </w:r>
    </w:p>
    <w:p w14:paraId="05D7BCF0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#include &lt;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ctime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&gt;</w:t>
      </w:r>
    </w:p>
    <w:p w14:paraId="4077F637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552D6A34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using namespace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4A503F02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038DFBB5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proofErr w:type="gram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main(</w:t>
      </w:r>
      <w:proofErr w:type="gram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 {</w:t>
      </w:r>
    </w:p>
    <w:p w14:paraId="78FE0945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setlocale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0, "");</w:t>
      </w:r>
    </w:p>
    <w:p w14:paraId="44B696F3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a = 1,</w:t>
      </w:r>
    </w:p>
    <w:p w14:paraId="2BC9BDEC" w14:textId="77777777" w:rsidR="00AF2A0C" w:rsidRPr="00AF2A0C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b = 5,</w:t>
      </w:r>
    </w:p>
    <w:p w14:paraId="7587D1CF" w14:textId="77777777" w:rsidR="00AF2A0C" w:rsidRPr="00AF2A0C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enteries = 3, //входы ИНС</w:t>
      </w:r>
    </w:p>
    <w:p w14:paraId="7688F28C" w14:textId="77777777" w:rsidR="00AF2A0C" w:rsidRPr="00AF2A0C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n = 30, //количество значений для обучения</w:t>
      </w:r>
    </w:p>
    <w:p w14:paraId="7ECDEAE7" w14:textId="77777777" w:rsidR="00AF2A0C" w:rsidRPr="00AF2A0C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values = 15; //количество значений для прогнозирования</w:t>
      </w:r>
    </w:p>
    <w:p w14:paraId="3CB99E79" w14:textId="77777777" w:rsidR="00AF2A0C" w:rsidRPr="00AF2A0C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</w:p>
    <w:p w14:paraId="380159DB" w14:textId="77777777" w:rsidR="00AF2A0C" w:rsidRPr="00AF2A0C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double d = 0.1,</w:t>
      </w:r>
    </w:p>
    <w:p w14:paraId="26E0EE7E" w14:textId="77777777" w:rsidR="00AF2A0C" w:rsidRPr="00AF2A0C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Em = 0.05, //минимальная среднеквадратичная ошибка сети</w:t>
      </w:r>
    </w:p>
    <w:p w14:paraId="1E2A19A3" w14:textId="77777777" w:rsidR="00AF2A0C" w:rsidRPr="00AF2A0C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E, //суммарная среднеквадратичная ошибка сети</w:t>
      </w:r>
    </w:p>
    <w:p w14:paraId="50264F17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 = 1; //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порог</w:t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НС</w:t>
      </w:r>
    </w:p>
    <w:p w14:paraId="68B50D21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04C59AC9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double* W = new double[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enteries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]; //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весовые</w:t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коэффициенты</w:t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(3)</w:t>
      </w:r>
    </w:p>
    <w:p w14:paraId="2BCFC4CC" w14:textId="77777777" w:rsidR="00AF2A0C" w:rsidRPr="00AF2A0C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//</w:t>
      </w:r>
      <w:proofErr w:type="spellStart"/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srand</w:t>
      </w:r>
      <w:proofErr w:type="spellEnd"/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(</w:t>
      </w:r>
      <w:proofErr w:type="spellStart"/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time</w:t>
      </w:r>
      <w:proofErr w:type="spellEnd"/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(NULL)); //для разного </w:t>
      </w:r>
      <w:proofErr w:type="spellStart"/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рандома</w:t>
      </w:r>
      <w:proofErr w:type="spellEnd"/>
    </w:p>
    <w:p w14:paraId="5CBD8D4A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for (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enteries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;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++) </w:t>
      </w:r>
      <w:proofErr w:type="gram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 /</w:t>
      </w:r>
      <w:proofErr w:type="gram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/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генерирует</w:t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весовые</w:t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коэффициенты</w:t>
      </w:r>
    </w:p>
    <w:p w14:paraId="6EE23F26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W[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 = (double)(</w:t>
      </w:r>
      <w:proofErr w:type="gram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rand(</w:t>
      </w:r>
      <w:proofErr w:type="gram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)) / RAND_MAX; //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от</w:t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0 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до</w:t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1</w:t>
      </w:r>
    </w:p>
    <w:p w14:paraId="789D8AE3" w14:textId="77777777" w:rsidR="00AF2A0C" w:rsidRPr="00AF2A0C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W[" &lt;&lt; i &lt;&lt; "] = " &lt;&lt; W[i] &lt;&lt; endl; //вывод весовых коэффициентов</w:t>
      </w:r>
    </w:p>
    <w:p w14:paraId="4EE630DB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6FED2E47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79154922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40A39A8F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double*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etalon_values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new </w:t>
      </w:r>
      <w:proofErr w:type="gram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double[</w:t>
      </w:r>
      <w:proofErr w:type="gram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n + values]; //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эталонные</w:t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значения</w:t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y</w:t>
      </w:r>
    </w:p>
    <w:p w14:paraId="5F6D2781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for (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 n + values;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++) </w:t>
      </w:r>
      <w:proofErr w:type="gram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 /</w:t>
      </w:r>
      <w:proofErr w:type="gram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/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вычисляем</w:t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эталонные</w:t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значения</w:t>
      </w:r>
    </w:p>
    <w:p w14:paraId="79916B9B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lastRenderedPageBreak/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double step = 0.1; //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шаг</w:t>
      </w:r>
    </w:p>
    <w:p w14:paraId="5ADA2127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double x = step *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7D36BB24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etalon_values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] = a * </w:t>
      </w:r>
      <w:proofErr w:type="gram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sin(</w:t>
      </w:r>
      <w:proofErr w:type="gram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b * x) + d; //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формула</w:t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для</w:t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проверки</w:t>
      </w:r>
    </w:p>
    <w:p w14:paraId="37B65C73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6A0571BB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era = 0; //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для</w:t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индексов</w:t>
      </w:r>
    </w:p>
    <w:p w14:paraId="6DE8F77C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1D6B471C" w14:textId="77777777" w:rsidR="00AF2A0C" w:rsidRPr="00AF2A0C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while</w:t>
      </w:r>
      <w:proofErr w:type="spellEnd"/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(1) {</w:t>
      </w:r>
    </w:p>
    <w:p w14:paraId="3793C8C6" w14:textId="77777777" w:rsidR="00AF2A0C" w:rsidRPr="00AF2A0C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double y1; //выходное значение нейронной сети</w:t>
      </w:r>
    </w:p>
    <w:p w14:paraId="3B8A3856" w14:textId="77777777" w:rsidR="00AF2A0C" w:rsidRPr="00AF2A0C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double Alpha = 0.05; //скорость обучения</w:t>
      </w:r>
    </w:p>
    <w:p w14:paraId="409FFE01" w14:textId="77777777" w:rsidR="00AF2A0C" w:rsidRPr="00AF2A0C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E = 0; //ошибка</w:t>
      </w:r>
    </w:p>
    <w:p w14:paraId="54E04022" w14:textId="77777777" w:rsidR="00AF2A0C" w:rsidRPr="00AF2A0C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</w:p>
    <w:p w14:paraId="3A09350A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for (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 n -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enteries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;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++) {</w:t>
      </w:r>
    </w:p>
    <w:p w14:paraId="0E448E90" w14:textId="77777777" w:rsidR="00AF2A0C" w:rsidRPr="00AF2A0C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y1 = 0;</w:t>
      </w:r>
    </w:p>
    <w:p w14:paraId="771DDA30" w14:textId="77777777" w:rsidR="00AF2A0C" w:rsidRPr="00AF2A0C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</w:p>
    <w:p w14:paraId="4F486643" w14:textId="77777777" w:rsidR="00AF2A0C" w:rsidRPr="00AF2A0C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for (int j = 0; j &lt; enteries; j++) { //векторы выходной активности сети</w:t>
      </w:r>
    </w:p>
    <w:p w14:paraId="2787F7E0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y1 += W[j] *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etalon_</w:t>
      </w:r>
      <w:proofErr w:type="gram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values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</w:t>
      </w:r>
      <w:proofErr w:type="gram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j +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];</w:t>
      </w:r>
    </w:p>
    <w:p w14:paraId="263D168E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109718AF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y1 -= T;</w:t>
      </w:r>
    </w:p>
    <w:p w14:paraId="0F9AB5E9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3D41784C" w14:textId="77777777" w:rsidR="00AF2A0C" w:rsidRPr="00F12668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for</w:t>
      </w:r>
      <w:r w:rsidRPr="00F12668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(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F12668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j</w:t>
      </w:r>
      <w:r w:rsidRPr="00F12668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= 0; </w:t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j</w:t>
      </w:r>
      <w:r w:rsidRPr="00F12668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&lt;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enteries</w:t>
      </w:r>
      <w:proofErr w:type="spellEnd"/>
      <w:r w:rsidRPr="00F12668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; </w:t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j</w:t>
      </w:r>
      <w:r w:rsidRPr="00F12668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++) </w:t>
      </w:r>
      <w:proofErr w:type="gramStart"/>
      <w:r w:rsidRPr="00F12668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{ /</w:t>
      </w:r>
      <w:proofErr w:type="gramEnd"/>
      <w:r w:rsidRPr="00F12668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/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изменение</w:t>
      </w:r>
      <w:r w:rsidRPr="00F12668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весовых</w:t>
      </w:r>
      <w:r w:rsidRPr="00F12668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коэффициентов</w:t>
      </w:r>
    </w:p>
    <w:p w14:paraId="13B0CE7C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F12668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F12668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F12668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F12668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W[j] -= Alpha * (y1 -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etalon_</w:t>
      </w:r>
      <w:proofErr w:type="gram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values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</w:t>
      </w:r>
      <w:proofErr w:type="spellStart"/>
      <w:proofErr w:type="gram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+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enteries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]) *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etalon_values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+ j];</w:t>
      </w:r>
    </w:p>
    <w:p w14:paraId="00EE1A7B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497A9356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7E731BFD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T += Alpha * (y1 -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etalon_</w:t>
      </w:r>
      <w:proofErr w:type="gram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values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</w:t>
      </w:r>
      <w:proofErr w:type="spellStart"/>
      <w:proofErr w:type="gram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+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enteries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]); //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изменение</w:t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порога</w:t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нейронной</w:t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сети</w:t>
      </w:r>
    </w:p>
    <w:p w14:paraId="2105A4BC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E += 0.5 * </w:t>
      </w:r>
      <w:proofErr w:type="gram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pow(</w:t>
      </w:r>
      <w:proofErr w:type="gram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y1 -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etalon_values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+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enteries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], 2); //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расчет</w:t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суммарной</w:t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среднеквадратичной</w:t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ошибки</w:t>
      </w:r>
    </w:p>
    <w:p w14:paraId="708D8275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era++;</w:t>
      </w:r>
    </w:p>
    <w:p w14:paraId="7FD2AB40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5000B40E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46085607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era &lt;&lt; " | " &lt;&lt; E &lt;&lt;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48D91552" w14:textId="77777777" w:rsidR="00AF2A0C" w:rsidRPr="00AF2A0C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if</w:t>
      </w:r>
      <w:proofErr w:type="spellEnd"/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(E </w:t>
      </w:r>
      <w:proofErr w:type="gramStart"/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&lt; </w:t>
      </w:r>
      <w:proofErr w:type="spellStart"/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Em</w:t>
      </w:r>
      <w:proofErr w:type="spellEnd"/>
      <w:proofErr w:type="gramEnd"/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) break;</w:t>
      </w:r>
    </w:p>
    <w:p w14:paraId="4B13CF44" w14:textId="77777777" w:rsidR="00AF2A0C" w:rsidRPr="00AF2A0C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}  //далее сеть обучена</w:t>
      </w:r>
    </w:p>
    <w:p w14:paraId="520353CC" w14:textId="77777777" w:rsidR="00AF2A0C" w:rsidRPr="00AF2A0C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cout &lt;&lt; endl;</w:t>
      </w:r>
    </w:p>
    <w:p w14:paraId="64B288C2" w14:textId="77777777" w:rsidR="00AF2A0C" w:rsidRPr="00AF2A0C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</w:p>
    <w:p w14:paraId="3035578A" w14:textId="77777777" w:rsidR="00AF2A0C" w:rsidRPr="00AF2A0C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cout &lt;&lt; "РЕЗУЛЬТАТЫ ОБУЧЕНИЯ" &lt;&lt; endl;</w:t>
      </w:r>
    </w:p>
    <w:p w14:paraId="096C138A" w14:textId="77777777" w:rsidR="00AF2A0C" w:rsidRPr="00AF2A0C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cout &lt;&lt; setw(27) &lt;&lt; right &lt;&lt; "Эталонные значения" &lt;&lt; setw(23) &lt;&lt; right &lt;&lt; "Полученные значения";</w:t>
      </w:r>
    </w:p>
    <w:p w14:paraId="123656C6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setw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23) &lt;&lt; right &lt;&lt; "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Отклонение</w:t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" &lt;&lt;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49ABA1E7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double*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prognoz_values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new </w:t>
      </w:r>
      <w:proofErr w:type="gram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double[</w:t>
      </w:r>
      <w:proofErr w:type="gram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n + values];</w:t>
      </w:r>
    </w:p>
    <w:p w14:paraId="586EE8B1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31E1BCF9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for (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 n;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++) {</w:t>
      </w:r>
    </w:p>
    <w:p w14:paraId="3C1B5ACC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prognoz_values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 = 0;</w:t>
      </w:r>
    </w:p>
    <w:p w14:paraId="007722BF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for (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j = 0; j &lt;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enteries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;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j++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 {</w:t>
      </w:r>
    </w:p>
    <w:p w14:paraId="757CBCAB" w14:textId="77777777" w:rsidR="00AF2A0C" w:rsidRPr="00AF2A0C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prognoz_values</w:t>
      </w:r>
      <w:proofErr w:type="spellEnd"/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[i] += W[j] * etalon_</w:t>
      </w:r>
      <w:proofErr w:type="gramStart"/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values[</w:t>
      </w:r>
      <w:proofErr w:type="gramEnd"/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j + i]; //получаемые значения в результате обучения</w:t>
      </w:r>
    </w:p>
    <w:p w14:paraId="4D5EF0AC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4E43C1F0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prognoz_values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 -= T;</w:t>
      </w:r>
    </w:p>
    <w:p w14:paraId="1873EAA8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31FDFA09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"</w:t>
      </w:r>
      <w:proofErr w:type="gram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y[</w:t>
      </w:r>
      <w:proofErr w:type="gram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" &lt;&lt;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+ 1 &lt;&lt; "] = " &lt;&lt;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setw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(20) &lt;&lt; right &lt;&lt;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etalon_values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+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enteries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] &lt;&lt;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setw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(23) &lt;&lt; right;</w:t>
      </w:r>
    </w:p>
    <w:p w14:paraId="776DFE49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prognoz_values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] &lt;&lt; </w:t>
      </w:r>
      <w:proofErr w:type="spellStart"/>
      <w:proofErr w:type="gram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setw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23) &lt;&lt; right &lt;&lt;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etalon_values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+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enteries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] -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prognoz_values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] &lt;&lt;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51C1409D" w14:textId="77777777" w:rsidR="00AF2A0C" w:rsidRPr="00AF2A0C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}</w:t>
      </w:r>
    </w:p>
    <w:p w14:paraId="7DD897E1" w14:textId="77777777" w:rsidR="00AF2A0C" w:rsidRPr="00AF2A0C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</w:p>
    <w:p w14:paraId="79479290" w14:textId="77777777" w:rsidR="00AF2A0C" w:rsidRPr="00AF2A0C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cout &lt;&lt; endl &lt;&lt; "РЕЗУЛЬТАТЫ ПРОГНОЗИРОВАНИЯ" &lt;&lt; endl;</w:t>
      </w:r>
    </w:p>
    <w:p w14:paraId="49CE9A05" w14:textId="77777777" w:rsidR="00AF2A0C" w:rsidRPr="00AF2A0C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cout &lt;&lt; setw(28) &lt;&lt; right &lt;&lt; "Эталонные значения" &lt;&lt; setw(23) &lt;&lt; right &lt;&lt; "Полученные значения" &lt;&lt; setw(23) &lt;&lt; right &lt;&lt; "Отклонение" &lt;&lt; endl;</w:t>
      </w:r>
    </w:p>
    <w:p w14:paraId="15F78776" w14:textId="77777777" w:rsidR="00AF2A0C" w:rsidRPr="00AF2A0C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</w:p>
    <w:p w14:paraId="541484F2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for (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 values;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++) {</w:t>
      </w:r>
    </w:p>
    <w:p w14:paraId="323D11E7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prognoz_</w:t>
      </w:r>
      <w:proofErr w:type="gram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values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</w:t>
      </w:r>
      <w:proofErr w:type="spellStart"/>
      <w:proofErr w:type="gram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+ n] = 0;</w:t>
      </w:r>
    </w:p>
    <w:p w14:paraId="6BE4AA86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for (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j = 0; j &lt;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enteries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;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j++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 {</w:t>
      </w:r>
    </w:p>
    <w:p w14:paraId="3E6ECE31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//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прогнозируемые</w:t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значения</w:t>
      </w:r>
    </w:p>
    <w:p w14:paraId="3BE8FCDA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prognoz_</w:t>
      </w:r>
      <w:proofErr w:type="gram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values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</w:t>
      </w:r>
      <w:proofErr w:type="spellStart"/>
      <w:proofErr w:type="gram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+ n] += W[j] *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etalon_values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[n -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enteries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+ j +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];</w:t>
      </w:r>
    </w:p>
    <w:p w14:paraId="743902DF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4A301062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prognoz_</w:t>
      </w:r>
      <w:proofErr w:type="gram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values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</w:t>
      </w:r>
      <w:proofErr w:type="spellStart"/>
      <w:proofErr w:type="gram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+ n] -= T;</w:t>
      </w:r>
    </w:p>
    <w:p w14:paraId="30F164AE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37B04253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"</w:t>
      </w:r>
      <w:proofErr w:type="gram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y[</w:t>
      </w:r>
      <w:proofErr w:type="gram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" &lt;&lt; n +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+ 1 &lt;&lt; "] = " &lt;&lt;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setw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(20) &lt;&lt; right &lt;&lt;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etalon_values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+ n] &lt;&lt;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setw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(23) &lt;&lt; right;</w:t>
      </w:r>
    </w:p>
    <w:p w14:paraId="7FED3F31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lastRenderedPageBreak/>
        <w:tab/>
      </w: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prognoz_</w:t>
      </w:r>
      <w:proofErr w:type="gram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values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</w:t>
      </w:r>
      <w:proofErr w:type="spellStart"/>
      <w:proofErr w:type="gram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+ n] &lt;&lt;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setw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(23) &lt;&lt; right &lt;&lt;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etalon_values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+ n] -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prognoz_values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+ n] &lt;&lt; 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4B9E4139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1138FC74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5239B253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delete[</w:t>
      </w:r>
      <w:proofErr w:type="gram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etalon_values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0A7AFF3C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delete[</w:t>
      </w:r>
      <w:proofErr w:type="gram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</w:t>
      </w:r>
      <w:proofErr w:type="spell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prognoz_values</w:t>
      </w:r>
      <w:proofErr w:type="spell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2B9E558C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delete[</w:t>
      </w:r>
      <w:proofErr w:type="gramEnd"/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]W;</w:t>
      </w:r>
    </w:p>
    <w:p w14:paraId="7444B0E6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0A436DFB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system("pause");</w:t>
      </w:r>
    </w:p>
    <w:p w14:paraId="57DEE490" w14:textId="77777777" w:rsidR="00AF2A0C" w:rsidRPr="00EF05B9" w:rsidRDefault="00AF2A0C" w:rsidP="00AF2A0C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EF05B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0;</w:t>
      </w:r>
    </w:p>
    <w:p w14:paraId="4EE40BC4" w14:textId="1CF352DD" w:rsidR="002A2E3B" w:rsidRPr="00AF2A0C" w:rsidRDefault="00AF2A0C" w:rsidP="00AF2A0C">
      <w:pPr>
        <w:widowControl/>
        <w:autoSpaceDE/>
        <w:autoSpaceDN/>
        <w:adjustRightInd/>
        <w:rPr>
          <w:color w:val="000000" w:themeColor="text1"/>
          <w:sz w:val="26"/>
          <w:szCs w:val="26"/>
        </w:rPr>
      </w:pPr>
      <w:r w:rsidRPr="00AF2A0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}</w:t>
      </w:r>
    </w:p>
    <w:p w14:paraId="08C37C0A" w14:textId="3A3CE92F" w:rsidR="002A2E3B" w:rsidRDefault="00CF78BD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noProof/>
        </w:rPr>
        <w:drawing>
          <wp:inline distT="0" distB="0" distL="0" distR="0" wp14:anchorId="4DCA7C0D" wp14:editId="6C05DF9A">
            <wp:extent cx="1695450" cy="2543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FEC7" w14:textId="661B7B55" w:rsidR="00AF2A0C" w:rsidRDefault="00CF78BD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75749EA" wp14:editId="3C79213F">
            <wp:extent cx="6480175" cy="89477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94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B817" w14:textId="77777777" w:rsidR="00AF2A0C" w:rsidRDefault="00AF2A0C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268CF1CE" w14:textId="77777777" w:rsidR="00AF2A0C" w:rsidRDefault="00AF2A0C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16932AAE" w14:textId="77777777" w:rsidR="00AF2A0C" w:rsidRDefault="00AF2A0C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430584A0" w14:textId="77777777" w:rsidR="00F12668" w:rsidRDefault="00F12668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199F4395" w14:textId="77777777" w:rsidR="00F12668" w:rsidRDefault="00F12668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68B31A18" w14:textId="45BDB395" w:rsidR="002A2E3B" w:rsidRPr="002A2E3B" w:rsidRDefault="002A2E3B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lastRenderedPageBreak/>
        <w:t>Е</w:t>
      </w:r>
    </w:p>
    <w:p w14:paraId="251E7FD6" w14:textId="0DF0668D" w:rsidR="002A697F" w:rsidRDefault="00EF05B9" w:rsidP="002A697F">
      <w:pPr>
        <w:widowControl/>
        <w:autoSpaceDE/>
        <w:autoSpaceDN/>
        <w:adjustRightInd/>
        <w:rPr>
          <w:sz w:val="26"/>
          <w:szCs w:val="26"/>
        </w:rPr>
      </w:pPr>
      <w:bookmarkStart w:id="0" w:name="_GoBack"/>
      <w:r>
        <w:rPr>
          <w:noProof/>
          <w:sz w:val="26"/>
          <w:szCs w:val="26"/>
        </w:rPr>
        <w:drawing>
          <wp:inline distT="0" distB="0" distL="0" distR="0" wp14:anchorId="1C9A19D8" wp14:editId="5B641AB7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  <w:r w:rsidR="00F12668" w:rsidRPr="00CF78BD">
        <w:rPr>
          <w:sz w:val="26"/>
          <w:szCs w:val="26"/>
        </w:rPr>
        <w:t xml:space="preserve"> </w:t>
      </w:r>
      <w:r w:rsidR="002A2E3B">
        <w:rPr>
          <w:sz w:val="26"/>
          <w:szCs w:val="26"/>
          <w:lang w:val="en-US"/>
        </w:rPr>
        <w:t>era</w:t>
      </w:r>
    </w:p>
    <w:p w14:paraId="3F3FC16E" w14:textId="0BEC5EF3" w:rsidR="002A2E3B" w:rsidRDefault="002A2E3B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04DBBB7" w14:textId="0E5235D8" w:rsidR="0030462A" w:rsidRPr="0030462A" w:rsidRDefault="002A2E3B" w:rsidP="0030462A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 xml:space="preserve">Вывод: </w:t>
      </w:r>
      <w:r w:rsidR="0030462A">
        <w:rPr>
          <w:sz w:val="26"/>
          <w:szCs w:val="26"/>
        </w:rPr>
        <w:t>И</w:t>
      </w:r>
      <w:r w:rsidR="00F92BBB">
        <w:rPr>
          <w:sz w:val="26"/>
          <w:szCs w:val="26"/>
        </w:rPr>
        <w:t>зучил</w:t>
      </w:r>
      <w:r w:rsidR="0030462A" w:rsidRPr="0030462A">
        <w:rPr>
          <w:sz w:val="26"/>
          <w:szCs w:val="26"/>
        </w:rPr>
        <w:t xml:space="preserve"> обучение и функционирование линейной ИНС при решении задач</w:t>
      </w:r>
    </w:p>
    <w:p w14:paraId="0941C452" w14:textId="7E3C135E" w:rsidR="002A2E3B" w:rsidRPr="00856499" w:rsidRDefault="0030462A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п</w:t>
      </w:r>
      <w:r w:rsidRPr="0030462A">
        <w:rPr>
          <w:sz w:val="26"/>
          <w:szCs w:val="26"/>
        </w:rPr>
        <w:t>рогнозирования</w:t>
      </w:r>
      <w:r>
        <w:rPr>
          <w:sz w:val="26"/>
          <w:szCs w:val="26"/>
        </w:rPr>
        <w:t>.</w:t>
      </w:r>
    </w:p>
    <w:sectPr w:rsidR="002A2E3B" w:rsidRPr="00856499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69F3"/>
    <w:rsid w:val="000429D4"/>
    <w:rsid w:val="00083789"/>
    <w:rsid w:val="00084E8F"/>
    <w:rsid w:val="00097D56"/>
    <w:rsid w:val="000A7FC9"/>
    <w:rsid w:val="00120A46"/>
    <w:rsid w:val="00122A85"/>
    <w:rsid w:val="00124530"/>
    <w:rsid w:val="00141815"/>
    <w:rsid w:val="0017044B"/>
    <w:rsid w:val="00180E2C"/>
    <w:rsid w:val="001F28AC"/>
    <w:rsid w:val="002359DD"/>
    <w:rsid w:val="002440CB"/>
    <w:rsid w:val="00245BEA"/>
    <w:rsid w:val="0024717D"/>
    <w:rsid w:val="0027190E"/>
    <w:rsid w:val="002A2E3B"/>
    <w:rsid w:val="002A697F"/>
    <w:rsid w:val="002C475B"/>
    <w:rsid w:val="002F5DB7"/>
    <w:rsid w:val="0030462A"/>
    <w:rsid w:val="0030599D"/>
    <w:rsid w:val="00310127"/>
    <w:rsid w:val="00313E5D"/>
    <w:rsid w:val="003274C1"/>
    <w:rsid w:val="00347F80"/>
    <w:rsid w:val="003515E2"/>
    <w:rsid w:val="003645D2"/>
    <w:rsid w:val="003C3888"/>
    <w:rsid w:val="003C5C96"/>
    <w:rsid w:val="003F2E83"/>
    <w:rsid w:val="0043084C"/>
    <w:rsid w:val="00481656"/>
    <w:rsid w:val="004846CB"/>
    <w:rsid w:val="004C297E"/>
    <w:rsid w:val="004E202C"/>
    <w:rsid w:val="004F7A49"/>
    <w:rsid w:val="00503350"/>
    <w:rsid w:val="00526A38"/>
    <w:rsid w:val="005737FD"/>
    <w:rsid w:val="0060014F"/>
    <w:rsid w:val="00604D95"/>
    <w:rsid w:val="006C1F27"/>
    <w:rsid w:val="006E1C84"/>
    <w:rsid w:val="006F0D28"/>
    <w:rsid w:val="00712FF3"/>
    <w:rsid w:val="00720258"/>
    <w:rsid w:val="007234CF"/>
    <w:rsid w:val="00745641"/>
    <w:rsid w:val="00767CB6"/>
    <w:rsid w:val="007E77E0"/>
    <w:rsid w:val="0081703F"/>
    <w:rsid w:val="00823CD3"/>
    <w:rsid w:val="00852152"/>
    <w:rsid w:val="00856499"/>
    <w:rsid w:val="008606F4"/>
    <w:rsid w:val="00863557"/>
    <w:rsid w:val="00891F69"/>
    <w:rsid w:val="008A3C91"/>
    <w:rsid w:val="008C61D3"/>
    <w:rsid w:val="008E2668"/>
    <w:rsid w:val="00906C6B"/>
    <w:rsid w:val="00925ABC"/>
    <w:rsid w:val="00932D31"/>
    <w:rsid w:val="00936049"/>
    <w:rsid w:val="00951BED"/>
    <w:rsid w:val="00965C25"/>
    <w:rsid w:val="00983A3D"/>
    <w:rsid w:val="009B40F2"/>
    <w:rsid w:val="009B6913"/>
    <w:rsid w:val="009C2816"/>
    <w:rsid w:val="009D6DD1"/>
    <w:rsid w:val="009F2B0B"/>
    <w:rsid w:val="00A04B52"/>
    <w:rsid w:val="00A13615"/>
    <w:rsid w:val="00A27205"/>
    <w:rsid w:val="00A400F9"/>
    <w:rsid w:val="00A42A43"/>
    <w:rsid w:val="00A479E6"/>
    <w:rsid w:val="00A57CBA"/>
    <w:rsid w:val="00AE3C31"/>
    <w:rsid w:val="00AF2A0C"/>
    <w:rsid w:val="00B151CA"/>
    <w:rsid w:val="00B43BCF"/>
    <w:rsid w:val="00B47D5B"/>
    <w:rsid w:val="00B50737"/>
    <w:rsid w:val="00B613F5"/>
    <w:rsid w:val="00BA5B42"/>
    <w:rsid w:val="00BA6FE6"/>
    <w:rsid w:val="00BB2906"/>
    <w:rsid w:val="00BC3D7E"/>
    <w:rsid w:val="00BD297B"/>
    <w:rsid w:val="00BE60CA"/>
    <w:rsid w:val="00BF119C"/>
    <w:rsid w:val="00C108FC"/>
    <w:rsid w:val="00C3112D"/>
    <w:rsid w:val="00C34D34"/>
    <w:rsid w:val="00C359F1"/>
    <w:rsid w:val="00C76700"/>
    <w:rsid w:val="00C85081"/>
    <w:rsid w:val="00C90C5D"/>
    <w:rsid w:val="00CA1A51"/>
    <w:rsid w:val="00CA22C2"/>
    <w:rsid w:val="00CB53F5"/>
    <w:rsid w:val="00CD5728"/>
    <w:rsid w:val="00CF3746"/>
    <w:rsid w:val="00CF78BD"/>
    <w:rsid w:val="00D71C6A"/>
    <w:rsid w:val="00D817E1"/>
    <w:rsid w:val="00E017AD"/>
    <w:rsid w:val="00E53825"/>
    <w:rsid w:val="00E55788"/>
    <w:rsid w:val="00E55AFA"/>
    <w:rsid w:val="00E62A05"/>
    <w:rsid w:val="00E7401B"/>
    <w:rsid w:val="00E92EB5"/>
    <w:rsid w:val="00EA7896"/>
    <w:rsid w:val="00EE0FA0"/>
    <w:rsid w:val="00EE5319"/>
    <w:rsid w:val="00EE5F17"/>
    <w:rsid w:val="00EF05B9"/>
    <w:rsid w:val="00EF79FA"/>
    <w:rsid w:val="00F04F42"/>
    <w:rsid w:val="00F10E60"/>
    <w:rsid w:val="00F12668"/>
    <w:rsid w:val="00F22885"/>
    <w:rsid w:val="00F71989"/>
    <w:rsid w:val="00F741A1"/>
    <w:rsid w:val="00F92BBB"/>
    <w:rsid w:val="00FD6F4A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CF27"/>
  <w15:chartTrackingRefBased/>
  <w15:docId w15:val="{6EE08D3A-42C4-406D-A0A6-0CF57EF6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2E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2E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92EB5"/>
    <w:pPr>
      <w:widowControl/>
      <w:autoSpaceDE/>
      <w:autoSpaceDN/>
      <w:adjustRightInd/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Лист1!$A$2:$A$9</c:f>
              <c:numCache>
                <c:formatCode>General</c:formatCode>
                <c:ptCount val="8"/>
                <c:pt idx="0">
                  <c:v>27</c:v>
                </c:pt>
                <c:pt idx="1">
                  <c:v>54</c:v>
                </c:pt>
                <c:pt idx="2">
                  <c:v>81</c:v>
                </c:pt>
                <c:pt idx="3">
                  <c:v>108</c:v>
                </c:pt>
                <c:pt idx="4">
                  <c:v>135</c:v>
                </c:pt>
                <c:pt idx="5">
                  <c:v>162</c:v>
                </c:pt>
                <c:pt idx="6">
                  <c:v>189</c:v>
                </c:pt>
                <c:pt idx="7">
                  <c:v>216</c:v>
                </c:pt>
              </c:numCache>
            </c:numRef>
          </c:xVal>
          <c:yVal>
            <c:numRef>
              <c:f>Лист1!$B$2:$B$9</c:f>
              <c:numCache>
                <c:formatCode>General</c:formatCode>
                <c:ptCount val="8"/>
                <c:pt idx="0">
                  <c:v>8.65</c:v>
                </c:pt>
                <c:pt idx="1">
                  <c:v>1.89</c:v>
                </c:pt>
                <c:pt idx="2">
                  <c:v>0.86</c:v>
                </c:pt>
                <c:pt idx="3">
                  <c:v>0.44900000000000001</c:v>
                </c:pt>
                <c:pt idx="4">
                  <c:v>0.23569999999999999</c:v>
                </c:pt>
                <c:pt idx="5">
                  <c:v>0.123</c:v>
                </c:pt>
                <c:pt idx="6">
                  <c:v>6.4000000000000001E-2</c:v>
                </c:pt>
                <c:pt idx="7">
                  <c:v>3.32E-2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4A8-4A73-B86E-4374F5ED82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5057056"/>
        <c:axId val="355054760"/>
      </c:scatterChart>
      <c:valAx>
        <c:axId val="355057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5054760"/>
        <c:crosses val="autoZero"/>
        <c:crossBetween val="midCat"/>
      </c:valAx>
      <c:valAx>
        <c:axId val="355054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50570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B17EC-F712-4A49-9779-38FA8E844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Владислав Ковальчук</cp:lastModifiedBy>
  <cp:revision>6</cp:revision>
  <dcterms:created xsi:type="dcterms:W3CDTF">2020-10-27T14:28:00Z</dcterms:created>
  <dcterms:modified xsi:type="dcterms:W3CDTF">2020-11-09T19:02:00Z</dcterms:modified>
</cp:coreProperties>
</file>