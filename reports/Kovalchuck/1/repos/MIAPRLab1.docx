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4A37FBAE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EE0FA0">
        <w:rPr>
          <w:sz w:val="26"/>
          <w:szCs w:val="26"/>
        </w:rPr>
        <w:t>1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1176F94F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 xml:space="preserve">«Линейная искусственная нейронная сеть. Правило </w:t>
      </w:r>
      <w:proofErr w:type="spellStart"/>
      <w:r w:rsidR="00084E8F" w:rsidRPr="00084E8F">
        <w:rPr>
          <w:sz w:val="26"/>
          <w:szCs w:val="26"/>
        </w:rPr>
        <w:t>Видроу-Хоффа</w:t>
      </w:r>
      <w:proofErr w:type="spellEnd"/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77777777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Выполнила: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00F22FE6" w:rsidR="00BC3D7E" w:rsidRPr="00B47D5B" w:rsidRDefault="00AF2A0C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Ковальчук В. В.</w:t>
      </w:r>
    </w:p>
    <w:p w14:paraId="09C0061E" w14:textId="17E2654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420F3DE0" w:rsidR="00BC3D7E" w:rsidRPr="00B47D5B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DC7A842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7777777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№1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5B1E14C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 xml:space="preserve">Линейная искусственная нейронная сеть. Правило </w:t>
      </w:r>
      <w:proofErr w:type="spellStart"/>
      <w:r w:rsidRPr="00084E8F">
        <w:rPr>
          <w:sz w:val="26"/>
          <w:szCs w:val="26"/>
        </w:rPr>
        <w:t>Видроу-Хоффа</w:t>
      </w:r>
      <w:proofErr w:type="spellEnd"/>
    </w:p>
    <w:p w14:paraId="0035A39B" w14:textId="77777777" w:rsidR="00084E8F" w:rsidRPr="00084E8F" w:rsidRDefault="00084E8F" w:rsidP="00084E8F">
      <w:pPr>
        <w:widowControl/>
        <w:autoSpaceDE/>
        <w:autoSpaceDN/>
        <w:adjustRightInd/>
        <w:rPr>
          <w:sz w:val="26"/>
          <w:szCs w:val="26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 при решении</w:t>
      </w:r>
    </w:p>
    <w:p w14:paraId="0A42A2E1" w14:textId="5B3087E4" w:rsidR="00B47D5B" w:rsidRPr="002A697F" w:rsidRDefault="00084E8F" w:rsidP="002A697F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задач прогнозирования.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15B7F2A2" w:rsidR="002A697F" w:rsidRPr="002A697F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2A697F">
        <w:rPr>
          <w:sz w:val="26"/>
          <w:szCs w:val="26"/>
        </w:rPr>
        <w:t xml:space="preserve">Вариант </w:t>
      </w:r>
      <w:r w:rsidR="00AF2A0C">
        <w:rPr>
          <w:sz w:val="26"/>
          <w:szCs w:val="26"/>
        </w:rPr>
        <w:t>1</w:t>
      </w:r>
    </w:p>
    <w:p w14:paraId="415C7A74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3D2940D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14:paraId="10867D62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14:paraId="1284D718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</w:t>
      </w:r>
      <w:proofErr w:type="spellStart"/>
      <w:r w:rsidRPr="002A697F">
        <w:rPr>
          <w:sz w:val="26"/>
          <w:szCs w:val="26"/>
        </w:rPr>
        <w:t>sin</w:t>
      </w:r>
      <w:proofErr w:type="spellEnd"/>
      <w:r w:rsidRPr="002A697F">
        <w:rPr>
          <w:sz w:val="26"/>
          <w:szCs w:val="26"/>
        </w:rPr>
        <w:t>(</w:t>
      </w:r>
      <w:proofErr w:type="spellStart"/>
      <w:r w:rsidRPr="002A697F">
        <w:rPr>
          <w:sz w:val="26"/>
          <w:szCs w:val="26"/>
        </w:rPr>
        <w:t>bx</w:t>
      </w:r>
      <w:proofErr w:type="spellEnd"/>
      <w:r w:rsidRPr="002A697F">
        <w:rPr>
          <w:sz w:val="26"/>
          <w:szCs w:val="26"/>
        </w:rPr>
        <w:t>) + d</w:t>
      </w:r>
    </w:p>
    <w:p w14:paraId="0D3C79EE" w14:textId="264711D5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>
        <w:rPr>
          <w:sz w:val="26"/>
          <w:szCs w:val="26"/>
        </w:rPr>
        <w:t>4</w:t>
      </w:r>
      <w:r w:rsidRPr="002A697F">
        <w:rPr>
          <w:sz w:val="26"/>
          <w:szCs w:val="26"/>
        </w:rPr>
        <w:t xml:space="preserve">, b = </w:t>
      </w:r>
      <w:r>
        <w:rPr>
          <w:sz w:val="26"/>
          <w:szCs w:val="26"/>
        </w:rPr>
        <w:t>8</w:t>
      </w:r>
      <w:r w:rsidRPr="002A697F">
        <w:rPr>
          <w:sz w:val="26"/>
          <w:szCs w:val="26"/>
        </w:rPr>
        <w:t>, d = 0.</w:t>
      </w:r>
      <w:r>
        <w:rPr>
          <w:sz w:val="26"/>
          <w:szCs w:val="26"/>
        </w:rPr>
        <w:t>5</w:t>
      </w:r>
      <w:r w:rsidRPr="002A697F">
        <w:rPr>
          <w:sz w:val="26"/>
          <w:szCs w:val="26"/>
        </w:rPr>
        <w:t xml:space="preserve">, кол-во входов ИНС = </w:t>
      </w:r>
      <w:r>
        <w:rPr>
          <w:sz w:val="26"/>
          <w:szCs w:val="26"/>
        </w:rPr>
        <w:t>3</w:t>
      </w:r>
      <w:r w:rsidRPr="002A697F">
        <w:rPr>
          <w:sz w:val="26"/>
          <w:szCs w:val="26"/>
        </w:rPr>
        <w:t>.</w:t>
      </w:r>
    </w:p>
    <w:p w14:paraId="641E5A81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14:paraId="7B82E5CB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14:paraId="67B6A244" w14:textId="70F4966D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647BFEEA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03EF4CA6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14:paraId="0E5C3687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02A491B1" w14:textId="6D64338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3D074E67" w14:textId="0B694758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A144DCE" w14:textId="2AC0F8BB"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>транслировать ли сигнал дальше. Самая сложная задача в работе с нейросетью – грамотно подобрать коэффициенты к нейронам. Для этого используется обучение – процесс нахождения корректных весов для нейросети. От того, как именно обучат нейросеть, будут зависеть ее решения.</w:t>
      </w:r>
    </w:p>
    <w:p w14:paraId="4812F467" w14:textId="77777777" w:rsidR="00120A46" w:rsidRDefault="00120A4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C57888D" w:rsidR="002A697F" w:rsidRPr="00313E5D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313E5D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313E5D">
        <w:rPr>
          <w:sz w:val="26"/>
          <w:szCs w:val="26"/>
          <w:lang w:val="en-US"/>
        </w:rPr>
        <w:t>:</w:t>
      </w:r>
    </w:p>
    <w:p w14:paraId="5E46E0E8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iostream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</w:t>
      </w:r>
    </w:p>
    <w:p w14:paraId="602EFE1E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iomanip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</w:t>
      </w:r>
    </w:p>
    <w:p w14:paraId="05D7BCF0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ctime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</w:t>
      </w:r>
    </w:p>
    <w:p w14:paraId="4077F637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52D6A34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using namespace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4A503F02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38DFBB5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main(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78FE0945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setlocale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"");</w:t>
      </w:r>
    </w:p>
    <w:p w14:paraId="44B696F3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a = 1,</w:t>
      </w:r>
    </w:p>
    <w:p w14:paraId="2BC9BDEC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b = 5,</w:t>
      </w:r>
    </w:p>
    <w:p w14:paraId="7587D1CF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enteries = 3, //входы ИНС</w:t>
      </w:r>
    </w:p>
    <w:p w14:paraId="7688F28C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n = 30, //количество значений для обучения</w:t>
      </w:r>
    </w:p>
    <w:p w14:paraId="7ECDEAE7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values = 15; //количество значений для прогнозирования</w:t>
      </w:r>
    </w:p>
    <w:p w14:paraId="3CB99E79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</w:p>
    <w:p w14:paraId="380159DB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double d = 0.1,</w:t>
      </w:r>
    </w:p>
    <w:p w14:paraId="26E0EE7E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Em = 0.05, //минимальная среднеквадратичная ошибка сети</w:t>
      </w:r>
    </w:p>
    <w:p w14:paraId="1E2A19A3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E, //суммарная среднеквадратичная ошибка сети</w:t>
      </w:r>
    </w:p>
    <w:p w14:paraId="50264F17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 = 1; //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порог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НС</w:t>
      </w:r>
    </w:p>
    <w:p w14:paraId="68B50D21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4C59AC9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double* W = new double[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]; //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весовые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коэффициенты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(3)</w:t>
      </w:r>
    </w:p>
    <w:p w14:paraId="2BCFC4CC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</w:t>
      </w:r>
      <w:proofErr w:type="spell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srand</w:t>
      </w:r>
      <w:proofErr w:type="spellEnd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spell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time</w:t>
      </w:r>
      <w:proofErr w:type="spellEnd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(NULL)); //для разного </w:t>
      </w:r>
      <w:proofErr w:type="spell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рандома</w:t>
      </w:r>
      <w:proofErr w:type="spellEnd"/>
    </w:p>
    <w:p w14:paraId="5CBD8D4A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for (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++) 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 /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генерирует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весовые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коэффициенты</w:t>
      </w:r>
    </w:p>
    <w:p w14:paraId="6EE23F26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 = (double)(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rand(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)) / RAND_MAX; //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от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0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до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1</w:t>
      </w:r>
    </w:p>
    <w:p w14:paraId="789D8AE3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W[" &lt;&lt; i &lt;&lt; "] = " &lt;&lt; W[i] &lt;&lt; endl; //вывод весовых коэффициентов</w:t>
      </w:r>
    </w:p>
    <w:p w14:paraId="4EE630DB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FED2E47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79154922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0A39A8F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double*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new 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double[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 + values]; //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эталонные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значения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y</w:t>
      </w:r>
    </w:p>
    <w:p w14:paraId="5F6D2781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n + values;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++) 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 /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вычисляем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эталонные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значения</w:t>
      </w:r>
    </w:p>
    <w:p w14:paraId="79916B9B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double step = 0.1; //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шаг</w:t>
      </w:r>
    </w:p>
    <w:p w14:paraId="5ADA2127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double x = step *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7D36BB24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] = a * 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sin(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 * x) + d; //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формула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для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проверки</w:t>
      </w:r>
    </w:p>
    <w:p w14:paraId="37B65C73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6A0571BB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era = 0; //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для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индексов</w:t>
      </w:r>
    </w:p>
    <w:p w14:paraId="6DE8F77C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D6B471C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while</w:t>
      </w:r>
      <w:proofErr w:type="spellEnd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(1) {</w:t>
      </w:r>
    </w:p>
    <w:p w14:paraId="3793C8C6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double y1; //выходное значение нейронной сети</w:t>
      </w:r>
    </w:p>
    <w:p w14:paraId="3B8A3856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double Alpha = 0.05; //скорость обучения</w:t>
      </w:r>
    </w:p>
    <w:p w14:paraId="409FFE01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E = 0; //ошибка</w:t>
      </w:r>
    </w:p>
    <w:p w14:paraId="54E04022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</w:p>
    <w:p w14:paraId="3A09350A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for (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n -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 {</w:t>
      </w:r>
    </w:p>
    <w:p w14:paraId="0E448E90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y1 = 0;</w:t>
      </w:r>
    </w:p>
    <w:p w14:paraId="771DDA30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</w:p>
    <w:p w14:paraId="4F486643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for (int j = 0; j &lt; enteries; j++) { //векторы выходной активности сети</w:t>
      </w:r>
    </w:p>
    <w:p w14:paraId="2787F7E0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y1 += W[j] *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j +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];</w:t>
      </w:r>
    </w:p>
    <w:p w14:paraId="263D168E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109718AF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y1 -= T;</w:t>
      </w:r>
    </w:p>
    <w:p w14:paraId="0F9AB5E9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D41784C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j = 0; j 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 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 /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изменение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весовых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коэффициентов</w:t>
      </w:r>
    </w:p>
    <w:p w14:paraId="13B0CE7C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W[j] -= Alpha * (y1 -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]) *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j];</w:t>
      </w:r>
    </w:p>
    <w:p w14:paraId="00EE1A7B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497A9356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E731BFD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T += Alpha * (y1 -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]); //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изменение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порога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нейронной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сети</w:t>
      </w:r>
    </w:p>
    <w:p w14:paraId="2105A4BC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E += 0.5 * 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pow(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y1 -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], 2); //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расчет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суммарной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среднеквадратичной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ошибки</w:t>
      </w:r>
    </w:p>
    <w:p w14:paraId="708D8275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era++;</w:t>
      </w:r>
    </w:p>
    <w:p w14:paraId="7FD2AB40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5000B40E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6085607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era &lt;&lt; " | " &lt;&lt; E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48D91552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if</w:t>
      </w:r>
      <w:proofErr w:type="spellEnd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(E </w:t>
      </w:r>
      <w:proofErr w:type="gram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&lt; </w:t>
      </w:r>
      <w:proofErr w:type="spell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Em</w:t>
      </w:r>
      <w:proofErr w:type="spellEnd"/>
      <w:proofErr w:type="gramEnd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) break;</w:t>
      </w:r>
    </w:p>
    <w:p w14:paraId="4B13CF44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  //далее сеть обучена</w:t>
      </w:r>
    </w:p>
    <w:p w14:paraId="520353CC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cout &lt;&lt; endl;</w:t>
      </w:r>
    </w:p>
    <w:p w14:paraId="64B288C2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</w:p>
    <w:p w14:paraId="3035578A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cout &lt;&lt; "РЕЗУЛЬТАТЫ ОБУЧЕНИЯ" &lt;&lt; endl;</w:t>
      </w:r>
    </w:p>
    <w:p w14:paraId="096C138A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cout &lt;&lt; setw(27) &lt;&lt; right &lt;&lt; "Эталонные значения" &lt;&lt; setw(23) &lt;&lt; right &lt;&lt; "Полученные значения";</w:t>
      </w:r>
    </w:p>
    <w:p w14:paraId="123656C6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setw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23) &lt;&lt; right &lt;&lt; "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Отклонение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"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49ABA1E7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double*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new 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double[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 + values];</w:t>
      </w:r>
    </w:p>
    <w:p w14:paraId="586EE8B1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1E1BCF9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n;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 {</w:t>
      </w:r>
    </w:p>
    <w:p w14:paraId="3C1B5ACC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 = 0;</w:t>
      </w:r>
    </w:p>
    <w:p w14:paraId="007722BF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j = 0; j 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757CBCAB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prognoz_values</w:t>
      </w:r>
      <w:proofErr w:type="spellEnd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[i] += W[j] * etalon_</w:t>
      </w:r>
      <w:proofErr w:type="gram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values[</w:t>
      </w:r>
      <w:proofErr w:type="gramEnd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j + i]; //получаемые значения в результате обучения</w:t>
      </w:r>
    </w:p>
    <w:p w14:paraId="4D5EF0AC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4E43C1F0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 -= T;</w:t>
      </w:r>
    </w:p>
    <w:p w14:paraId="1873EAA8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1FDFA09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y[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"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+ 1 &lt;&lt; "] = "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setw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(20) &lt;&lt; right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]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setw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(23) &lt;&lt; right;</w:t>
      </w:r>
    </w:p>
    <w:p w14:paraId="776DFE49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] &lt;&lt; </w:t>
      </w:r>
      <w:proofErr w:type="spellStart"/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setw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23) &lt;&lt; right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] -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]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51C1409D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14:paraId="7DD897E1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</w:p>
    <w:p w14:paraId="79479290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cout &lt;&lt; endl &lt;&lt; "РЕЗУЛЬТАТЫ ПРОГНОЗИРОВАНИЯ" &lt;&lt; endl;</w:t>
      </w:r>
    </w:p>
    <w:p w14:paraId="49CE9A05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cout &lt;&lt; setw(28) &lt;&lt; right &lt;&lt; "Эталонные значения" &lt;&lt; setw(23) &lt;&lt; right &lt;&lt; "Полученные значения" &lt;&lt; setw(23) &lt;&lt; right &lt;&lt; "Отклонение" &lt;&lt; endl;</w:t>
      </w:r>
    </w:p>
    <w:p w14:paraId="15F78776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</w:p>
    <w:p w14:paraId="541484F2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for (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values;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 {</w:t>
      </w:r>
    </w:p>
    <w:p w14:paraId="323D11E7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n] = 0;</w:t>
      </w:r>
    </w:p>
    <w:p w14:paraId="6BE4AA86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j = 0; j 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3E6ECE31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прогнозируемые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значения</w:t>
      </w:r>
    </w:p>
    <w:p w14:paraId="3BE8FCDA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n] += W[j] *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[n -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j +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];</w:t>
      </w:r>
    </w:p>
    <w:p w14:paraId="743902DF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4A301062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n] -= T;</w:t>
      </w:r>
    </w:p>
    <w:p w14:paraId="30F164AE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7B04253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y[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" &lt;&lt; n +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+ 1 &lt;&lt; "] = "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setw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(20) &lt;&lt; right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n]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setw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(23) &lt;&lt; right;</w:t>
      </w:r>
    </w:p>
    <w:p w14:paraId="7FED3F31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n]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setw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(23) &lt;&lt; right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n] -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n]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4B9E4139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1138FC74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239B253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delete[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0A7AFF3C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delete[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2B9E558C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delete[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]W;</w:t>
      </w:r>
    </w:p>
    <w:p w14:paraId="7444B0E6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A436DFB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system("pause");</w:t>
      </w:r>
    </w:p>
    <w:p w14:paraId="57DEE490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0;</w:t>
      </w:r>
    </w:p>
    <w:p w14:paraId="4EE40BC4" w14:textId="1CF352DD" w:rsidR="002A2E3B" w:rsidRPr="00AF2A0C" w:rsidRDefault="00AF2A0C" w:rsidP="00AF2A0C">
      <w:pPr>
        <w:widowControl/>
        <w:autoSpaceDE/>
        <w:autoSpaceDN/>
        <w:adjustRightInd/>
        <w:rPr>
          <w:color w:val="000000" w:themeColor="text1"/>
          <w:sz w:val="26"/>
          <w:szCs w:val="26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14:paraId="08C37C0A" w14:textId="688A20EA" w:rsidR="002A2E3B" w:rsidRDefault="00AF2A0C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61DA453" wp14:editId="0A35CC89">
            <wp:extent cx="6419850" cy="909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90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FEC7" w14:textId="77777777" w:rsidR="00AF2A0C" w:rsidRDefault="00AF2A0C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28FBB817" w14:textId="77777777" w:rsidR="00AF2A0C" w:rsidRDefault="00AF2A0C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268CF1CE" w14:textId="77777777" w:rsidR="00AF2A0C" w:rsidRDefault="00AF2A0C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16932AAE" w14:textId="77777777" w:rsidR="00AF2A0C" w:rsidRDefault="00AF2A0C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68B31A18" w14:textId="082535F2" w:rsidR="002A2E3B" w:rsidRP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lastRenderedPageBreak/>
        <w:t>Е</w:t>
      </w:r>
    </w:p>
    <w:p w14:paraId="251E7FD6" w14:textId="17185C50" w:rsidR="002A697F" w:rsidRDefault="00EF05B9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C9A19D8" wp14:editId="760574CF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2A2E3B">
        <w:rPr>
          <w:sz w:val="26"/>
          <w:szCs w:val="26"/>
          <w:lang w:val="en-US"/>
        </w:rPr>
        <w:t>era</w:t>
      </w:r>
      <w:bookmarkStart w:id="0" w:name="_GoBack"/>
      <w:bookmarkEnd w:id="0"/>
    </w:p>
    <w:p w14:paraId="3F3FC16E" w14:textId="0BEC5EF3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04DBBB7" w14:textId="0E5235D8" w:rsidR="0030462A" w:rsidRPr="0030462A" w:rsidRDefault="002A2E3B" w:rsidP="0030462A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Вывод: </w:t>
      </w:r>
      <w:r w:rsidR="0030462A">
        <w:rPr>
          <w:sz w:val="26"/>
          <w:szCs w:val="26"/>
        </w:rPr>
        <w:t>И</w:t>
      </w:r>
      <w:r w:rsidR="00F92BBB">
        <w:rPr>
          <w:sz w:val="26"/>
          <w:szCs w:val="26"/>
        </w:rPr>
        <w:t>зучил</w:t>
      </w:r>
      <w:r w:rsidR="0030462A" w:rsidRPr="0030462A">
        <w:rPr>
          <w:sz w:val="26"/>
          <w:szCs w:val="26"/>
        </w:rPr>
        <w:t xml:space="preserve"> обучение и функционирование линейной ИНС при решении задач</w:t>
      </w:r>
    </w:p>
    <w:p w14:paraId="0941C452" w14:textId="7E3C135E" w:rsidR="002A2E3B" w:rsidRPr="00856499" w:rsidRDefault="0030462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п</w:t>
      </w:r>
      <w:r w:rsidRPr="0030462A">
        <w:rPr>
          <w:sz w:val="26"/>
          <w:szCs w:val="26"/>
        </w:rPr>
        <w:t>рогнозирования</w:t>
      </w:r>
      <w:r>
        <w:rPr>
          <w:sz w:val="26"/>
          <w:szCs w:val="26"/>
        </w:rPr>
        <w:t>.</w:t>
      </w:r>
    </w:p>
    <w:sectPr w:rsidR="002A2E3B" w:rsidRPr="008564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C1F27"/>
    <w:rsid w:val="006E1C84"/>
    <w:rsid w:val="006F0D28"/>
    <w:rsid w:val="00712FF3"/>
    <w:rsid w:val="00720258"/>
    <w:rsid w:val="007234CF"/>
    <w:rsid w:val="00745641"/>
    <w:rsid w:val="00767CB6"/>
    <w:rsid w:val="007E77E0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E3C31"/>
    <w:rsid w:val="00AF2A0C"/>
    <w:rsid w:val="00B151CA"/>
    <w:rsid w:val="00B43BCF"/>
    <w:rsid w:val="00B47D5B"/>
    <w:rsid w:val="00B50737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F3746"/>
    <w:rsid w:val="00D71C6A"/>
    <w:rsid w:val="00D817E1"/>
    <w:rsid w:val="00E017AD"/>
    <w:rsid w:val="00E53825"/>
    <w:rsid w:val="00E55788"/>
    <w:rsid w:val="00E55AFA"/>
    <w:rsid w:val="00E62A05"/>
    <w:rsid w:val="00E7401B"/>
    <w:rsid w:val="00E92EB5"/>
    <w:rsid w:val="00EA7896"/>
    <w:rsid w:val="00EE0FA0"/>
    <w:rsid w:val="00EE5319"/>
    <w:rsid w:val="00EE5F17"/>
    <w:rsid w:val="00EF05B9"/>
    <w:rsid w:val="00EF79FA"/>
    <w:rsid w:val="00F04F42"/>
    <w:rsid w:val="00F10E60"/>
    <w:rsid w:val="00F22885"/>
    <w:rsid w:val="00F71989"/>
    <w:rsid w:val="00F741A1"/>
    <w:rsid w:val="00F92BBB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27</c:v>
                </c:pt>
                <c:pt idx="1">
                  <c:v>54</c:v>
                </c:pt>
                <c:pt idx="2">
                  <c:v>81</c:v>
                </c:pt>
                <c:pt idx="3">
                  <c:v>108</c:v>
                </c:pt>
                <c:pt idx="4">
                  <c:v>135</c:v>
                </c:pt>
                <c:pt idx="5">
                  <c:v>162</c:v>
                </c:pt>
                <c:pt idx="6">
                  <c:v>189</c:v>
                </c:pt>
                <c:pt idx="7">
                  <c:v>216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8.6526499999999995</c:v>
                </c:pt>
                <c:pt idx="1">
                  <c:v>1.8927499999999999</c:v>
                </c:pt>
                <c:pt idx="2">
                  <c:v>0.86056200000000005</c:v>
                </c:pt>
                <c:pt idx="3">
                  <c:v>0.44900000000000001</c:v>
                </c:pt>
                <c:pt idx="4">
                  <c:v>0.23499999999999999</c:v>
                </c:pt>
                <c:pt idx="5">
                  <c:v>0.123</c:v>
                </c:pt>
                <c:pt idx="6">
                  <c:v>6.4000000000000001E-2</c:v>
                </c:pt>
                <c:pt idx="7">
                  <c:v>3.3000000000000002E-2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A8-4A73-B86E-4374F5ED82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5057056"/>
        <c:axId val="355054760"/>
      </c:scatterChart>
      <c:valAx>
        <c:axId val="355057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5054760"/>
        <c:crosses val="autoZero"/>
        <c:crossBetween val="midCat"/>
      </c:valAx>
      <c:valAx>
        <c:axId val="355054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5057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BF0B5-D3C7-49D4-94F1-7EC9D2B4F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Владислав Ковальчук</cp:lastModifiedBy>
  <cp:revision>4</cp:revision>
  <dcterms:created xsi:type="dcterms:W3CDTF">2020-10-27T14:28:00Z</dcterms:created>
  <dcterms:modified xsi:type="dcterms:W3CDTF">2020-11-09T18:03:00Z</dcterms:modified>
</cp:coreProperties>
</file>