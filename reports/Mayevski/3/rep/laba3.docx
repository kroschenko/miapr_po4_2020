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rPr>
          <w:sz w:val="28"/>
          <w:szCs w:val="28"/>
        </w:rPr>
      </w:pPr>
    </w:p>
    <w:p w:rsidR="00B47D5B" w:rsidRPr="008E5F99" w:rsidRDefault="00B47D5B" w:rsidP="00BC3D7E">
      <w:pPr>
        <w:rPr>
          <w:sz w:val="28"/>
          <w:szCs w:val="28"/>
        </w:rPr>
      </w:pPr>
    </w:p>
    <w:p w:rsidR="00B47D5B" w:rsidRPr="008E5F99" w:rsidRDefault="00B47D5B" w:rsidP="008A3C91">
      <w:pPr>
        <w:rPr>
          <w:sz w:val="28"/>
          <w:szCs w:val="28"/>
        </w:rPr>
      </w:pPr>
    </w:p>
    <w:p w:rsidR="00BC3D7E" w:rsidRPr="008E5F99" w:rsidRDefault="00BC3D7E" w:rsidP="003645D2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F6491A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:rsidR="003645D2" w:rsidRPr="008E5F99" w:rsidRDefault="003645D2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 w:rsidR="00B47D5B" w:rsidRPr="008E5F99">
        <w:rPr>
          <w:sz w:val="28"/>
          <w:szCs w:val="28"/>
        </w:rPr>
        <w:t>1</w:t>
      </w:r>
      <w:r w:rsidRPr="008E5F99">
        <w:rPr>
          <w:sz w:val="28"/>
          <w:szCs w:val="28"/>
        </w:rPr>
        <w:t xml:space="preserve"> семестр</w:t>
      </w:r>
    </w:p>
    <w:p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F6491A" w:rsidRPr="00F6491A">
        <w:rPr>
          <w:sz w:val="28"/>
          <w:szCs w:val="28"/>
        </w:rPr>
        <w:t>Нелинейные ИНС в задачах прогнозирования</w:t>
      </w:r>
      <w:r w:rsidR="00BC3D7E" w:rsidRPr="008E5F99">
        <w:rPr>
          <w:sz w:val="28"/>
          <w:szCs w:val="28"/>
        </w:rPr>
        <w:t>»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8E5F99">
      <w:pPr>
        <w:rPr>
          <w:sz w:val="28"/>
          <w:szCs w:val="28"/>
        </w:rPr>
      </w:pPr>
    </w:p>
    <w:p w:rsidR="00FF69C9" w:rsidRPr="008E5F99" w:rsidRDefault="00FF69C9" w:rsidP="008A3C91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565012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:rsidR="00BC3D7E" w:rsidRPr="008E5F99" w:rsidRDefault="00565012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:rsidR="00BC3D7E" w:rsidRPr="008E5F99" w:rsidRDefault="00BC3D7E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 w:rsidR="00565012">
        <w:rPr>
          <w:sz w:val="28"/>
          <w:szCs w:val="28"/>
        </w:rPr>
        <w:t>4</w:t>
      </w:r>
      <w:r w:rsidR="003645D2" w:rsidRPr="008E5F99">
        <w:rPr>
          <w:sz w:val="28"/>
          <w:szCs w:val="28"/>
        </w:rPr>
        <w:t>(</w:t>
      </w:r>
      <w:r w:rsidR="00565012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:rsidR="00BC3D7E" w:rsidRPr="008E5F99" w:rsidRDefault="00565012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Маевский А.В.</w:t>
      </w:r>
    </w:p>
    <w:p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:rsidR="00565012" w:rsidRDefault="00565012" w:rsidP="00565012">
      <w:pPr>
        <w:ind w:left="6946"/>
        <w:rPr>
          <w:sz w:val="28"/>
        </w:rPr>
      </w:pPr>
      <w:proofErr w:type="spellStart"/>
      <w:r>
        <w:rPr>
          <w:sz w:val="28"/>
        </w:rPr>
        <w:t>Крощенко</w:t>
      </w:r>
      <w:proofErr w:type="spellEnd"/>
      <w:r>
        <w:rPr>
          <w:sz w:val="28"/>
        </w:rPr>
        <w:t xml:space="preserve"> А.А.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rPr>
          <w:sz w:val="28"/>
          <w:szCs w:val="28"/>
        </w:rPr>
      </w:pPr>
    </w:p>
    <w:p w:rsidR="00767CB6" w:rsidRPr="008E5F99" w:rsidRDefault="00767CB6" w:rsidP="00BC3D7E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8E5F99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D03BDB" w:rsidRPr="008E5F99" w:rsidRDefault="00D03BDB" w:rsidP="00BC3D7E">
      <w:pPr>
        <w:jc w:val="center"/>
        <w:rPr>
          <w:sz w:val="28"/>
          <w:szCs w:val="28"/>
        </w:rPr>
      </w:pPr>
    </w:p>
    <w:p w:rsidR="00BC3D7E" w:rsidRPr="008E5F99" w:rsidRDefault="00565012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BC3D7E" w:rsidRPr="008E5F99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="00F6491A">
        <w:rPr>
          <w:sz w:val="28"/>
          <w:szCs w:val="28"/>
        </w:rPr>
        <w:lastRenderedPageBreak/>
        <w:t>Лабораторная работа №3</w:t>
      </w:r>
    </w:p>
    <w:p w:rsidR="009B730A" w:rsidRPr="008E5F99" w:rsidRDefault="00F6491A" w:rsidP="008E5F99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F6491A">
        <w:rPr>
          <w:sz w:val="28"/>
          <w:szCs w:val="28"/>
        </w:rPr>
        <w:t>Нелинейные ИНС в задачах прогнозирования</w:t>
      </w:r>
    </w:p>
    <w:p w:rsidR="00BC3D7E" w:rsidRPr="008E5F99" w:rsidRDefault="00BC3D7E" w:rsidP="00C108FC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E5F99">
        <w:rPr>
          <w:sz w:val="28"/>
          <w:szCs w:val="28"/>
        </w:rPr>
        <w:t xml:space="preserve">Цель работы: </w:t>
      </w:r>
      <w:r w:rsidR="008E5F99" w:rsidRPr="008E5F99">
        <w:rPr>
          <w:sz w:val="28"/>
          <w:szCs w:val="28"/>
        </w:rPr>
        <w:t xml:space="preserve">изучить </w:t>
      </w:r>
      <w:r w:rsidR="00F6491A" w:rsidRPr="00F6491A">
        <w:rPr>
          <w:sz w:val="28"/>
          <w:szCs w:val="28"/>
        </w:rPr>
        <w:t xml:space="preserve">обучение и функционирование нелинейной ИНС при </w:t>
      </w:r>
      <w:proofErr w:type="gramStart"/>
      <w:r w:rsidR="00F6491A" w:rsidRPr="00F6491A">
        <w:rPr>
          <w:sz w:val="28"/>
          <w:szCs w:val="28"/>
        </w:rPr>
        <w:t>решении  задач</w:t>
      </w:r>
      <w:proofErr w:type="gramEnd"/>
      <w:r w:rsidR="00F6491A" w:rsidRPr="00F6491A">
        <w:rPr>
          <w:sz w:val="28"/>
          <w:szCs w:val="28"/>
        </w:rPr>
        <w:t xml:space="preserve"> прогнозирования.</w:t>
      </w:r>
    </w:p>
    <w:p w:rsidR="00EE5F17" w:rsidRPr="008E5F99" w:rsidRDefault="00C108FC" w:rsidP="00745641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Вариант 6</w:t>
      </w:r>
    </w:p>
    <w:p w:rsidR="00B47D5B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</w:p>
    <w:p w:rsidR="00F6491A" w:rsidRPr="00F6491A" w:rsidRDefault="00F6491A" w:rsidP="00F6491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:rsidR="00F6491A" w:rsidRPr="00F6491A" w:rsidRDefault="00F6491A" w:rsidP="00F6491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object w:dxaOrig="2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2pt;height:16.2pt" o:ole="" fillcolor="window">
            <v:imagedata r:id="rId6" o:title=""/>
          </v:shape>
          <o:OLEObject Type="Embed" ProgID="Equation.3" ShapeID="_x0000_i1025" DrawAspect="Content" ObjectID="_1665857011" r:id="rId7"/>
        </w:object>
      </w:r>
      <w:r w:rsidRPr="00F6491A">
        <w:rPr>
          <w:sz w:val="28"/>
          <w:szCs w:val="28"/>
        </w:rPr>
        <w:t xml:space="preserve"> 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67"/>
        <w:gridCol w:w="567"/>
        <w:gridCol w:w="567"/>
        <w:gridCol w:w="567"/>
        <w:gridCol w:w="1559"/>
        <w:gridCol w:w="1559"/>
      </w:tblGrid>
      <w:tr w:rsidR="00F6491A" w:rsidRPr="00F6491A" w:rsidTr="00FE50C6">
        <w:trPr>
          <w:jc w:val="center"/>
        </w:trPr>
        <w:tc>
          <w:tcPr>
            <w:tcW w:w="1101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вариант</w:t>
            </w:r>
          </w:p>
        </w:tc>
        <w:tc>
          <w:tcPr>
            <w:tcW w:w="567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b </w:t>
            </w:r>
          </w:p>
        </w:tc>
        <w:tc>
          <w:tcPr>
            <w:tcW w:w="567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с </w:t>
            </w:r>
          </w:p>
        </w:tc>
        <w:tc>
          <w:tcPr>
            <w:tcW w:w="567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входов ИНС</w:t>
            </w:r>
          </w:p>
        </w:tc>
        <w:tc>
          <w:tcPr>
            <w:tcW w:w="1559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НЭ в скрытом слое</w:t>
            </w:r>
          </w:p>
        </w:tc>
      </w:tr>
      <w:tr w:rsidR="00F6491A" w:rsidRPr="00F6491A" w:rsidTr="00FE50C6">
        <w:trPr>
          <w:jc w:val="center"/>
        </w:trPr>
        <w:tc>
          <w:tcPr>
            <w:tcW w:w="1101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0.2</w:t>
            </w:r>
          </w:p>
        </w:tc>
        <w:tc>
          <w:tcPr>
            <w:tcW w:w="567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0.6</w:t>
            </w:r>
          </w:p>
        </w:tc>
        <w:tc>
          <w:tcPr>
            <w:tcW w:w="567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0.6</w:t>
            </w:r>
          </w:p>
        </w:tc>
        <w:tc>
          <w:tcPr>
            <w:tcW w:w="1559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10</w:t>
            </w:r>
          </w:p>
        </w:tc>
        <w:tc>
          <w:tcPr>
            <w:tcW w:w="1559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4</w:t>
            </w:r>
          </w:p>
        </w:tc>
      </w:tr>
    </w:tbl>
    <w:p w:rsidR="00F6491A" w:rsidRPr="00F6491A" w:rsidRDefault="00F6491A" w:rsidP="00F6491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F6491A">
        <w:rPr>
          <w:sz w:val="28"/>
          <w:szCs w:val="28"/>
        </w:rPr>
        <w:t>сигмоидную</w:t>
      </w:r>
      <w:proofErr w:type="spellEnd"/>
      <w:r w:rsidRPr="00F6491A">
        <w:rPr>
          <w:sz w:val="28"/>
          <w:szCs w:val="28"/>
        </w:rPr>
        <w:t xml:space="preserve"> функцию, для выходного - линейную.</w:t>
      </w:r>
    </w:p>
    <w:p w:rsidR="001201AA" w:rsidRPr="00CB557E" w:rsidRDefault="001201AA" w:rsidP="00F6491A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B5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B557E">
        <w:rPr>
          <w:sz w:val="28"/>
          <w:szCs w:val="28"/>
          <w:lang w:val="en-US"/>
        </w:rPr>
        <w:t>: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6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6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6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56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6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56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sigmoid(</w:t>
      </w:r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/ (1 + pow(2, -</w:t>
      </w:r>
      <w:r w:rsidRPr="0056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function(</w:t>
      </w:r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0.2 * cos(0.6 * </w:t>
      </w:r>
      <w:r w:rsidRPr="0056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+ 0.05 * sin(0.6 * </w:t>
      </w:r>
      <w:r w:rsidRPr="0056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hidden(</w:t>
      </w:r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[4][10], </w:t>
      </w:r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[4])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result = </w:t>
      </w:r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Inputs[10];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10; k++, </w:t>
      </w:r>
      <w:r w:rsidRPr="0056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0.1)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Inputs[k] = function(</w:t>
      </w:r>
      <w:r w:rsidRPr="0056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10; k++)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Inputs[k] * </w:t>
      </w:r>
      <w:r w:rsidRPr="0056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][k];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r w:rsidRPr="0056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sigmoid(result[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output(</w:t>
      </w:r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[4][10], </w:t>
      </w:r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[4], </w:t>
      </w:r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 + 1])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hidden_result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hidden(</w:t>
      </w:r>
      <w:r w:rsidRPr="0056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4; j++) {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+=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hidden_result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proofErr w:type="gramStart"/>
      <w:r w:rsidRPr="0056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-= </w:t>
      </w:r>
      <w:proofErr w:type="gramStart"/>
      <w:r w:rsidRPr="0056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650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6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56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w1[4][10], w2[4], T[4 + 1], Reference,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E_min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0.00002, alpha = 0.4, x = 4, current, E = 0;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10; k++)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w1[</w:t>
      </w:r>
      <w:proofErr w:type="spellStart"/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][k] = ((</w:t>
      </w:r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)rand() / </w:t>
      </w:r>
      <w:r w:rsidRPr="005650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0.005;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w2[</w:t>
      </w:r>
      <w:proofErr w:type="spellStart"/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((</w:t>
      </w:r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)rand() / </w:t>
      </w:r>
      <w:r w:rsidRPr="005650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0.005;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((</w:t>
      </w:r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)rand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/ </w:t>
      </w:r>
      <w:r w:rsidRPr="005650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0.005;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T[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 = ((</w:t>
      </w:r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)rand() / </w:t>
      </w:r>
      <w:r w:rsidRPr="005650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0.005;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= 0;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 q &lt; 200; q++)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output(x, w1, w2, T);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Reference = function(x + 10 * 0.1);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current - Reference;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hidden(x, w1, T);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4; j++)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w2[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-= alpha * error *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T[4]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4; k++)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w1[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k][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alpha * function(x +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0.1) *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 * w2[k] * error;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T[k] += alpha *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[k]) * </w:t>
      </w:r>
      <w:proofErr w:type="gram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w2[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k] * error;</w:t>
      </w:r>
    </w:p>
    <w:p w:rsid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 += 0.1;</w:t>
      </w:r>
    </w:p>
    <w:p w:rsid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 +=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4);</w:t>
      </w:r>
    </w:p>
    <w:p w:rsid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 /= 4;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50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56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50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5650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Эталоное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значение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"Полученное значение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output(x, w1, w2, T),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Ethalonn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function(x + 10 * 0.1);</w:t>
      </w:r>
    </w:p>
    <w:p w:rsidR="00565012" w:rsidRP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50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5650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 w:rsidRPr="005650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Ethalonn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50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(21) </w:t>
      </w:r>
      <w:r w:rsidRPr="005650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</w:t>
      </w:r>
      <w:r w:rsidRPr="005650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(29) </w:t>
      </w:r>
      <w:r w:rsidRPr="005650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-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Ethalonn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50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+= 0.1;</w:t>
      </w:r>
    </w:p>
    <w:p w:rsid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65012" w:rsidRDefault="00565012" w:rsidP="005650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);}</w:t>
      </w:r>
    </w:p>
    <w:p w:rsidR="008E5F99" w:rsidRDefault="00565012" w:rsidP="00565012">
      <w:pPr>
        <w:widowControl/>
        <w:rPr>
          <w:sz w:val="28"/>
          <w:szCs w:val="28"/>
        </w:rPr>
      </w:pPr>
      <w:r w:rsidRPr="00565012">
        <w:rPr>
          <w:noProof/>
        </w:rPr>
        <w:t xml:space="preserve"> </w:t>
      </w:r>
      <w:bookmarkStart w:id="0" w:name="_GoBack"/>
      <w:r w:rsidRPr="005650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drawing>
          <wp:inline distT="0" distB="0" distL="0" distR="0" wp14:anchorId="4F151F8D" wp14:editId="54EA9D69">
            <wp:extent cx="3131127" cy="1889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995" cy="190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7D5B" w:rsidRPr="008E5F99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Вывод:</w:t>
      </w:r>
      <w:r w:rsidR="006F0D28" w:rsidRPr="008E5F99">
        <w:rPr>
          <w:sz w:val="28"/>
          <w:szCs w:val="28"/>
        </w:rPr>
        <w:t xml:space="preserve"> </w:t>
      </w:r>
      <w:r w:rsidR="008E5F99" w:rsidRPr="008E5F99">
        <w:rPr>
          <w:sz w:val="28"/>
          <w:szCs w:val="28"/>
        </w:rPr>
        <w:t xml:space="preserve">изучил </w:t>
      </w:r>
      <w:r w:rsidR="00F6491A" w:rsidRPr="00F6491A">
        <w:rPr>
          <w:sz w:val="28"/>
          <w:szCs w:val="28"/>
        </w:rPr>
        <w:t xml:space="preserve">обучение и функционирование нелинейной ИНС при </w:t>
      </w:r>
      <w:proofErr w:type="gramStart"/>
      <w:r w:rsidR="00F6491A" w:rsidRPr="00F6491A">
        <w:rPr>
          <w:sz w:val="28"/>
          <w:szCs w:val="28"/>
        </w:rPr>
        <w:t>решении  задач</w:t>
      </w:r>
      <w:proofErr w:type="gramEnd"/>
      <w:r w:rsidR="00F6491A" w:rsidRPr="00F6491A">
        <w:rPr>
          <w:sz w:val="28"/>
          <w:szCs w:val="28"/>
        </w:rPr>
        <w:t xml:space="preserve"> прогнозирования.</w:t>
      </w:r>
    </w:p>
    <w:sectPr w:rsidR="00B47D5B" w:rsidRPr="008E5F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201AA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5A3F"/>
    <w:rsid w:val="003C3888"/>
    <w:rsid w:val="003C5C96"/>
    <w:rsid w:val="003F2E83"/>
    <w:rsid w:val="004121E3"/>
    <w:rsid w:val="0043084C"/>
    <w:rsid w:val="00447DFC"/>
    <w:rsid w:val="004639BC"/>
    <w:rsid w:val="00481656"/>
    <w:rsid w:val="004846CB"/>
    <w:rsid w:val="004E202C"/>
    <w:rsid w:val="004F7A49"/>
    <w:rsid w:val="00526A38"/>
    <w:rsid w:val="00565012"/>
    <w:rsid w:val="005737FD"/>
    <w:rsid w:val="0060014F"/>
    <w:rsid w:val="006C1F27"/>
    <w:rsid w:val="006E1C84"/>
    <w:rsid w:val="006F0D28"/>
    <w:rsid w:val="00712FF3"/>
    <w:rsid w:val="0072025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937F0"/>
    <w:rsid w:val="008A3C91"/>
    <w:rsid w:val="008C61D3"/>
    <w:rsid w:val="008E5F99"/>
    <w:rsid w:val="008F5B75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85081"/>
    <w:rsid w:val="00CA1A51"/>
    <w:rsid w:val="00CA22C2"/>
    <w:rsid w:val="00CB53F5"/>
    <w:rsid w:val="00CB557E"/>
    <w:rsid w:val="00CD5728"/>
    <w:rsid w:val="00CE4419"/>
    <w:rsid w:val="00CF3746"/>
    <w:rsid w:val="00D03BDB"/>
    <w:rsid w:val="00D71C6A"/>
    <w:rsid w:val="00D817E1"/>
    <w:rsid w:val="00E53825"/>
    <w:rsid w:val="00E55788"/>
    <w:rsid w:val="00E62A05"/>
    <w:rsid w:val="00E87809"/>
    <w:rsid w:val="00EE5319"/>
    <w:rsid w:val="00EE5F17"/>
    <w:rsid w:val="00EF79FA"/>
    <w:rsid w:val="00F04F42"/>
    <w:rsid w:val="00F10E60"/>
    <w:rsid w:val="00F22885"/>
    <w:rsid w:val="00F6491A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">
    <w:name w:val="Обычный2"/>
    <w:rsid w:val="00F6491A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D07A6-3289-468B-8420-8CC0F8AB3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GroDy</dc:creator>
  <cp:keywords/>
  <dc:description/>
  <cp:lastModifiedBy>GroDy</cp:lastModifiedBy>
  <cp:revision>4</cp:revision>
  <dcterms:created xsi:type="dcterms:W3CDTF">2019-11-07T16:09:00Z</dcterms:created>
  <dcterms:modified xsi:type="dcterms:W3CDTF">2020-11-02T18:17:00Z</dcterms:modified>
</cp:coreProperties>
</file>