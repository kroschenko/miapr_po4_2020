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E87809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 xml:space="preserve">Линейная искусственная нейронная сеть. </w:t>
      </w:r>
      <w:r w:rsidR="00E87809">
        <w:rPr>
          <w:sz w:val="28"/>
          <w:szCs w:val="28"/>
          <w:lang w:val="be-BY"/>
        </w:rPr>
        <w:t>Адаптивный шаг обучения</w:t>
      </w:r>
      <w:r w:rsidR="00BC3D7E" w:rsidRPr="008E5F99">
        <w:rPr>
          <w:sz w:val="28"/>
          <w:szCs w:val="28"/>
        </w:rPr>
        <w:t>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095BF6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095BF6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Pr="008E5F99" w:rsidRDefault="00095BF6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ПО-4</w:t>
      </w:r>
      <w:r w:rsidR="003645D2" w:rsidRPr="008E5F99">
        <w:rPr>
          <w:sz w:val="28"/>
          <w:szCs w:val="28"/>
        </w:rPr>
        <w:t>(1)</w:t>
      </w:r>
    </w:p>
    <w:p w:rsidR="00BC3D7E" w:rsidRPr="008E5F99" w:rsidRDefault="00095BF6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Елисеев С.Г</w:t>
      </w:r>
      <w:r w:rsidR="00BC3D7E" w:rsidRPr="008E5F99">
        <w:rPr>
          <w:sz w:val="28"/>
          <w:szCs w:val="28"/>
        </w:rPr>
        <w:t>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095BF6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E87809">
        <w:rPr>
          <w:sz w:val="28"/>
          <w:szCs w:val="28"/>
        </w:rPr>
        <w:lastRenderedPageBreak/>
        <w:t>Лабораторная работа №2</w:t>
      </w:r>
    </w:p>
    <w:p w:rsidR="009B730A" w:rsidRPr="008E5F99" w:rsidRDefault="009B730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  <w:lang w:val="be-BY"/>
        </w:rPr>
        <w:t xml:space="preserve">Линейная искусственная нейронная сеть. </w:t>
      </w:r>
      <w:r w:rsidR="00E87809">
        <w:rPr>
          <w:sz w:val="28"/>
          <w:szCs w:val="28"/>
          <w:lang w:val="be-BY"/>
        </w:rPr>
        <w:t>Адаптивный шаг обучения</w:t>
      </w:r>
    </w:p>
    <w:p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</w:t>
      </w:r>
      <w:r w:rsidR="00E87809">
        <w:rPr>
          <w:sz w:val="28"/>
          <w:szCs w:val="28"/>
        </w:rPr>
        <w:t>с применением адаптивного шага.</w:t>
      </w:r>
    </w:p>
    <w:p w:rsidR="00EE5F17" w:rsidRPr="008E5F99" w:rsidRDefault="00095BF6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E87809" w:rsidRDefault="00E8780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87809">
        <w:rPr>
          <w:sz w:val="28"/>
          <w:szCs w:val="28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:rsidR="00E87809" w:rsidRDefault="00E8780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Задание из лабораторной 1: </w:t>
      </w:r>
    </w:p>
    <w:p w:rsidR="000A1A48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095BF6">
        <w:rPr>
          <w:sz w:val="28"/>
          <w:szCs w:val="28"/>
        </w:rPr>
        <w:t xml:space="preserve"> = 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095BF6"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095BF6">
        <w:rPr>
          <w:sz w:val="28"/>
          <w:szCs w:val="28"/>
        </w:rPr>
        <w:t xml:space="preserve"> = 0.2</w:t>
      </w:r>
      <w:r w:rsidRPr="008E5F99">
        <w:rPr>
          <w:sz w:val="28"/>
          <w:szCs w:val="28"/>
        </w:rPr>
        <w:t xml:space="preserve">, </w:t>
      </w:r>
      <w:r w:rsidR="00095BF6">
        <w:rPr>
          <w:sz w:val="28"/>
          <w:szCs w:val="28"/>
        </w:rPr>
        <w:t>кол-во входов ИНС = 4</w:t>
      </w:r>
      <w:r>
        <w:rPr>
          <w:sz w:val="28"/>
          <w:szCs w:val="28"/>
        </w:rPr>
        <w:t>.</w:t>
      </w:r>
    </w:p>
    <w:p w:rsid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:rsidR="001201AA" w:rsidRPr="00CB557E" w:rsidRDefault="001201AA" w:rsidP="001201A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import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6F008A"/>
          <w:sz w:val="26"/>
          <w:szCs w:val="26"/>
          <w:lang w:val="en-US" w:eastAsia="en-US"/>
        </w:rPr>
        <w:t>math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import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6F008A"/>
          <w:sz w:val="26"/>
          <w:szCs w:val="26"/>
          <w:lang w:val="en-US" w:eastAsia="en-US"/>
        </w:rPr>
        <w:t>random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spellStart"/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def</w:t>
      </w:r>
      <w:proofErr w:type="spellEnd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function(</w:t>
      </w:r>
      <w:r w:rsidRPr="00095BF6">
        <w:rPr>
          <w:rFonts w:eastAsiaTheme="minorHAnsi"/>
          <w:color w:val="808080"/>
          <w:sz w:val="26"/>
          <w:szCs w:val="26"/>
          <w:lang w:val="en-US" w:eastAsia="en-US"/>
        </w:rPr>
        <w:t>x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, </w:t>
      </w:r>
      <w:r w:rsidRPr="00095BF6">
        <w:rPr>
          <w:rFonts w:eastAsiaTheme="minorHAnsi"/>
          <w:color w:val="808080"/>
          <w:sz w:val="26"/>
          <w:szCs w:val="26"/>
          <w:lang w:val="en-US" w:eastAsia="en-US"/>
        </w:rPr>
        <w:t>a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, </w:t>
      </w:r>
      <w:r w:rsidRPr="00095BF6">
        <w:rPr>
          <w:rFonts w:eastAsiaTheme="minorHAnsi"/>
          <w:color w:val="808080"/>
          <w:sz w:val="26"/>
          <w:szCs w:val="26"/>
          <w:lang w:val="en-US" w:eastAsia="en-US"/>
        </w:rPr>
        <w:t>b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, </w:t>
      </w:r>
      <w:r w:rsidRPr="00095BF6">
        <w:rPr>
          <w:rFonts w:eastAsiaTheme="minorHAnsi"/>
          <w:color w:val="808080"/>
          <w:sz w:val="26"/>
          <w:szCs w:val="26"/>
          <w:lang w:val="en-US" w:eastAsia="en-US"/>
        </w:rPr>
        <w:t>d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return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808080"/>
          <w:sz w:val="26"/>
          <w:szCs w:val="26"/>
          <w:lang w:val="en-US" w:eastAsia="en-US"/>
        </w:rPr>
        <w:t>a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* </w:t>
      </w:r>
      <w:proofErr w:type="spellStart"/>
      <w:r w:rsidRPr="00095BF6">
        <w:rPr>
          <w:rFonts w:eastAsiaTheme="minorHAnsi"/>
          <w:color w:val="6F008A"/>
          <w:sz w:val="26"/>
          <w:szCs w:val="26"/>
          <w:lang w:val="en-US" w:eastAsia="en-US"/>
        </w:rPr>
        <w:t>math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.sin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</w:t>
      </w:r>
      <w:r w:rsidRPr="00095BF6">
        <w:rPr>
          <w:rFonts w:eastAsiaTheme="minorHAnsi"/>
          <w:color w:val="808080"/>
          <w:sz w:val="26"/>
          <w:szCs w:val="26"/>
          <w:lang w:val="en-US" w:eastAsia="en-US"/>
        </w:rPr>
        <w:t>b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* </w:t>
      </w:r>
      <w:r w:rsidRPr="00095BF6">
        <w:rPr>
          <w:rFonts w:eastAsiaTheme="minorHAnsi"/>
          <w:color w:val="808080"/>
          <w:sz w:val="26"/>
          <w:szCs w:val="26"/>
          <w:lang w:val="en-US" w:eastAsia="en-US"/>
        </w:rPr>
        <w:t>x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) + </w:t>
      </w:r>
      <w:r w:rsidRPr="00095BF6">
        <w:rPr>
          <w:rFonts w:eastAsiaTheme="minorHAnsi"/>
          <w:color w:val="808080"/>
          <w:sz w:val="26"/>
          <w:szCs w:val="26"/>
          <w:lang w:val="en-US" w:eastAsia="en-US"/>
        </w:rPr>
        <w:t>d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a = 4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b = 7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d = 0.2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inputs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= 4              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Em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= 1e-8              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step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= 0.1                         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alpha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= 0.1                             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T = </w:t>
      </w:r>
      <w:proofErr w:type="spellStart"/>
      <w:proofErr w:type="gramStart"/>
      <w:r w:rsidRPr="00095BF6">
        <w:rPr>
          <w:rFonts w:eastAsiaTheme="minorHAnsi"/>
          <w:color w:val="6F008A"/>
          <w:sz w:val="26"/>
          <w:szCs w:val="26"/>
          <w:lang w:val="en-US" w:eastAsia="en-US"/>
        </w:rPr>
        <w:t>random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.uniform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0.5, 1)      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w = []             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"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Весовые</w:t>
      </w:r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коэффициенты</w:t>
      </w:r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:"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w.append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095BF6">
        <w:rPr>
          <w:rFonts w:eastAsiaTheme="minorHAnsi"/>
          <w:color w:val="6F008A"/>
          <w:sz w:val="26"/>
          <w:szCs w:val="26"/>
          <w:lang w:val="en-US" w:eastAsia="en-US"/>
        </w:rPr>
        <w:t>random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.random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())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w[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])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et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= []            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n = 30      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n2 = 15   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(n + n2):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x = 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* step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et.append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function(x, a, b, d))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count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= 0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while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1: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E = 0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(n):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temp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= 0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j </w:t>
      </w:r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temp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+= (et[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j])**2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alpha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= 1/(1 + temp)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y = 0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j </w:t>
      </w:r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y += (w[j] *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et[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j + 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])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y -= T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j </w:t>
      </w:r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w[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j] -= alpha * (y - et[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inputs]) * et[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j]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T += alpha * (y -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et[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inputs])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E += 0.5 * ((y -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et[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inputs]) ** 2)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if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E &lt; 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Em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break</w:t>
      </w:r>
      <w:proofErr w:type="gramEnd"/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"Error: "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, E)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count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+= 1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"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Эпохи</w:t>
      </w:r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 xml:space="preserve"> "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, count)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= []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"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Результаты</w:t>
      </w:r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обучения</w:t>
      </w:r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:"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" %2s %2s %2s %2s "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% (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lastRenderedPageBreak/>
        <w:t xml:space="preserve">        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"</w:t>
      </w:r>
      <w:proofErr w:type="gramStart"/>
      <w:r w:rsidRPr="00095BF6">
        <w:rPr>
          <w:rFonts w:eastAsiaTheme="minorHAnsi"/>
          <w:color w:val="A31515"/>
          <w:sz w:val="26"/>
          <w:szCs w:val="26"/>
          <w:lang w:eastAsia="en-US"/>
        </w:rPr>
        <w:t>y[</w:t>
      </w:r>
      <w:proofErr w:type="gramEnd"/>
      <w:r w:rsidRPr="00095BF6">
        <w:rPr>
          <w:rFonts w:eastAsiaTheme="minorHAnsi"/>
          <w:color w:val="A31515"/>
          <w:sz w:val="26"/>
          <w:szCs w:val="26"/>
          <w:lang w:eastAsia="en-US"/>
        </w:rPr>
        <w:t>]"</w:t>
      </w:r>
      <w:r w:rsidRPr="00095BF6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"Эталонное значение"</w:t>
      </w:r>
      <w:r w:rsidRPr="00095BF6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"Полученное значение"</w:t>
      </w:r>
      <w:r w:rsidRPr="00095BF6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"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Отклонение</w:t>
      </w:r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"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))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(n):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training.append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0)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j </w:t>
      </w:r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] += w[j] * et[j + 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]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] -= T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" %2d %9lf %18lf %19lf "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% (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</w:t>
      </w:r>
      <w:proofErr w:type="spellStart"/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et[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inputs],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],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] - et[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inputs]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r w:rsidRPr="00095BF6">
        <w:rPr>
          <w:rFonts w:eastAsiaTheme="minorHAnsi"/>
          <w:color w:val="000000"/>
          <w:sz w:val="26"/>
          <w:szCs w:val="26"/>
          <w:lang w:eastAsia="en-US"/>
        </w:rPr>
        <w:t>))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proofErr w:type="spellStart"/>
      <w:proofErr w:type="gramStart"/>
      <w:r w:rsidRPr="00095BF6">
        <w:rPr>
          <w:rFonts w:eastAsiaTheme="minorHAnsi"/>
          <w:color w:val="000000"/>
          <w:sz w:val="26"/>
          <w:szCs w:val="26"/>
          <w:lang w:eastAsia="en-US"/>
        </w:rPr>
        <w:t>print</w:t>
      </w:r>
      <w:proofErr w:type="spellEnd"/>
      <w:r w:rsidRPr="00095BF6">
        <w:rPr>
          <w:rFonts w:eastAsiaTheme="minorHAnsi"/>
          <w:color w:val="000000"/>
          <w:sz w:val="26"/>
          <w:szCs w:val="26"/>
          <w:lang w:eastAsia="en-US"/>
        </w:rPr>
        <w:t>(</w:t>
      </w:r>
      <w:proofErr w:type="gramEnd"/>
      <w:r w:rsidRPr="00095BF6">
        <w:rPr>
          <w:rFonts w:eastAsiaTheme="minorHAnsi"/>
          <w:color w:val="A31515"/>
          <w:sz w:val="26"/>
          <w:szCs w:val="26"/>
          <w:lang w:eastAsia="en-US"/>
        </w:rPr>
        <w:t>"Результаты прогнозирования:"</w:t>
      </w:r>
      <w:r w:rsidRPr="00095BF6">
        <w:rPr>
          <w:rFonts w:eastAsiaTheme="minorHAnsi"/>
          <w:color w:val="000000"/>
          <w:sz w:val="26"/>
          <w:szCs w:val="26"/>
          <w:lang w:eastAsia="en-US"/>
        </w:rPr>
        <w:t>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proofErr w:type="spellStart"/>
      <w:proofErr w:type="gramStart"/>
      <w:r w:rsidRPr="00095BF6">
        <w:rPr>
          <w:rFonts w:eastAsiaTheme="minorHAnsi"/>
          <w:color w:val="000000"/>
          <w:sz w:val="26"/>
          <w:szCs w:val="26"/>
          <w:lang w:eastAsia="en-US"/>
        </w:rPr>
        <w:t>print</w:t>
      </w:r>
      <w:proofErr w:type="spellEnd"/>
      <w:r w:rsidRPr="00095BF6">
        <w:rPr>
          <w:rFonts w:eastAsiaTheme="minorHAnsi"/>
          <w:color w:val="000000"/>
          <w:sz w:val="26"/>
          <w:szCs w:val="26"/>
          <w:lang w:eastAsia="en-US"/>
        </w:rPr>
        <w:t>(</w:t>
      </w:r>
      <w:proofErr w:type="gramEnd"/>
      <w:r w:rsidRPr="00095BF6">
        <w:rPr>
          <w:rFonts w:eastAsiaTheme="minorHAnsi"/>
          <w:color w:val="A31515"/>
          <w:sz w:val="26"/>
          <w:szCs w:val="26"/>
          <w:lang w:eastAsia="en-US"/>
        </w:rPr>
        <w:t>" %2s %2s %2s %2s "</w:t>
      </w:r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% (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"</w:t>
      </w:r>
      <w:proofErr w:type="gramStart"/>
      <w:r w:rsidRPr="00095BF6">
        <w:rPr>
          <w:rFonts w:eastAsiaTheme="minorHAnsi"/>
          <w:color w:val="A31515"/>
          <w:sz w:val="26"/>
          <w:szCs w:val="26"/>
          <w:lang w:eastAsia="en-US"/>
        </w:rPr>
        <w:t>y[</w:t>
      </w:r>
      <w:proofErr w:type="gramEnd"/>
      <w:r w:rsidRPr="00095BF6">
        <w:rPr>
          <w:rFonts w:eastAsiaTheme="minorHAnsi"/>
          <w:color w:val="A31515"/>
          <w:sz w:val="26"/>
          <w:szCs w:val="26"/>
          <w:lang w:eastAsia="en-US"/>
        </w:rPr>
        <w:t>]"</w:t>
      </w:r>
      <w:r w:rsidRPr="00095BF6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"Эталонное значение"</w:t>
      </w:r>
      <w:r w:rsidRPr="00095BF6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"Полученное значение"</w:t>
      </w:r>
      <w:r w:rsidRPr="00095BF6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095BF6">
        <w:rPr>
          <w:rFonts w:eastAsiaTheme="minorHAnsi"/>
          <w:color w:val="A31515"/>
          <w:sz w:val="26"/>
          <w:szCs w:val="26"/>
          <w:lang w:eastAsia="en-US"/>
        </w:rPr>
        <w:t>"Отклонение"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   ))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proofErr w:type="spellStart"/>
      <w:r w:rsidRPr="00095BF6">
        <w:rPr>
          <w:rFonts w:eastAsiaTheme="minorHAnsi"/>
          <w:color w:val="0000FF"/>
          <w:sz w:val="26"/>
          <w:szCs w:val="26"/>
          <w:lang w:eastAsia="en-US"/>
        </w:rPr>
        <w:t>for</w:t>
      </w:r>
      <w:proofErr w:type="spellEnd"/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i </w:t>
      </w:r>
      <w:proofErr w:type="spellStart"/>
      <w:r w:rsidRPr="00095BF6">
        <w:rPr>
          <w:rFonts w:eastAsiaTheme="minorHAnsi"/>
          <w:color w:val="0000FF"/>
          <w:sz w:val="26"/>
          <w:szCs w:val="26"/>
          <w:lang w:eastAsia="en-US"/>
        </w:rPr>
        <w:t>in</w:t>
      </w:r>
      <w:proofErr w:type="spellEnd"/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proofErr w:type="spellStart"/>
      <w:r w:rsidRPr="00095BF6">
        <w:rPr>
          <w:rFonts w:eastAsiaTheme="minorHAnsi"/>
          <w:color w:val="2B91AF"/>
          <w:sz w:val="26"/>
          <w:szCs w:val="26"/>
          <w:lang w:eastAsia="en-US"/>
        </w:rPr>
        <w:t>range</w:t>
      </w:r>
      <w:proofErr w:type="spellEnd"/>
      <w:r w:rsidRPr="00095BF6">
        <w:rPr>
          <w:rFonts w:eastAsiaTheme="minorHAnsi"/>
          <w:color w:val="000000"/>
          <w:sz w:val="26"/>
          <w:szCs w:val="26"/>
          <w:lang w:eastAsia="en-US"/>
        </w:rPr>
        <w:t>(n2):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eastAsia="en-US"/>
        </w:rPr>
        <w:t xml:space="preserve">    </w:t>
      </w:r>
      <w:proofErr w:type="spellStart"/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training.append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0)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j </w:t>
      </w:r>
      <w:r w:rsidRPr="00095BF6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095BF6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n] += w[j] * et[n - inputs + j + 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]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n] -= T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095BF6">
        <w:rPr>
          <w:rFonts w:eastAsiaTheme="minorHAnsi"/>
          <w:color w:val="A31515"/>
          <w:sz w:val="26"/>
          <w:szCs w:val="26"/>
          <w:lang w:val="en-US" w:eastAsia="en-US"/>
        </w:rPr>
        <w:t>" %2d %9lf %18lf %19lf "</w:t>
      </w: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% (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n,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n],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et[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n],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</w:t>
      </w:r>
      <w:proofErr w:type="gram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n] - et[</w:t>
      </w:r>
      <w:proofErr w:type="spellStart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+ n]</w:t>
      </w:r>
    </w:p>
    <w:p w:rsidR="00095BF6" w:rsidRPr="00095BF6" w:rsidRDefault="00095BF6" w:rsidP="00095BF6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095BF6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r w:rsidRPr="00095BF6">
        <w:rPr>
          <w:rFonts w:eastAsiaTheme="minorHAnsi"/>
          <w:color w:val="000000"/>
          <w:sz w:val="26"/>
          <w:szCs w:val="26"/>
          <w:lang w:eastAsia="en-US"/>
        </w:rPr>
        <w:t>))</w:t>
      </w:r>
    </w:p>
    <w:p w:rsidR="008E5F99" w:rsidRDefault="00095BF6" w:rsidP="00385A3F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095BF6" w:rsidRPr="00095BF6" w:rsidRDefault="00095BF6" w:rsidP="00385A3F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095BF6">
        <w:rPr>
          <w:sz w:val="28"/>
          <w:szCs w:val="28"/>
          <w:lang w:val="en-US"/>
        </w:rPr>
        <w:lastRenderedPageBreak/>
        <w:drawing>
          <wp:inline distT="0" distB="0" distL="0" distR="0" wp14:anchorId="5FCD2EF9" wp14:editId="060D6516">
            <wp:extent cx="4275190" cy="46790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84" w:rsidRPr="008E5F99" w:rsidRDefault="006E1C84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095BF6">
        <w:rPr>
          <w:sz w:val="28"/>
          <w:szCs w:val="28"/>
        </w:rPr>
        <w:t>изучил</w:t>
      </w:r>
      <w:r w:rsidR="008E5F99" w:rsidRPr="008E5F99">
        <w:rPr>
          <w:sz w:val="28"/>
          <w:szCs w:val="28"/>
        </w:rPr>
        <w:t xml:space="preserve"> </w:t>
      </w:r>
      <w:r w:rsidR="00E87809" w:rsidRPr="008E5F99">
        <w:rPr>
          <w:sz w:val="28"/>
          <w:szCs w:val="28"/>
        </w:rPr>
        <w:t>обучение и функциониро</w:t>
      </w:r>
      <w:r w:rsidR="00E87809">
        <w:rPr>
          <w:sz w:val="28"/>
          <w:szCs w:val="28"/>
        </w:rPr>
        <w:t>вание линейной ИНС с применением адаптивного шага.</w:t>
      </w:r>
      <w:bookmarkStart w:id="0" w:name="_GoBack"/>
      <w:bookmarkEnd w:id="0"/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95BF6"/>
    <w:rsid w:val="000A1A48"/>
    <w:rsid w:val="000A7FC9"/>
    <w:rsid w:val="001201AA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A3F"/>
    <w:rsid w:val="003C3888"/>
    <w:rsid w:val="003C5C96"/>
    <w:rsid w:val="003F2E83"/>
    <w:rsid w:val="004121E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937F0"/>
    <w:rsid w:val="008A3C91"/>
    <w:rsid w:val="008C61D3"/>
    <w:rsid w:val="008E5F99"/>
    <w:rsid w:val="008F5B75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53825"/>
    <w:rsid w:val="00E55788"/>
    <w:rsid w:val="00E62A05"/>
    <w:rsid w:val="00E87809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4EB2A-5A41-499D-AA30-C34F7C8E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sergey</cp:lastModifiedBy>
  <cp:revision>7</cp:revision>
  <dcterms:created xsi:type="dcterms:W3CDTF">2019-09-22T19:46:00Z</dcterms:created>
  <dcterms:modified xsi:type="dcterms:W3CDTF">2020-10-27T11:09:00Z</dcterms:modified>
</cp:coreProperties>
</file>